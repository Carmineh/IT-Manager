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36D5" w:rsidRDefault="00E3003D">
      <w:r>
        <w:rPr>
          <w:noProof/>
        </w:rPr>
        <w:drawing>
          <wp:anchor distT="0" distB="0" distL="114300" distR="114300" simplePos="0" relativeHeight="251655680" behindDoc="1" locked="0" layoutInCell="1" allowOverlap="1">
            <wp:simplePos x="0" y="0"/>
            <wp:positionH relativeFrom="column">
              <wp:posOffset>-76835</wp:posOffset>
            </wp:positionH>
            <wp:positionV relativeFrom="paragraph">
              <wp:posOffset>-676275</wp:posOffset>
            </wp:positionV>
            <wp:extent cx="6853555" cy="1859280"/>
            <wp:effectExtent l="0" t="0" r="0" b="0"/>
            <wp:wrapNone/>
            <wp:docPr id="6" name="Immagin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53555" cy="1859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B36D5" w:rsidRDefault="008B36D5"/>
    <w:p w:rsidR="00443D66" w:rsidRDefault="00443D66"/>
    <w:p w:rsidR="008B36D5" w:rsidRDefault="008B36D5"/>
    <w:p w:rsidR="008B36D5" w:rsidRDefault="008B36D5"/>
    <w:p w:rsidR="00E40272" w:rsidRDefault="00E40272" w:rsidP="001B500F">
      <w:pPr>
        <w:tabs>
          <w:tab w:val="left" w:pos="3015"/>
          <w:tab w:val="left" w:pos="3195"/>
          <w:tab w:val="center" w:pos="4998"/>
          <w:tab w:val="center" w:pos="5359"/>
        </w:tabs>
        <w:jc w:val="right"/>
        <w:rPr>
          <w:rFonts w:ascii="Arial" w:hAnsi="Arial"/>
          <w:b/>
          <w:sz w:val="36"/>
        </w:rPr>
      </w:pPr>
    </w:p>
    <w:p w:rsidR="003A7092" w:rsidRDefault="003A7092" w:rsidP="001B500F">
      <w:pPr>
        <w:tabs>
          <w:tab w:val="left" w:pos="3015"/>
          <w:tab w:val="left" w:pos="3195"/>
          <w:tab w:val="center" w:pos="4998"/>
          <w:tab w:val="center" w:pos="5359"/>
        </w:tabs>
        <w:jc w:val="right"/>
        <w:rPr>
          <w:rFonts w:ascii="Arial" w:hAnsi="Arial"/>
          <w:b/>
          <w:sz w:val="36"/>
        </w:rPr>
      </w:pPr>
    </w:p>
    <w:p w:rsidR="001111AB" w:rsidRDefault="001111AB" w:rsidP="001B500F">
      <w:pPr>
        <w:tabs>
          <w:tab w:val="left" w:pos="3015"/>
          <w:tab w:val="left" w:pos="3195"/>
          <w:tab w:val="center" w:pos="4998"/>
          <w:tab w:val="center" w:pos="5359"/>
        </w:tabs>
        <w:jc w:val="right"/>
        <w:rPr>
          <w:rFonts w:ascii="Arial" w:hAnsi="Arial"/>
          <w:b/>
          <w:sz w:val="36"/>
        </w:rPr>
      </w:pPr>
    </w:p>
    <w:p w:rsidR="001765AE" w:rsidRDefault="00A151E2" w:rsidP="001B500F">
      <w:pPr>
        <w:tabs>
          <w:tab w:val="left" w:pos="3015"/>
          <w:tab w:val="left" w:pos="3195"/>
          <w:tab w:val="center" w:pos="4998"/>
          <w:tab w:val="center" w:pos="5359"/>
        </w:tabs>
        <w:jc w:val="right"/>
        <w:rPr>
          <w:rFonts w:ascii="Arial" w:hAnsi="Arial"/>
          <w:b/>
          <w:sz w:val="36"/>
        </w:rPr>
      </w:pPr>
      <w:r>
        <w:rPr>
          <w:rFonts w:ascii="Arial" w:hAnsi="Arial"/>
          <w:b/>
          <w:sz w:val="36"/>
        </w:rPr>
        <w:t>IT-Manager</w:t>
      </w:r>
      <w:r w:rsidR="008B36D5">
        <w:rPr>
          <w:rFonts w:ascii="Arial" w:hAnsi="Arial"/>
          <w:b/>
          <w:sz w:val="36"/>
        </w:rPr>
        <w:br/>
      </w:r>
      <w:r>
        <w:rPr>
          <w:rFonts w:ascii="Arial" w:hAnsi="Arial"/>
          <w:b/>
          <w:sz w:val="36"/>
        </w:rPr>
        <w:t>Document</w:t>
      </w:r>
      <w:r w:rsidR="00E76A69">
        <w:rPr>
          <w:rFonts w:ascii="Arial" w:hAnsi="Arial"/>
          <w:b/>
          <w:sz w:val="36"/>
        </w:rPr>
        <w:t xml:space="preserve">azione </w:t>
      </w:r>
      <w:r w:rsidR="00D52F89">
        <w:rPr>
          <w:rFonts w:ascii="Arial" w:hAnsi="Arial"/>
          <w:b/>
          <w:sz w:val="36"/>
        </w:rPr>
        <w:t>G</w:t>
      </w:r>
      <w:r w:rsidR="00E76A69">
        <w:rPr>
          <w:rFonts w:ascii="Arial" w:hAnsi="Arial"/>
          <w:b/>
          <w:sz w:val="36"/>
        </w:rPr>
        <w:t>enerale</w:t>
      </w:r>
      <w:r w:rsidR="008B36D5">
        <w:rPr>
          <w:rFonts w:ascii="Arial" w:hAnsi="Arial"/>
          <w:b/>
          <w:sz w:val="36"/>
        </w:rPr>
        <w:br/>
        <w:t xml:space="preserve">Versione </w:t>
      </w:r>
      <w:r w:rsidR="00091A07">
        <w:rPr>
          <w:rFonts w:ascii="Arial" w:hAnsi="Arial"/>
          <w:b/>
          <w:sz w:val="36"/>
        </w:rPr>
        <w:t>1</w:t>
      </w:r>
      <w:r w:rsidR="008B36D5">
        <w:rPr>
          <w:rFonts w:ascii="Arial" w:hAnsi="Arial"/>
          <w:b/>
          <w:sz w:val="36"/>
        </w:rPr>
        <w:t>.</w:t>
      </w:r>
      <w:r w:rsidR="00D07A55">
        <w:rPr>
          <w:rFonts w:ascii="Arial" w:hAnsi="Arial"/>
          <w:b/>
          <w:sz w:val="36"/>
        </w:rPr>
        <w:t>0.2</w:t>
      </w:r>
      <w:r w:rsidR="008B36D5">
        <w:rPr>
          <w:rFonts w:ascii="Arial" w:hAnsi="Arial"/>
          <w:b/>
          <w:sz w:val="36"/>
        </w:rPr>
        <w:br/>
      </w:r>
    </w:p>
    <w:p w:rsidR="003A7092" w:rsidRDefault="003A7092" w:rsidP="00D15F88">
      <w:pPr>
        <w:tabs>
          <w:tab w:val="left" w:pos="3015"/>
          <w:tab w:val="left" w:pos="3195"/>
          <w:tab w:val="center" w:pos="4998"/>
          <w:tab w:val="center" w:pos="5359"/>
        </w:tabs>
        <w:jc w:val="center"/>
        <w:rPr>
          <w:b/>
          <w:color w:val="FF0000"/>
          <w:sz w:val="28"/>
          <w:szCs w:val="28"/>
        </w:rPr>
      </w:pPr>
    </w:p>
    <w:p w:rsidR="003A7092" w:rsidRDefault="00E3003D" w:rsidP="00D15F88">
      <w:pPr>
        <w:tabs>
          <w:tab w:val="left" w:pos="3015"/>
          <w:tab w:val="left" w:pos="3195"/>
          <w:tab w:val="center" w:pos="4998"/>
          <w:tab w:val="center" w:pos="5359"/>
        </w:tabs>
        <w:jc w:val="center"/>
        <w:rPr>
          <w:b/>
          <w:color w:val="FF0000"/>
          <w:sz w:val="28"/>
          <w:szCs w:val="28"/>
        </w:rPr>
      </w:pPr>
      <w:r>
        <w:rPr>
          <w:noProof/>
        </w:rPr>
        <w:drawing>
          <wp:anchor distT="0" distB="0" distL="114300" distR="114300" simplePos="0" relativeHeight="251656704" behindDoc="1" locked="0" layoutInCell="1" allowOverlap="1">
            <wp:simplePos x="0" y="0"/>
            <wp:positionH relativeFrom="column">
              <wp:posOffset>1013460</wp:posOffset>
            </wp:positionH>
            <wp:positionV relativeFrom="paragraph">
              <wp:posOffset>181610</wp:posOffset>
            </wp:positionV>
            <wp:extent cx="4370070" cy="3576955"/>
            <wp:effectExtent l="0" t="0" r="0" b="0"/>
            <wp:wrapNone/>
            <wp:docPr id="5" name="Immagin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a:extLst>
                        <a:ext uri="{28A0092B-C50C-407E-A947-70E740481C1C}">
                          <a14:useLocalDpi xmlns:a14="http://schemas.microsoft.com/office/drawing/2010/main" val="0"/>
                        </a:ext>
                      </a:extLst>
                    </a:blip>
                    <a:srcRect l="33376" r="32964" b="2214"/>
                    <a:stretch>
                      <a:fillRect/>
                    </a:stretch>
                  </pic:blipFill>
                  <pic:spPr bwMode="auto">
                    <a:xfrm>
                      <a:off x="0" y="0"/>
                      <a:ext cx="4370070" cy="35769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A7092" w:rsidRDefault="003A7092" w:rsidP="00D15F88">
      <w:pPr>
        <w:tabs>
          <w:tab w:val="left" w:pos="3015"/>
          <w:tab w:val="left" w:pos="3195"/>
          <w:tab w:val="center" w:pos="4998"/>
          <w:tab w:val="center" w:pos="5359"/>
        </w:tabs>
        <w:jc w:val="center"/>
        <w:rPr>
          <w:b/>
          <w:color w:val="FF0000"/>
          <w:sz w:val="28"/>
          <w:szCs w:val="28"/>
        </w:rPr>
      </w:pPr>
    </w:p>
    <w:p w:rsidR="00D15F88" w:rsidRDefault="001765AE" w:rsidP="00D15F88">
      <w:pPr>
        <w:tabs>
          <w:tab w:val="left" w:pos="3015"/>
          <w:tab w:val="left" w:pos="3195"/>
          <w:tab w:val="center" w:pos="4998"/>
          <w:tab w:val="center" w:pos="5359"/>
        </w:tabs>
        <w:jc w:val="center"/>
        <w:rPr>
          <w:b/>
          <w:color w:val="FF0000"/>
          <w:sz w:val="28"/>
          <w:szCs w:val="28"/>
        </w:rPr>
      </w:pPr>
      <w:r>
        <w:rPr>
          <w:rFonts w:ascii="Arial" w:hAnsi="Arial"/>
          <w:b/>
          <w:sz w:val="36"/>
        </w:rPr>
        <w:br/>
      </w:r>
    </w:p>
    <w:p w:rsidR="003A7092" w:rsidRDefault="003A7092" w:rsidP="001B500F">
      <w:pPr>
        <w:tabs>
          <w:tab w:val="left" w:pos="3015"/>
          <w:tab w:val="left" w:pos="3195"/>
          <w:tab w:val="center" w:pos="4998"/>
          <w:tab w:val="center" w:pos="5359"/>
        </w:tabs>
        <w:jc w:val="center"/>
        <w:rPr>
          <w:rFonts w:ascii="Arial" w:hAnsi="Arial"/>
          <w:b/>
          <w:sz w:val="36"/>
        </w:rPr>
      </w:pPr>
    </w:p>
    <w:p w:rsidR="001B500F" w:rsidRDefault="001B500F" w:rsidP="001B500F">
      <w:pPr>
        <w:tabs>
          <w:tab w:val="left" w:pos="3015"/>
          <w:tab w:val="left" w:pos="3195"/>
          <w:tab w:val="center" w:pos="4998"/>
          <w:tab w:val="center" w:pos="5359"/>
        </w:tabs>
        <w:jc w:val="center"/>
        <w:rPr>
          <w:rFonts w:ascii="Arial" w:hAnsi="Arial"/>
          <w:b/>
          <w:sz w:val="36"/>
        </w:rPr>
      </w:pPr>
    </w:p>
    <w:p w:rsidR="001765AE" w:rsidRDefault="001765AE" w:rsidP="001765AE">
      <w:pPr>
        <w:jc w:val="center"/>
        <w:rPr>
          <w:b/>
          <w:color w:val="FF0000"/>
          <w:sz w:val="28"/>
          <w:szCs w:val="28"/>
        </w:rPr>
      </w:pPr>
    </w:p>
    <w:p w:rsidR="001765AE" w:rsidRDefault="001765AE" w:rsidP="001765AE">
      <w:pPr>
        <w:rPr>
          <w:b/>
          <w:color w:val="FF0000"/>
          <w:sz w:val="36"/>
          <w:szCs w:val="36"/>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Pr>
        <w:jc w:val="center"/>
        <w:rPr>
          <w:b/>
          <w:color w:val="FF0000"/>
          <w:sz w:val="28"/>
          <w:szCs w:val="28"/>
        </w:rPr>
      </w:pPr>
    </w:p>
    <w:p w:rsidR="001765AE" w:rsidRDefault="001765AE" w:rsidP="001765AE"/>
    <w:p w:rsidR="008B36D5" w:rsidRDefault="008B36D5" w:rsidP="001765AE">
      <w:pPr>
        <w:rPr>
          <w:rFonts w:ascii="Arial" w:hAnsi="Arial"/>
          <w:b/>
          <w:sz w:val="36"/>
        </w:rPr>
      </w:pPr>
    </w:p>
    <w:p w:rsidR="008B36D5" w:rsidRDefault="008B36D5">
      <w:pPr>
        <w:jc w:val="center"/>
      </w:pPr>
    </w:p>
    <w:p w:rsidR="008B36D5" w:rsidRDefault="008B36D5">
      <w:pPr>
        <w:jc w:val="cente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D52F89" w:rsidRDefault="00D52F89" w:rsidP="001B500F">
      <w:pPr>
        <w:jc w:val="center"/>
        <w:rPr>
          <w:sz w:val="32"/>
        </w:rPr>
      </w:pPr>
    </w:p>
    <w:p w:rsidR="001111AB" w:rsidRDefault="001111AB" w:rsidP="001B500F">
      <w:pPr>
        <w:jc w:val="center"/>
        <w:rPr>
          <w:sz w:val="32"/>
        </w:rPr>
      </w:pPr>
    </w:p>
    <w:p w:rsidR="003A7092" w:rsidRDefault="003A7092" w:rsidP="001B500F">
      <w:pPr>
        <w:jc w:val="center"/>
        <w:rPr>
          <w:sz w:val="32"/>
        </w:rPr>
      </w:pPr>
    </w:p>
    <w:p w:rsidR="008B36D5" w:rsidRDefault="008B36D5" w:rsidP="001B500F">
      <w:pPr>
        <w:jc w:val="center"/>
        <w:rPr>
          <w:sz w:val="32"/>
        </w:rPr>
      </w:pPr>
      <w:r>
        <w:rPr>
          <w:sz w:val="32"/>
        </w:rPr>
        <w:t xml:space="preserve">Data: </w:t>
      </w:r>
      <w:r w:rsidR="00912849">
        <w:rPr>
          <w:sz w:val="32"/>
        </w:rPr>
        <w:t>22</w:t>
      </w:r>
      <w:r>
        <w:rPr>
          <w:sz w:val="32"/>
        </w:rPr>
        <w:t>/</w:t>
      </w:r>
      <w:r w:rsidR="00A151E2">
        <w:rPr>
          <w:sz w:val="32"/>
        </w:rPr>
        <w:t>10</w:t>
      </w:r>
      <w:r>
        <w:rPr>
          <w:sz w:val="32"/>
        </w:rPr>
        <w:t>/</w:t>
      </w:r>
      <w:r w:rsidR="00A151E2">
        <w:rPr>
          <w:sz w:val="32"/>
        </w:rPr>
        <w:t>2020</w:t>
      </w:r>
    </w:p>
    <w:p w:rsidR="00B51734" w:rsidRDefault="00B51734" w:rsidP="001B500F">
      <w:pPr>
        <w:jc w:val="center"/>
        <w:rPr>
          <w:sz w:val="32"/>
        </w:rPr>
      </w:pPr>
    </w:p>
    <w:p w:rsidR="00B51734" w:rsidRDefault="00B51734" w:rsidP="001B500F">
      <w:pPr>
        <w:jc w:val="center"/>
        <w:rPr>
          <w:sz w:val="32"/>
        </w:rPr>
      </w:pPr>
    </w:p>
    <w:p w:rsidR="00B51734" w:rsidRDefault="00B51734" w:rsidP="001B500F">
      <w:pPr>
        <w:jc w:val="center"/>
        <w:rPr>
          <w:sz w:val="32"/>
        </w:rPr>
      </w:pPr>
    </w:p>
    <w:p w:rsidR="00B51734" w:rsidRDefault="00B51734" w:rsidP="00B51734">
      <w:pPr>
        <w:jc w:val="center"/>
        <w:rPr>
          <w:sz w:val="32"/>
        </w:rPr>
        <w:sectPr w:rsidR="00B51734">
          <w:footnotePr>
            <w:pos w:val="beneathText"/>
          </w:footnotePr>
          <w:pgSz w:w="11905" w:h="16837"/>
          <w:pgMar w:top="1134" w:right="1134" w:bottom="1134" w:left="1134" w:header="720" w:footer="720" w:gutter="0"/>
          <w:cols w:space="720"/>
          <w:formProt w:val="0"/>
          <w:docGrid w:linePitch="312" w:charSpace="-6145"/>
        </w:sectPr>
      </w:pPr>
    </w:p>
    <w:p w:rsidR="008B36D5" w:rsidRDefault="008B36D5"/>
    <w:p w:rsidR="008B36D5" w:rsidRDefault="008B36D5"/>
    <w:p w:rsidR="008B36D5" w:rsidRDefault="008B36D5">
      <w:pPr>
        <w:rPr>
          <w:b/>
        </w:rPr>
      </w:pPr>
      <w:r>
        <w:rPr>
          <w:b/>
        </w:rPr>
        <w:t>Coordinatore del progetto:</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1765AE">
        <w:trPr>
          <w:trHeight w:val="230"/>
        </w:trPr>
        <w:tc>
          <w:tcPr>
            <w:tcW w:w="6745" w:type="dxa"/>
            <w:tcBorders>
              <w:left w:val="single" w:sz="1" w:space="0" w:color="000000"/>
              <w:bottom w:val="single" w:sz="1" w:space="0" w:color="000000"/>
            </w:tcBorders>
          </w:tcPr>
          <w:p w:rsidR="001765AE" w:rsidRDefault="008359C5" w:rsidP="008B36D5">
            <w:pPr>
              <w:pStyle w:val="Contenutotabella"/>
              <w:rPr>
                <w:sz w:val="20"/>
              </w:rPr>
            </w:pPr>
            <w:r>
              <w:rPr>
                <w:sz w:val="20"/>
              </w:rPr>
              <w:t>Biddau Stefano</w:t>
            </w:r>
          </w:p>
        </w:tc>
        <w:tc>
          <w:tcPr>
            <w:tcW w:w="2892" w:type="dxa"/>
            <w:tcBorders>
              <w:left w:val="single" w:sz="1" w:space="0" w:color="000000"/>
              <w:bottom w:val="single" w:sz="1" w:space="0" w:color="000000"/>
              <w:right w:val="single" w:sz="1" w:space="0" w:color="000000"/>
            </w:tcBorders>
          </w:tcPr>
          <w:p w:rsidR="001765AE" w:rsidRDefault="00A151E2" w:rsidP="008B36D5">
            <w:pPr>
              <w:pStyle w:val="Contenutotabella"/>
              <w:rPr>
                <w:sz w:val="20"/>
              </w:rPr>
            </w:pPr>
            <w:r>
              <w:rPr>
                <w:sz w:val="20"/>
              </w:rPr>
              <w:t>05121</w:t>
            </w:r>
            <w:r w:rsidR="008359C5">
              <w:rPr>
                <w:sz w:val="20"/>
              </w:rPr>
              <w:t>05824</w:t>
            </w:r>
          </w:p>
        </w:tc>
      </w:tr>
      <w:tr w:rsidR="001765AE">
        <w:trPr>
          <w:trHeight w:val="230"/>
        </w:trPr>
        <w:tc>
          <w:tcPr>
            <w:tcW w:w="6745" w:type="dxa"/>
            <w:vMerge w:val="restart"/>
            <w:tcBorders>
              <w:left w:val="single" w:sz="1" w:space="0" w:color="000000"/>
              <w:bottom w:val="single" w:sz="1" w:space="0" w:color="000000"/>
            </w:tcBorders>
          </w:tcPr>
          <w:p w:rsidR="001765AE" w:rsidRDefault="008359C5" w:rsidP="008B36D5">
            <w:pPr>
              <w:pStyle w:val="Contenutotabella"/>
              <w:rPr>
                <w:sz w:val="20"/>
              </w:rPr>
            </w:pPr>
            <w:r>
              <w:rPr>
                <w:sz w:val="20"/>
              </w:rPr>
              <w:t>Calabrese Carmine</w:t>
            </w:r>
            <w:r w:rsidR="00A151E2">
              <w:rPr>
                <w:sz w:val="20"/>
              </w:rPr>
              <w:t xml:space="preserve"> </w:t>
            </w:r>
          </w:p>
        </w:tc>
        <w:tc>
          <w:tcPr>
            <w:tcW w:w="2892" w:type="dxa"/>
            <w:vMerge w:val="restart"/>
            <w:tcBorders>
              <w:left w:val="single" w:sz="1" w:space="0" w:color="000000"/>
              <w:bottom w:val="single" w:sz="1" w:space="0" w:color="000000"/>
              <w:right w:val="single" w:sz="1" w:space="0" w:color="000000"/>
            </w:tcBorders>
          </w:tcPr>
          <w:p w:rsidR="001765AE" w:rsidRDefault="008359C5" w:rsidP="008B36D5">
            <w:pPr>
              <w:pStyle w:val="Contenutotabella"/>
              <w:rPr>
                <w:sz w:val="20"/>
              </w:rPr>
            </w:pPr>
            <w:r>
              <w:rPr>
                <w:sz w:val="20"/>
              </w:rPr>
              <w:t>0512105740</w:t>
            </w:r>
          </w:p>
        </w:tc>
      </w:tr>
    </w:tbl>
    <w:p w:rsidR="008B36D5" w:rsidRDefault="008B36D5">
      <w:pPr>
        <w:rPr>
          <w:b/>
        </w:rPr>
      </w:pPr>
    </w:p>
    <w:p w:rsidR="008B36D5" w:rsidRDefault="008B36D5">
      <w:pPr>
        <w:rPr>
          <w:b/>
          <w:sz w:val="20"/>
        </w:rPr>
      </w:pPr>
      <w:r>
        <w:rPr>
          <w:b/>
          <w:sz w:val="20"/>
        </w:rPr>
        <w:t>Partecipanti:</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pPr>
              <w:pStyle w:val="Intestazionetabella"/>
              <w:jc w:val="left"/>
              <w:rPr>
                <w:sz w:val="20"/>
              </w:rPr>
            </w:pPr>
            <w:r>
              <w:rPr>
                <w:sz w:val="20"/>
              </w:rPr>
              <w:t xml:space="preserve"> Nome</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sz w:val="20"/>
              </w:rPr>
            </w:pPr>
            <w:r>
              <w:rPr>
                <w:sz w:val="20"/>
              </w:rPr>
              <w:t xml:space="preserve"> Matricola</w:t>
            </w:r>
          </w:p>
        </w:tc>
      </w:tr>
      <w:tr w:rsidR="00D1464E">
        <w:trPr>
          <w:trHeight w:val="230"/>
        </w:trPr>
        <w:tc>
          <w:tcPr>
            <w:tcW w:w="6745" w:type="dxa"/>
            <w:tcBorders>
              <w:left w:val="single" w:sz="1" w:space="0" w:color="000000"/>
              <w:bottom w:val="single" w:sz="1" w:space="0" w:color="000000"/>
            </w:tcBorders>
          </w:tcPr>
          <w:p w:rsidR="00D1464E" w:rsidRDefault="008359C5" w:rsidP="000A5632">
            <w:pPr>
              <w:pStyle w:val="Contenutotabella"/>
              <w:rPr>
                <w:sz w:val="20"/>
              </w:rPr>
            </w:pPr>
            <w:r>
              <w:rPr>
                <w:sz w:val="20"/>
              </w:rPr>
              <w:t>Barrella Stefano</w:t>
            </w:r>
          </w:p>
        </w:tc>
        <w:tc>
          <w:tcPr>
            <w:tcW w:w="2892" w:type="dxa"/>
            <w:tcBorders>
              <w:left w:val="single" w:sz="1" w:space="0" w:color="000000"/>
              <w:bottom w:val="single" w:sz="1" w:space="0" w:color="000000"/>
              <w:right w:val="single" w:sz="1" w:space="0" w:color="000000"/>
            </w:tcBorders>
          </w:tcPr>
          <w:p w:rsidR="00D1464E" w:rsidRDefault="008359C5" w:rsidP="000A5632">
            <w:pPr>
              <w:pStyle w:val="Contenutotabella"/>
              <w:rPr>
                <w:sz w:val="20"/>
              </w:rPr>
            </w:pPr>
            <w:r>
              <w:rPr>
                <w:sz w:val="20"/>
              </w:rPr>
              <w:t>0512106046</w:t>
            </w:r>
          </w:p>
        </w:tc>
      </w:tr>
      <w:tr w:rsidR="002713D8" w:rsidRPr="0046342D">
        <w:trPr>
          <w:trHeight w:val="230"/>
        </w:trPr>
        <w:tc>
          <w:tcPr>
            <w:tcW w:w="6745" w:type="dxa"/>
            <w:tcBorders>
              <w:left w:val="single" w:sz="1" w:space="0" w:color="000000"/>
              <w:bottom w:val="single" w:sz="1" w:space="0" w:color="000000"/>
            </w:tcBorders>
          </w:tcPr>
          <w:p w:rsidR="002713D8" w:rsidRDefault="008359C5" w:rsidP="000A5632">
            <w:pPr>
              <w:pStyle w:val="Contenutotabella"/>
              <w:rPr>
                <w:sz w:val="20"/>
              </w:rPr>
            </w:pPr>
            <w:r>
              <w:rPr>
                <w:sz w:val="20"/>
              </w:rPr>
              <w:t>Biddau Stefano</w:t>
            </w:r>
          </w:p>
        </w:tc>
        <w:tc>
          <w:tcPr>
            <w:tcW w:w="2892" w:type="dxa"/>
            <w:tcBorders>
              <w:left w:val="single" w:sz="1" w:space="0" w:color="000000"/>
              <w:bottom w:val="single" w:sz="1" w:space="0" w:color="000000"/>
              <w:right w:val="single" w:sz="1" w:space="0" w:color="000000"/>
            </w:tcBorders>
          </w:tcPr>
          <w:p w:rsidR="002713D8" w:rsidRDefault="008359C5" w:rsidP="000A5632">
            <w:pPr>
              <w:pStyle w:val="Contenutotabella"/>
              <w:rPr>
                <w:sz w:val="20"/>
              </w:rPr>
            </w:pPr>
            <w:r>
              <w:rPr>
                <w:sz w:val="20"/>
              </w:rPr>
              <w:t>0512105824</w:t>
            </w:r>
          </w:p>
        </w:tc>
      </w:tr>
      <w:tr w:rsidR="008359C5" w:rsidRPr="0046342D">
        <w:trPr>
          <w:trHeight w:val="230"/>
        </w:trPr>
        <w:tc>
          <w:tcPr>
            <w:tcW w:w="6745" w:type="dxa"/>
            <w:tcBorders>
              <w:left w:val="single" w:sz="1" w:space="0" w:color="000000"/>
              <w:bottom w:val="single" w:sz="1" w:space="0" w:color="000000"/>
            </w:tcBorders>
          </w:tcPr>
          <w:p w:rsidR="008359C5" w:rsidRDefault="008359C5" w:rsidP="008359C5">
            <w:pPr>
              <w:pStyle w:val="Contenutotabella"/>
              <w:rPr>
                <w:sz w:val="20"/>
              </w:rPr>
            </w:pPr>
            <w:r>
              <w:rPr>
                <w:sz w:val="20"/>
              </w:rPr>
              <w:t>Calabrese Carmine</w:t>
            </w:r>
          </w:p>
        </w:tc>
        <w:tc>
          <w:tcPr>
            <w:tcW w:w="2892" w:type="dxa"/>
            <w:tcBorders>
              <w:left w:val="single" w:sz="1" w:space="0" w:color="000000"/>
              <w:bottom w:val="single" w:sz="1" w:space="0" w:color="000000"/>
              <w:right w:val="single" w:sz="1" w:space="0" w:color="000000"/>
            </w:tcBorders>
          </w:tcPr>
          <w:p w:rsidR="008359C5" w:rsidRDefault="008359C5" w:rsidP="008359C5">
            <w:pPr>
              <w:pStyle w:val="Contenutotabella"/>
              <w:rPr>
                <w:sz w:val="20"/>
              </w:rPr>
            </w:pPr>
            <w:r>
              <w:rPr>
                <w:sz w:val="20"/>
              </w:rPr>
              <w:t>0512105740</w:t>
            </w:r>
          </w:p>
        </w:tc>
      </w:tr>
      <w:tr w:rsidR="008359C5" w:rsidRPr="0046342D">
        <w:trPr>
          <w:trHeight w:val="230"/>
        </w:trPr>
        <w:tc>
          <w:tcPr>
            <w:tcW w:w="6745" w:type="dxa"/>
            <w:tcBorders>
              <w:left w:val="single" w:sz="1" w:space="0" w:color="000000"/>
              <w:bottom w:val="single" w:sz="1" w:space="0" w:color="000000"/>
            </w:tcBorders>
          </w:tcPr>
          <w:p w:rsidR="008359C5" w:rsidRDefault="008359C5" w:rsidP="008359C5">
            <w:pPr>
              <w:pStyle w:val="Contenutotabella"/>
              <w:rPr>
                <w:sz w:val="20"/>
              </w:rPr>
            </w:pPr>
            <w:r>
              <w:rPr>
                <w:sz w:val="20"/>
              </w:rPr>
              <w:t>Mazzarisi Ludovico</w:t>
            </w:r>
          </w:p>
        </w:tc>
        <w:tc>
          <w:tcPr>
            <w:tcW w:w="2892" w:type="dxa"/>
            <w:tcBorders>
              <w:left w:val="single" w:sz="1" w:space="0" w:color="000000"/>
              <w:bottom w:val="single" w:sz="1" w:space="0" w:color="000000"/>
              <w:right w:val="single" w:sz="1" w:space="0" w:color="000000"/>
            </w:tcBorders>
          </w:tcPr>
          <w:p w:rsidR="008359C5" w:rsidRDefault="008359C5" w:rsidP="008359C5">
            <w:pPr>
              <w:pStyle w:val="Contenutotabella"/>
              <w:rPr>
                <w:sz w:val="20"/>
              </w:rPr>
            </w:pPr>
            <w:r>
              <w:rPr>
                <w:sz w:val="20"/>
              </w:rPr>
              <w:t>0512105836</w:t>
            </w:r>
          </w:p>
        </w:tc>
      </w:tr>
      <w:tr w:rsidR="008359C5" w:rsidRPr="0046342D">
        <w:trPr>
          <w:trHeight w:val="230"/>
        </w:trPr>
        <w:tc>
          <w:tcPr>
            <w:tcW w:w="6745" w:type="dxa"/>
            <w:vMerge w:val="restart"/>
            <w:tcBorders>
              <w:left w:val="single" w:sz="1" w:space="0" w:color="000000"/>
              <w:bottom w:val="single" w:sz="1" w:space="0" w:color="000000"/>
            </w:tcBorders>
          </w:tcPr>
          <w:p w:rsidR="008359C5" w:rsidRDefault="008359C5" w:rsidP="008359C5">
            <w:pPr>
              <w:pStyle w:val="Contenutotabella"/>
              <w:rPr>
                <w:sz w:val="20"/>
              </w:rPr>
            </w:pPr>
          </w:p>
        </w:tc>
        <w:tc>
          <w:tcPr>
            <w:tcW w:w="2892" w:type="dxa"/>
            <w:vMerge w:val="restart"/>
            <w:tcBorders>
              <w:left w:val="single" w:sz="1" w:space="0" w:color="000000"/>
              <w:bottom w:val="single" w:sz="1" w:space="0" w:color="000000"/>
              <w:right w:val="single" w:sz="1" w:space="0" w:color="000000"/>
            </w:tcBorders>
          </w:tcPr>
          <w:p w:rsidR="008359C5" w:rsidRDefault="008359C5" w:rsidP="008359C5">
            <w:pPr>
              <w:pStyle w:val="Contenutotabella"/>
              <w:rPr>
                <w:sz w:val="20"/>
              </w:rPr>
            </w:pPr>
          </w:p>
        </w:tc>
      </w:tr>
      <w:tr w:rsidR="008359C5" w:rsidRPr="0046342D">
        <w:trPr>
          <w:trHeight w:val="230"/>
        </w:trPr>
        <w:tc>
          <w:tcPr>
            <w:tcW w:w="6745" w:type="dxa"/>
            <w:vMerge w:val="restart"/>
            <w:tcBorders>
              <w:left w:val="single" w:sz="1" w:space="0" w:color="000000"/>
              <w:bottom w:val="single" w:sz="1" w:space="0" w:color="000000"/>
            </w:tcBorders>
          </w:tcPr>
          <w:p w:rsidR="008359C5" w:rsidRPr="0046342D" w:rsidRDefault="008359C5" w:rsidP="008359C5">
            <w:pPr>
              <w:pStyle w:val="Intestazionetabella"/>
              <w:jc w:val="left"/>
              <w:rPr>
                <w:b w:val="0"/>
                <w:sz w:val="20"/>
              </w:rPr>
            </w:pPr>
          </w:p>
        </w:tc>
        <w:tc>
          <w:tcPr>
            <w:tcW w:w="2892" w:type="dxa"/>
            <w:vMerge w:val="restart"/>
            <w:tcBorders>
              <w:left w:val="single" w:sz="1" w:space="0" w:color="000000"/>
              <w:bottom w:val="single" w:sz="1" w:space="0" w:color="000000"/>
              <w:right w:val="single" w:sz="1" w:space="0" w:color="000000"/>
            </w:tcBorders>
          </w:tcPr>
          <w:p w:rsidR="008359C5" w:rsidRPr="0046342D" w:rsidRDefault="008359C5" w:rsidP="008359C5">
            <w:pPr>
              <w:pStyle w:val="Intestazionetabella"/>
              <w:jc w:val="left"/>
              <w:rPr>
                <w:b w:val="0"/>
                <w:sz w:val="20"/>
              </w:rPr>
            </w:pPr>
          </w:p>
        </w:tc>
      </w:tr>
    </w:tbl>
    <w:p w:rsidR="008B36D5" w:rsidRDefault="008B36D5">
      <w:pPr>
        <w:rPr>
          <w:b/>
          <w:sz w:val="20"/>
        </w:rPr>
      </w:pPr>
    </w:p>
    <w:p w:rsidR="008B36D5" w:rsidRDefault="008B36D5">
      <w:pPr>
        <w:rPr>
          <w:b/>
          <w:sz w:val="20"/>
        </w:rPr>
      </w:pP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891"/>
        <w:gridCol w:w="6746"/>
      </w:tblGrid>
      <w:tr w:rsidR="008B36D5">
        <w:trPr>
          <w:trHeight w:val="230"/>
        </w:trPr>
        <w:tc>
          <w:tcPr>
            <w:tcW w:w="2891" w:type="dxa"/>
            <w:vMerge w:val="restart"/>
            <w:tcBorders>
              <w:top w:val="single" w:sz="1" w:space="0" w:color="000000"/>
              <w:left w:val="single" w:sz="1" w:space="0" w:color="000000"/>
              <w:bottom w:val="single" w:sz="1" w:space="0" w:color="000000"/>
            </w:tcBorders>
          </w:tcPr>
          <w:p w:rsidR="008B36D5" w:rsidRDefault="008B36D5">
            <w:pPr>
              <w:pStyle w:val="Contenutotabella"/>
              <w:rPr>
                <w:b/>
                <w:sz w:val="20"/>
              </w:rPr>
            </w:pPr>
            <w:r>
              <w:rPr>
                <w:b/>
                <w:sz w:val="20"/>
              </w:rPr>
              <w:t xml:space="preserve"> Scritto da:</w:t>
            </w:r>
          </w:p>
        </w:tc>
        <w:tc>
          <w:tcPr>
            <w:tcW w:w="6746" w:type="dxa"/>
            <w:vMerge w:val="restart"/>
            <w:tcBorders>
              <w:top w:val="single" w:sz="1" w:space="0" w:color="000000"/>
              <w:left w:val="single" w:sz="1" w:space="0" w:color="000000"/>
              <w:bottom w:val="single" w:sz="1" w:space="0" w:color="000000"/>
              <w:right w:val="single" w:sz="1" w:space="0" w:color="000000"/>
            </w:tcBorders>
          </w:tcPr>
          <w:p w:rsidR="008B36D5" w:rsidRDefault="008359C5">
            <w:pPr>
              <w:pStyle w:val="Contenutotabella"/>
              <w:rPr>
                <w:sz w:val="20"/>
              </w:rPr>
            </w:pPr>
            <w:r>
              <w:rPr>
                <w:sz w:val="20"/>
              </w:rPr>
              <w:t>Ludovico Mazzarisi</w:t>
            </w:r>
          </w:p>
        </w:tc>
      </w:tr>
    </w:tbl>
    <w:p w:rsidR="008B36D5" w:rsidRDefault="008B36D5">
      <w:pPr>
        <w:rPr>
          <w:b/>
          <w:sz w:val="20"/>
        </w:rPr>
      </w:pPr>
    </w:p>
    <w:p w:rsidR="008B36D5" w:rsidRDefault="008B36D5">
      <w:pPr>
        <w:rPr>
          <w:b/>
          <w:sz w:val="20"/>
        </w:rPr>
      </w:pPr>
    </w:p>
    <w:p w:rsidR="008B36D5" w:rsidRDefault="008B36D5">
      <w:pPr>
        <w:rPr>
          <w:b/>
          <w:sz w:val="20"/>
        </w:rPr>
      </w:pPr>
    </w:p>
    <w:p w:rsidR="008B36D5" w:rsidRDefault="008B36D5">
      <w:pPr>
        <w:rPr>
          <w:b/>
          <w:sz w:val="20"/>
        </w:rPr>
      </w:pPr>
    </w:p>
    <w:p w:rsidR="008B36D5" w:rsidRDefault="008B36D5">
      <w:pPr>
        <w:jc w:val="center"/>
        <w:rPr>
          <w:rFonts w:ascii="Arial" w:hAnsi="Arial"/>
          <w:b/>
          <w:sz w:val="32"/>
        </w:rPr>
      </w:pPr>
      <w:proofErr w:type="spellStart"/>
      <w:r>
        <w:rPr>
          <w:rFonts w:ascii="Arial" w:hAnsi="Arial"/>
          <w:b/>
          <w:sz w:val="32"/>
        </w:rPr>
        <w:t>Revision</w:t>
      </w:r>
      <w:proofErr w:type="spellEnd"/>
      <w:r>
        <w:rPr>
          <w:rFonts w:ascii="Arial" w:hAnsi="Arial"/>
          <w:b/>
          <w:sz w:val="32"/>
        </w:rPr>
        <w:t xml:space="preserve"> </w:t>
      </w:r>
      <w:proofErr w:type="spellStart"/>
      <w:r>
        <w:rPr>
          <w:rFonts w:ascii="Arial" w:hAnsi="Arial"/>
          <w:b/>
          <w:sz w:val="32"/>
        </w:rPr>
        <w:t>History</w:t>
      </w:r>
      <w:proofErr w:type="spellEnd"/>
    </w:p>
    <w:p w:rsidR="00912849" w:rsidRDefault="00912849">
      <w:pPr>
        <w:jc w:val="center"/>
        <w:rPr>
          <w:rFonts w:ascii="Arial" w:hAnsi="Arial"/>
          <w:b/>
          <w:sz w:val="32"/>
        </w:rPr>
      </w:pPr>
    </w:p>
    <w:tbl>
      <w:tblPr>
        <w:tblW w:w="9637" w:type="dxa"/>
        <w:tblInd w:w="55" w:type="dxa"/>
        <w:tblLayout w:type="fixed"/>
        <w:tblCellMar>
          <w:top w:w="55" w:type="dxa"/>
          <w:left w:w="55" w:type="dxa"/>
          <w:bottom w:w="55" w:type="dxa"/>
          <w:right w:w="55" w:type="dxa"/>
        </w:tblCellMar>
        <w:tblLook w:val="0000" w:firstRow="0" w:lastRow="0" w:firstColumn="0" w:lastColumn="0" w:noHBand="0" w:noVBand="0"/>
      </w:tblPr>
      <w:tblGrid>
        <w:gridCol w:w="1927"/>
        <w:gridCol w:w="964"/>
        <w:gridCol w:w="4336"/>
        <w:gridCol w:w="2410"/>
      </w:tblGrid>
      <w:tr w:rsidR="008B36D5" w:rsidTr="00CA306E">
        <w:trPr>
          <w:trHeight w:val="230"/>
        </w:trPr>
        <w:tc>
          <w:tcPr>
            <w:tcW w:w="1927"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Data</w:t>
            </w:r>
          </w:p>
        </w:tc>
        <w:tc>
          <w:tcPr>
            <w:tcW w:w="964"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Versione</w:t>
            </w:r>
          </w:p>
        </w:tc>
        <w:tc>
          <w:tcPr>
            <w:tcW w:w="4336" w:type="dxa"/>
            <w:vMerge w:val="restart"/>
            <w:tcBorders>
              <w:top w:val="single" w:sz="1" w:space="0" w:color="000000"/>
              <w:left w:val="single" w:sz="1" w:space="0" w:color="000000"/>
              <w:bottom w:val="single" w:sz="1" w:space="0" w:color="000000"/>
            </w:tcBorders>
          </w:tcPr>
          <w:p w:rsidR="008B36D5" w:rsidRDefault="008B36D5">
            <w:pPr>
              <w:pStyle w:val="Intestazionetabella"/>
              <w:rPr>
                <w:sz w:val="20"/>
              </w:rPr>
            </w:pPr>
            <w:r>
              <w:rPr>
                <w:sz w:val="20"/>
              </w:rPr>
              <w:t>Descrizione</w:t>
            </w:r>
          </w:p>
        </w:tc>
        <w:tc>
          <w:tcPr>
            <w:tcW w:w="2410"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rPr>
                <w:sz w:val="20"/>
              </w:rPr>
            </w:pPr>
            <w:r>
              <w:rPr>
                <w:sz w:val="20"/>
              </w:rPr>
              <w:t>Autore</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8359C5">
            <w:pPr>
              <w:pStyle w:val="Contenutotabella"/>
              <w:rPr>
                <w:sz w:val="20"/>
              </w:rPr>
            </w:pPr>
            <w:r>
              <w:rPr>
                <w:sz w:val="20"/>
              </w:rPr>
              <w:t>1</w:t>
            </w:r>
            <w:r w:rsidR="001D3CDA">
              <w:rPr>
                <w:sz w:val="20"/>
              </w:rPr>
              <w:t>6</w:t>
            </w:r>
            <w:r>
              <w:rPr>
                <w:sz w:val="20"/>
              </w:rPr>
              <w:t>/10/2020</w:t>
            </w:r>
          </w:p>
        </w:tc>
        <w:tc>
          <w:tcPr>
            <w:tcW w:w="964" w:type="dxa"/>
            <w:vMerge w:val="restart"/>
            <w:tcBorders>
              <w:left w:val="single" w:sz="1" w:space="0" w:color="000000"/>
              <w:bottom w:val="single" w:sz="1" w:space="0" w:color="000000"/>
            </w:tcBorders>
          </w:tcPr>
          <w:p w:rsidR="008B36D5" w:rsidRDefault="008359C5">
            <w:pPr>
              <w:pStyle w:val="Contenutotabella"/>
              <w:rPr>
                <w:sz w:val="20"/>
              </w:rPr>
            </w:pPr>
            <w:r>
              <w:rPr>
                <w:sz w:val="20"/>
              </w:rPr>
              <w:t>1.0</w:t>
            </w:r>
          </w:p>
        </w:tc>
        <w:tc>
          <w:tcPr>
            <w:tcW w:w="4336" w:type="dxa"/>
            <w:vMerge w:val="restart"/>
            <w:tcBorders>
              <w:left w:val="single" w:sz="1" w:space="0" w:color="000000"/>
              <w:bottom w:val="single" w:sz="1" w:space="0" w:color="000000"/>
            </w:tcBorders>
          </w:tcPr>
          <w:p w:rsidR="008B36D5" w:rsidRDefault="00D52F89">
            <w:pPr>
              <w:pStyle w:val="Contenutotabella"/>
              <w:rPr>
                <w:sz w:val="20"/>
              </w:rPr>
            </w:pPr>
            <w:r>
              <w:rPr>
                <w:sz w:val="20"/>
              </w:rPr>
              <w:t>Requisiti Funzionali e Requisiti Non Funzionali</w:t>
            </w:r>
          </w:p>
        </w:tc>
        <w:tc>
          <w:tcPr>
            <w:tcW w:w="2410" w:type="dxa"/>
            <w:vMerge w:val="restart"/>
            <w:tcBorders>
              <w:left w:val="single" w:sz="1" w:space="0" w:color="000000"/>
              <w:bottom w:val="single" w:sz="1" w:space="0" w:color="000000"/>
              <w:right w:val="single" w:sz="1" w:space="0" w:color="000000"/>
            </w:tcBorders>
          </w:tcPr>
          <w:p w:rsidR="008B36D5" w:rsidRDefault="001654F5">
            <w:pPr>
              <w:pStyle w:val="Contenutotabella"/>
              <w:rPr>
                <w:sz w:val="20"/>
              </w:rPr>
            </w:pPr>
            <w:r>
              <w:rPr>
                <w:sz w:val="20"/>
              </w:rPr>
              <w:t>Stefano Biddau</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D52F89">
            <w:pPr>
              <w:pStyle w:val="Contenutotabella"/>
              <w:rPr>
                <w:sz w:val="20"/>
              </w:rPr>
            </w:pPr>
            <w:r>
              <w:rPr>
                <w:sz w:val="20"/>
              </w:rPr>
              <w:t>19/10/2020</w:t>
            </w:r>
          </w:p>
        </w:tc>
        <w:tc>
          <w:tcPr>
            <w:tcW w:w="964" w:type="dxa"/>
            <w:vMerge w:val="restart"/>
            <w:tcBorders>
              <w:left w:val="single" w:sz="1" w:space="0" w:color="000000"/>
              <w:bottom w:val="single" w:sz="1" w:space="0" w:color="000000"/>
            </w:tcBorders>
          </w:tcPr>
          <w:p w:rsidR="008B36D5" w:rsidRDefault="00091A07">
            <w:pPr>
              <w:pStyle w:val="Contenutotabella"/>
              <w:rPr>
                <w:sz w:val="20"/>
              </w:rPr>
            </w:pPr>
            <w:r>
              <w:rPr>
                <w:sz w:val="20"/>
              </w:rPr>
              <w:t>1</w:t>
            </w:r>
            <w:r w:rsidR="00D52F89">
              <w:rPr>
                <w:sz w:val="20"/>
              </w:rPr>
              <w:t>.</w:t>
            </w:r>
            <w:r w:rsidR="00691DC0">
              <w:rPr>
                <w:sz w:val="20"/>
              </w:rPr>
              <w:t>0.1</w:t>
            </w:r>
          </w:p>
        </w:tc>
        <w:tc>
          <w:tcPr>
            <w:tcW w:w="4336" w:type="dxa"/>
            <w:vMerge w:val="restart"/>
            <w:tcBorders>
              <w:left w:val="single" w:sz="1" w:space="0" w:color="000000"/>
              <w:bottom w:val="single" w:sz="1" w:space="0" w:color="000000"/>
            </w:tcBorders>
          </w:tcPr>
          <w:p w:rsidR="008B36D5" w:rsidRDefault="00D52F89">
            <w:pPr>
              <w:pStyle w:val="Contenutotabella"/>
              <w:rPr>
                <w:sz w:val="20"/>
              </w:rPr>
            </w:pPr>
            <w:r>
              <w:rPr>
                <w:sz w:val="20"/>
              </w:rPr>
              <w:t>Casi D’Uso</w:t>
            </w:r>
          </w:p>
        </w:tc>
        <w:tc>
          <w:tcPr>
            <w:tcW w:w="2410" w:type="dxa"/>
            <w:vMerge w:val="restart"/>
            <w:tcBorders>
              <w:left w:val="single" w:sz="1" w:space="0" w:color="000000"/>
              <w:bottom w:val="single" w:sz="1" w:space="0" w:color="000000"/>
              <w:right w:val="single" w:sz="1" w:space="0" w:color="000000"/>
            </w:tcBorders>
          </w:tcPr>
          <w:p w:rsidR="008B36D5" w:rsidRPr="00D52F89" w:rsidRDefault="00D52F89">
            <w:pPr>
              <w:pStyle w:val="Contenutotabella"/>
              <w:rPr>
                <w:sz w:val="20"/>
                <w:u w:val="single"/>
              </w:rPr>
            </w:pPr>
            <w:r>
              <w:rPr>
                <w:sz w:val="20"/>
              </w:rPr>
              <w:t>Carmine Calabrese</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863F79">
            <w:pPr>
              <w:pStyle w:val="Contenutotabella"/>
              <w:rPr>
                <w:sz w:val="20"/>
              </w:rPr>
            </w:pPr>
            <w:r>
              <w:rPr>
                <w:sz w:val="20"/>
              </w:rPr>
              <w:t>22/10</w:t>
            </w:r>
            <w:r w:rsidR="00091A07">
              <w:rPr>
                <w:sz w:val="20"/>
              </w:rPr>
              <w:t>/2020</w:t>
            </w:r>
          </w:p>
        </w:tc>
        <w:tc>
          <w:tcPr>
            <w:tcW w:w="964" w:type="dxa"/>
            <w:vMerge w:val="restart"/>
            <w:tcBorders>
              <w:left w:val="single" w:sz="1" w:space="0" w:color="000000"/>
              <w:bottom w:val="single" w:sz="1" w:space="0" w:color="000000"/>
            </w:tcBorders>
          </w:tcPr>
          <w:p w:rsidR="008B36D5" w:rsidRDefault="00091A07">
            <w:pPr>
              <w:pStyle w:val="Contenutotabella"/>
              <w:rPr>
                <w:sz w:val="20"/>
              </w:rPr>
            </w:pPr>
            <w:r>
              <w:rPr>
                <w:sz w:val="20"/>
              </w:rPr>
              <w:t>1.</w:t>
            </w:r>
            <w:r w:rsidR="00691DC0">
              <w:rPr>
                <w:sz w:val="20"/>
              </w:rPr>
              <w:t>0.2</w:t>
            </w:r>
          </w:p>
        </w:tc>
        <w:tc>
          <w:tcPr>
            <w:tcW w:w="4336" w:type="dxa"/>
            <w:vMerge w:val="restart"/>
            <w:tcBorders>
              <w:left w:val="single" w:sz="1" w:space="0" w:color="000000"/>
              <w:bottom w:val="single" w:sz="1" w:space="0" w:color="000000"/>
            </w:tcBorders>
          </w:tcPr>
          <w:p w:rsidR="008B36D5" w:rsidRDefault="00091A07">
            <w:pPr>
              <w:pStyle w:val="Contenutotabella"/>
              <w:rPr>
                <w:sz w:val="20"/>
              </w:rPr>
            </w:pPr>
            <w:r>
              <w:rPr>
                <w:sz w:val="20"/>
              </w:rPr>
              <w:t>Scenari</w:t>
            </w:r>
          </w:p>
        </w:tc>
        <w:tc>
          <w:tcPr>
            <w:tcW w:w="2410" w:type="dxa"/>
            <w:vMerge w:val="restart"/>
            <w:tcBorders>
              <w:left w:val="single" w:sz="1" w:space="0" w:color="000000"/>
              <w:bottom w:val="single" w:sz="1" w:space="0" w:color="000000"/>
              <w:right w:val="single" w:sz="1" w:space="0" w:color="000000"/>
            </w:tcBorders>
          </w:tcPr>
          <w:p w:rsidR="008B36D5" w:rsidRDefault="00091A07">
            <w:pPr>
              <w:pStyle w:val="Contenutotabella"/>
              <w:rPr>
                <w:sz w:val="20"/>
              </w:rPr>
            </w:pPr>
            <w:r>
              <w:rPr>
                <w:sz w:val="20"/>
              </w:rPr>
              <w:t>Ludovico Mazzarisi</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26680A">
            <w:pPr>
              <w:pStyle w:val="Contenutotabella"/>
              <w:rPr>
                <w:sz w:val="20"/>
              </w:rPr>
            </w:pPr>
            <w:r>
              <w:rPr>
                <w:sz w:val="20"/>
              </w:rPr>
              <w:t>01/12/2020</w:t>
            </w:r>
          </w:p>
        </w:tc>
        <w:tc>
          <w:tcPr>
            <w:tcW w:w="964" w:type="dxa"/>
            <w:vMerge w:val="restart"/>
            <w:tcBorders>
              <w:left w:val="single" w:sz="1" w:space="0" w:color="000000"/>
              <w:bottom w:val="single" w:sz="1" w:space="0" w:color="000000"/>
            </w:tcBorders>
          </w:tcPr>
          <w:p w:rsidR="008B36D5" w:rsidRDefault="0026680A">
            <w:pPr>
              <w:pStyle w:val="Contenutotabella"/>
              <w:rPr>
                <w:sz w:val="20"/>
              </w:rPr>
            </w:pPr>
            <w:r>
              <w:rPr>
                <w:sz w:val="20"/>
              </w:rPr>
              <w:t>1.0.3</w:t>
            </w:r>
          </w:p>
        </w:tc>
        <w:tc>
          <w:tcPr>
            <w:tcW w:w="4336" w:type="dxa"/>
            <w:vMerge w:val="restart"/>
            <w:tcBorders>
              <w:left w:val="single" w:sz="1" w:space="0" w:color="000000"/>
              <w:bottom w:val="single" w:sz="1" w:space="0" w:color="000000"/>
            </w:tcBorders>
          </w:tcPr>
          <w:p w:rsidR="008B36D5" w:rsidRDefault="0026680A">
            <w:pPr>
              <w:pStyle w:val="Contenutotabella"/>
              <w:rPr>
                <w:sz w:val="20"/>
              </w:rPr>
            </w:pPr>
            <w:r>
              <w:rPr>
                <w:sz w:val="20"/>
              </w:rPr>
              <w:t>Condizione di errore</w:t>
            </w:r>
          </w:p>
        </w:tc>
        <w:tc>
          <w:tcPr>
            <w:tcW w:w="2410" w:type="dxa"/>
            <w:vMerge w:val="restart"/>
            <w:tcBorders>
              <w:left w:val="single" w:sz="1" w:space="0" w:color="000000"/>
              <w:bottom w:val="single" w:sz="1" w:space="0" w:color="000000"/>
              <w:right w:val="single" w:sz="1" w:space="0" w:color="000000"/>
            </w:tcBorders>
          </w:tcPr>
          <w:p w:rsidR="008B36D5" w:rsidRDefault="0026680A">
            <w:pPr>
              <w:pStyle w:val="Contenutotabella"/>
              <w:rPr>
                <w:sz w:val="20"/>
              </w:rPr>
            </w:pPr>
            <w:r>
              <w:rPr>
                <w:sz w:val="20"/>
              </w:rPr>
              <w:t>Stefano Barrella</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4844ED">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4844ED">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4844ED" w:rsidP="00D948C9">
            <w:pPr>
              <w:pStyle w:val="Contenutotabella"/>
              <w:rPr>
                <w:sz w:val="20"/>
              </w:rPr>
            </w:pPr>
            <w:r>
              <w:rPr>
                <w:sz w:val="20"/>
              </w:rPr>
              <w:t>Rianalisi dei requisiti funzionali</w:t>
            </w:r>
            <w:r w:rsidR="00D948C9">
              <w:rPr>
                <w:sz w:val="20"/>
              </w:rPr>
              <w:t xml:space="preserve"> e aggiunta nuovi requisiti</w:t>
            </w:r>
          </w:p>
        </w:tc>
        <w:tc>
          <w:tcPr>
            <w:tcW w:w="2410" w:type="dxa"/>
            <w:vMerge w:val="restart"/>
            <w:tcBorders>
              <w:left w:val="single" w:sz="1" w:space="0" w:color="000000"/>
              <w:bottom w:val="single" w:sz="1" w:space="0" w:color="000000"/>
              <w:right w:val="single" w:sz="1" w:space="0" w:color="000000"/>
            </w:tcBorders>
          </w:tcPr>
          <w:p w:rsidR="008B36D5" w:rsidRDefault="004844ED">
            <w:pPr>
              <w:pStyle w:val="Contenutotabella"/>
              <w:rPr>
                <w:sz w:val="20"/>
              </w:rPr>
            </w:pPr>
            <w:r>
              <w:rPr>
                <w:sz w:val="20"/>
              </w:rPr>
              <w:t>Stefano Biddau</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D948C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D948C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D948C9" w:rsidP="00D948C9">
            <w:pPr>
              <w:pStyle w:val="Contenutotabella"/>
              <w:jc w:val="both"/>
              <w:rPr>
                <w:sz w:val="20"/>
              </w:rPr>
            </w:pPr>
            <w:r>
              <w:rPr>
                <w:sz w:val="20"/>
              </w:rPr>
              <w:t>Rianalisi dei casi d’uso e aggiunta nuovi casi</w:t>
            </w:r>
          </w:p>
        </w:tc>
        <w:tc>
          <w:tcPr>
            <w:tcW w:w="2410" w:type="dxa"/>
            <w:vMerge w:val="restart"/>
            <w:tcBorders>
              <w:left w:val="single" w:sz="1" w:space="0" w:color="000000"/>
              <w:bottom w:val="single" w:sz="1" w:space="0" w:color="000000"/>
              <w:right w:val="single" w:sz="1" w:space="0" w:color="000000"/>
            </w:tcBorders>
          </w:tcPr>
          <w:p w:rsidR="008B36D5" w:rsidRDefault="00D948C9">
            <w:pPr>
              <w:pStyle w:val="Contenutotabella"/>
              <w:rPr>
                <w:sz w:val="20"/>
              </w:rPr>
            </w:pPr>
            <w:r>
              <w:rPr>
                <w:sz w:val="20"/>
              </w:rPr>
              <w:t>Stefano Barrella</w:t>
            </w:r>
          </w:p>
        </w:tc>
      </w:tr>
      <w:tr w:rsidR="008B36D5" w:rsidTr="00CA306E">
        <w:trPr>
          <w:trHeight w:val="230"/>
        </w:trPr>
        <w:tc>
          <w:tcPr>
            <w:tcW w:w="1927" w:type="dxa"/>
            <w:vMerge w:val="restart"/>
            <w:tcBorders>
              <w:left w:val="single" w:sz="1" w:space="0" w:color="000000"/>
              <w:bottom w:val="single" w:sz="1" w:space="0" w:color="000000"/>
            </w:tcBorders>
          </w:tcPr>
          <w:p w:rsidR="008B36D5" w:rsidRDefault="00D948C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8B36D5" w:rsidRDefault="00D948C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8B36D5" w:rsidRDefault="00D948C9">
            <w:pPr>
              <w:pStyle w:val="Contenutotabella"/>
              <w:rPr>
                <w:sz w:val="20"/>
              </w:rPr>
            </w:pPr>
            <w:r>
              <w:rPr>
                <w:sz w:val="20"/>
              </w:rPr>
              <w:t xml:space="preserve">Creazione e Aggiunta </w:t>
            </w:r>
            <w:proofErr w:type="spellStart"/>
            <w:r>
              <w:rPr>
                <w:sz w:val="20"/>
              </w:rPr>
              <w:t>mockup</w:t>
            </w:r>
            <w:proofErr w:type="spellEnd"/>
          </w:p>
        </w:tc>
        <w:tc>
          <w:tcPr>
            <w:tcW w:w="2410" w:type="dxa"/>
            <w:vMerge w:val="restart"/>
            <w:tcBorders>
              <w:left w:val="single" w:sz="1" w:space="0" w:color="000000"/>
              <w:bottom w:val="single" w:sz="1" w:space="0" w:color="000000"/>
              <w:right w:val="single" w:sz="1" w:space="0" w:color="000000"/>
            </w:tcBorders>
          </w:tcPr>
          <w:p w:rsidR="00D948C9" w:rsidRDefault="00D948C9">
            <w:pPr>
              <w:pStyle w:val="Contenutotabella"/>
              <w:rPr>
                <w:sz w:val="20"/>
              </w:rPr>
            </w:pPr>
            <w:r>
              <w:rPr>
                <w:sz w:val="20"/>
              </w:rPr>
              <w:t>Carmine Calabrese</w:t>
            </w:r>
          </w:p>
        </w:tc>
      </w:tr>
      <w:tr w:rsidR="00D948C9" w:rsidTr="00CA306E">
        <w:trPr>
          <w:trHeight w:val="230"/>
        </w:trPr>
        <w:tc>
          <w:tcPr>
            <w:tcW w:w="1927"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02/12/2020</w:t>
            </w:r>
          </w:p>
        </w:tc>
        <w:tc>
          <w:tcPr>
            <w:tcW w:w="964"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1.0.4</w:t>
            </w:r>
          </w:p>
        </w:tc>
        <w:tc>
          <w:tcPr>
            <w:tcW w:w="4336" w:type="dxa"/>
            <w:vMerge w:val="restart"/>
            <w:tcBorders>
              <w:left w:val="single" w:sz="1" w:space="0" w:color="000000"/>
              <w:bottom w:val="single" w:sz="1" w:space="0" w:color="000000"/>
            </w:tcBorders>
          </w:tcPr>
          <w:p w:rsidR="00D948C9" w:rsidRDefault="00D948C9" w:rsidP="00D32A29">
            <w:pPr>
              <w:pStyle w:val="Contenutotabella"/>
              <w:rPr>
                <w:sz w:val="20"/>
              </w:rPr>
            </w:pPr>
            <w:r>
              <w:rPr>
                <w:sz w:val="20"/>
              </w:rPr>
              <w:t xml:space="preserve">Creazione aggiunta diagramma </w:t>
            </w:r>
            <w:proofErr w:type="spellStart"/>
            <w:r>
              <w:rPr>
                <w:sz w:val="20"/>
              </w:rPr>
              <w:t>navigazionale</w:t>
            </w:r>
            <w:proofErr w:type="spellEnd"/>
            <w:r>
              <w:rPr>
                <w:sz w:val="20"/>
              </w:rPr>
              <w:t xml:space="preserve"> del sito</w:t>
            </w:r>
          </w:p>
        </w:tc>
        <w:tc>
          <w:tcPr>
            <w:tcW w:w="2410" w:type="dxa"/>
            <w:vMerge w:val="restart"/>
            <w:tcBorders>
              <w:left w:val="single" w:sz="1" w:space="0" w:color="000000"/>
              <w:bottom w:val="single" w:sz="1" w:space="0" w:color="000000"/>
              <w:right w:val="single" w:sz="1" w:space="0" w:color="000000"/>
            </w:tcBorders>
          </w:tcPr>
          <w:p w:rsidR="00D948C9" w:rsidRDefault="00D948C9" w:rsidP="00D32A29">
            <w:pPr>
              <w:pStyle w:val="Contenutotabella"/>
              <w:rPr>
                <w:sz w:val="20"/>
              </w:rPr>
            </w:pPr>
            <w:r>
              <w:rPr>
                <w:sz w:val="20"/>
              </w:rPr>
              <w:t xml:space="preserve">Ludovico </w:t>
            </w:r>
            <w:proofErr w:type="spellStart"/>
            <w:r>
              <w:rPr>
                <w:sz w:val="20"/>
              </w:rPr>
              <w:t>Mazzarisi</w:t>
            </w:r>
            <w:proofErr w:type="spellEnd"/>
          </w:p>
        </w:tc>
      </w:tr>
      <w:tr w:rsidR="00CA306E" w:rsidTr="00CA306E">
        <w:trPr>
          <w:trHeight w:val="230"/>
        </w:trPr>
        <w:tc>
          <w:tcPr>
            <w:tcW w:w="1927" w:type="dxa"/>
            <w:vMerge w:val="restart"/>
            <w:tcBorders>
              <w:left w:val="single" w:sz="1" w:space="0" w:color="000000"/>
              <w:bottom w:val="single" w:sz="1" w:space="0" w:color="000000"/>
            </w:tcBorders>
          </w:tcPr>
          <w:p w:rsidR="00CA306E" w:rsidRDefault="00CA306E" w:rsidP="00DC4C4E">
            <w:pPr>
              <w:pStyle w:val="Contenutotabella"/>
              <w:rPr>
                <w:sz w:val="20"/>
              </w:rPr>
            </w:pPr>
            <w:r>
              <w:rPr>
                <w:sz w:val="20"/>
              </w:rPr>
              <w:t>0</w:t>
            </w:r>
            <w:r>
              <w:rPr>
                <w:sz w:val="20"/>
              </w:rPr>
              <w:t>3</w:t>
            </w:r>
            <w:r>
              <w:rPr>
                <w:sz w:val="20"/>
              </w:rPr>
              <w:t>/12/2020</w:t>
            </w:r>
          </w:p>
        </w:tc>
        <w:tc>
          <w:tcPr>
            <w:tcW w:w="964" w:type="dxa"/>
            <w:vMerge w:val="restart"/>
            <w:tcBorders>
              <w:left w:val="single" w:sz="1" w:space="0" w:color="000000"/>
              <w:bottom w:val="single" w:sz="1" w:space="0" w:color="000000"/>
            </w:tcBorders>
          </w:tcPr>
          <w:p w:rsidR="00CA306E" w:rsidRDefault="00CA306E" w:rsidP="00DC4C4E">
            <w:pPr>
              <w:pStyle w:val="Contenutotabella"/>
              <w:rPr>
                <w:sz w:val="20"/>
              </w:rPr>
            </w:pPr>
            <w:r>
              <w:rPr>
                <w:sz w:val="20"/>
              </w:rPr>
              <w:t>1.0.</w:t>
            </w:r>
            <w:r>
              <w:rPr>
                <w:sz w:val="20"/>
              </w:rPr>
              <w:t>5</w:t>
            </w:r>
          </w:p>
        </w:tc>
        <w:tc>
          <w:tcPr>
            <w:tcW w:w="4336" w:type="dxa"/>
            <w:vMerge w:val="restart"/>
            <w:tcBorders>
              <w:left w:val="single" w:sz="1" w:space="0" w:color="000000"/>
              <w:bottom w:val="single" w:sz="1" w:space="0" w:color="000000"/>
            </w:tcBorders>
          </w:tcPr>
          <w:p w:rsidR="00CA306E" w:rsidRDefault="00CA306E" w:rsidP="00DC4C4E">
            <w:pPr>
              <w:pStyle w:val="Contenutotabella"/>
              <w:rPr>
                <w:sz w:val="20"/>
              </w:rPr>
            </w:pPr>
            <w:r>
              <w:rPr>
                <w:sz w:val="20"/>
              </w:rPr>
              <w:t>Upgrade dei mockup</w:t>
            </w:r>
          </w:p>
        </w:tc>
        <w:tc>
          <w:tcPr>
            <w:tcW w:w="2410" w:type="dxa"/>
            <w:vMerge w:val="restart"/>
            <w:tcBorders>
              <w:left w:val="single" w:sz="1" w:space="0" w:color="000000"/>
              <w:bottom w:val="single" w:sz="1" w:space="0" w:color="000000"/>
              <w:right w:val="single" w:sz="1" w:space="0" w:color="000000"/>
            </w:tcBorders>
          </w:tcPr>
          <w:p w:rsidR="00CA306E" w:rsidRDefault="00CA306E" w:rsidP="00DC4C4E">
            <w:pPr>
              <w:pStyle w:val="Contenutotabella"/>
              <w:rPr>
                <w:sz w:val="20"/>
              </w:rPr>
            </w:pPr>
            <w:r>
              <w:rPr>
                <w:sz w:val="20"/>
              </w:rPr>
              <w:t>Carmine Calabrese</w:t>
            </w:r>
          </w:p>
        </w:tc>
      </w:tr>
    </w:tbl>
    <w:p w:rsidR="00B51734" w:rsidRDefault="00B51734" w:rsidP="00D948C9">
      <w:pPr>
        <w:rPr>
          <w:rFonts w:ascii="Arial" w:hAnsi="Arial"/>
          <w:b/>
          <w:sz w:val="32"/>
        </w:rPr>
        <w:sectPr w:rsidR="00B51734">
          <w:headerReference w:type="default" r:id="rId10"/>
          <w:footerReference w:type="default" r:id="rId11"/>
          <w:headerReference w:type="first" r:id="rId12"/>
          <w:footerReference w:type="first" r:id="rId13"/>
          <w:footnotePr>
            <w:pos w:val="beneathText"/>
          </w:footnotePr>
          <w:pgSz w:w="11905" w:h="16837"/>
          <w:pgMar w:top="2095" w:right="1134" w:bottom="1798" w:left="1134" w:header="1134" w:footer="1134" w:gutter="0"/>
          <w:cols w:space="720"/>
          <w:formProt w:val="0"/>
          <w:docGrid w:linePitch="312" w:charSpace="-6145"/>
        </w:sectPr>
      </w:pPr>
    </w:p>
    <w:p w:rsidR="00B51734" w:rsidRDefault="00B51734" w:rsidP="00B51734">
      <w:pPr>
        <w:pStyle w:val="Intestazioneindice"/>
      </w:pPr>
    </w:p>
    <w:p w:rsidR="00B51734" w:rsidRDefault="00B51734" w:rsidP="00B51734">
      <w:pPr>
        <w:pStyle w:val="Intestazioneindice"/>
      </w:pPr>
    </w:p>
    <w:p w:rsidR="00B51734" w:rsidRDefault="00B51734" w:rsidP="00B51734">
      <w:pPr>
        <w:pStyle w:val="Intestazioneindice"/>
        <w:sectPr w:rsidR="00B51734" w:rsidSect="001765AE">
          <w:headerReference w:type="even" r:id="rId14"/>
          <w:headerReference w:type="default" r:id="rId15"/>
          <w:footerReference w:type="even" r:id="rId16"/>
          <w:footerReference w:type="default" r:id="rId17"/>
          <w:headerReference w:type="first" r:id="rId18"/>
          <w:footerReference w:type="first" r:id="rId19"/>
          <w:footnotePr>
            <w:pos w:val="beneathText"/>
          </w:footnotePr>
          <w:type w:val="continuous"/>
          <w:pgSz w:w="11905" w:h="16837"/>
          <w:pgMar w:top="1560" w:right="1134" w:bottom="1798" w:left="1134" w:header="1134" w:footer="1134" w:gutter="0"/>
          <w:cols w:space="720"/>
          <w:formProt w:val="0"/>
          <w:docGrid w:linePitch="312" w:charSpace="-6145"/>
        </w:sectPr>
      </w:pPr>
    </w:p>
    <w:p w:rsidR="008B36D5" w:rsidRDefault="008B36D5" w:rsidP="00B51734">
      <w:pPr>
        <w:pStyle w:val="Intestazioneindice"/>
      </w:pPr>
      <w:r>
        <w:lastRenderedPageBreak/>
        <w:t>Indice</w:t>
      </w:r>
    </w:p>
    <w:p w:rsidR="00F24940" w:rsidRDefault="00F24940" w:rsidP="00F24940">
      <w:pPr>
        <w:pStyle w:val="Sommario5"/>
        <w:ind w:left="0"/>
      </w:pPr>
      <w:r>
        <w:t>1.</w:t>
      </w:r>
      <w:r w:rsidR="00B975F9">
        <w:t xml:space="preserve"> </w:t>
      </w:r>
      <w:r>
        <w:t>INTRODUZIONE</w:t>
      </w:r>
      <w:r w:rsidR="00B975F9">
        <w:tab/>
      </w:r>
      <w:hyperlink w:anchor="_Scopo_del_sistema" w:history="1">
        <w:r w:rsidR="00B975F9" w:rsidRPr="00B975F9">
          <w:rPr>
            <w:rStyle w:val="Collegamentoipertestuale"/>
          </w:rPr>
          <w:t>4</w:t>
        </w:r>
      </w:hyperlink>
    </w:p>
    <w:p w:rsidR="00B975F9" w:rsidRDefault="00B975F9" w:rsidP="00F24940">
      <w:pPr>
        <w:pStyle w:val="Sommario5"/>
        <w:ind w:left="0"/>
      </w:pPr>
      <w:r>
        <w:t xml:space="preserve">    1.1 Scopo del sistema</w:t>
      </w:r>
      <w:r>
        <w:tab/>
      </w:r>
      <w:hyperlink w:anchor="_Scopo_del_sistema" w:history="1">
        <w:r w:rsidRPr="00B975F9">
          <w:rPr>
            <w:rStyle w:val="Collegamentoipertestuale"/>
          </w:rPr>
          <w:t>4</w:t>
        </w:r>
      </w:hyperlink>
    </w:p>
    <w:p w:rsidR="00B975F9" w:rsidRDefault="00B975F9" w:rsidP="00F24940">
      <w:pPr>
        <w:pStyle w:val="Sommario5"/>
        <w:ind w:left="0"/>
      </w:pPr>
      <w:r>
        <w:t xml:space="preserve">    1.2 Definizioni e figure</w:t>
      </w:r>
      <w:r>
        <w:tab/>
      </w:r>
      <w:hyperlink w:anchor="_Definizioni_e_figure" w:history="1">
        <w:r w:rsidRPr="00B975F9">
          <w:rPr>
            <w:rStyle w:val="Collegamentoipertestuale"/>
          </w:rPr>
          <w:t>4</w:t>
        </w:r>
      </w:hyperlink>
    </w:p>
    <w:p w:rsidR="00B975F9" w:rsidRDefault="00B975F9" w:rsidP="00F24940">
      <w:pPr>
        <w:pStyle w:val="Sommario5"/>
        <w:ind w:left="0"/>
      </w:pPr>
      <w:r>
        <w:t>2. SISTEMA ATTUALE</w:t>
      </w:r>
      <w:r>
        <w:tab/>
      </w:r>
      <w:hyperlink w:anchor="_2.SISTEMA_ATTUALE" w:history="1">
        <w:r w:rsidRPr="00332F2E">
          <w:rPr>
            <w:rStyle w:val="Collegamentoipertestuale"/>
          </w:rPr>
          <w:t>4</w:t>
        </w:r>
      </w:hyperlink>
    </w:p>
    <w:p w:rsidR="00D870FE" w:rsidRDefault="00D870FE" w:rsidP="00F24940">
      <w:pPr>
        <w:pStyle w:val="Sommario5"/>
        <w:ind w:left="0"/>
      </w:pPr>
      <w:r>
        <w:t>3. SISTEMA PROPOSTO</w:t>
      </w:r>
      <w:r>
        <w:tab/>
      </w:r>
      <w:hyperlink w:anchor="_SISTEMA_PROPOSTO" w:history="1">
        <w:r w:rsidRPr="00D870FE">
          <w:rPr>
            <w:rStyle w:val="Collegamentoipertestuale"/>
          </w:rPr>
          <w:t>5</w:t>
        </w:r>
      </w:hyperlink>
    </w:p>
    <w:p w:rsidR="00D870FE" w:rsidRDefault="00D870FE" w:rsidP="00F24940">
      <w:pPr>
        <w:pStyle w:val="Sommario5"/>
        <w:ind w:left="0"/>
      </w:pPr>
      <w:r>
        <w:t xml:space="preserve">    3.1 Requisiti funzionali</w:t>
      </w:r>
      <w:r>
        <w:tab/>
      </w:r>
      <w:hyperlink w:anchor="_Requisiti_funzionali" w:history="1">
        <w:r w:rsidRPr="00D870FE">
          <w:rPr>
            <w:rStyle w:val="Collegamentoipertestuale"/>
          </w:rPr>
          <w:t>5</w:t>
        </w:r>
      </w:hyperlink>
    </w:p>
    <w:p w:rsidR="00A41967" w:rsidRDefault="00A41967" w:rsidP="00F24940">
      <w:pPr>
        <w:pStyle w:val="Sommario5"/>
        <w:ind w:left="0"/>
      </w:pPr>
      <w:r>
        <w:t xml:space="preserve">    3.2 Requisiti non funzionali </w:t>
      </w:r>
      <w:r>
        <w:tab/>
      </w:r>
      <w:hyperlink w:anchor="_Requisiti_non_Funzionali" w:history="1">
        <w:r w:rsidRPr="00A41967">
          <w:rPr>
            <w:rStyle w:val="Collegamentoipertestuale"/>
          </w:rPr>
          <w:t>7</w:t>
        </w:r>
      </w:hyperlink>
    </w:p>
    <w:p w:rsidR="00435A7A" w:rsidRDefault="00435A7A" w:rsidP="00F24940">
      <w:pPr>
        <w:pStyle w:val="Sommario5"/>
        <w:ind w:left="0"/>
      </w:pPr>
      <w:r>
        <w:t xml:space="preserve">    3.3 Diagramma Navigazionale</w:t>
      </w:r>
      <w:r>
        <w:tab/>
      </w:r>
      <w:hyperlink w:anchor="_Diagramma_Navigazionale" w:history="1">
        <w:r w:rsidR="00036B25" w:rsidRPr="00036B25">
          <w:rPr>
            <w:rStyle w:val="Collegamentoipertestuale"/>
          </w:rPr>
          <w:t>9</w:t>
        </w:r>
      </w:hyperlink>
    </w:p>
    <w:p w:rsidR="00A27E86" w:rsidRDefault="00A27E86" w:rsidP="00F24940">
      <w:pPr>
        <w:pStyle w:val="Sommario5"/>
        <w:ind w:left="0"/>
      </w:pPr>
      <w:r>
        <w:t xml:space="preserve">    3.</w:t>
      </w:r>
      <w:r w:rsidR="00435A7A">
        <w:t>4</w:t>
      </w:r>
      <w:r>
        <w:t xml:space="preserve"> Modelli di sistema</w:t>
      </w:r>
      <w:r>
        <w:tab/>
      </w:r>
      <w:hyperlink w:anchor="_Modelli_di_Sistema_1" w:history="1">
        <w:r w:rsidR="000F73B6" w:rsidRPr="000F73B6">
          <w:rPr>
            <w:rStyle w:val="Collegamentoipertestuale"/>
          </w:rPr>
          <w:t>10</w:t>
        </w:r>
      </w:hyperlink>
    </w:p>
    <w:p w:rsidR="001654F5" w:rsidRDefault="001654F5" w:rsidP="00F24940">
      <w:pPr>
        <w:pStyle w:val="Sommario5"/>
        <w:ind w:left="0"/>
      </w:pPr>
      <w:r>
        <w:t xml:space="preserve">          3.</w:t>
      </w:r>
      <w:r w:rsidR="00435A7A">
        <w:t>4</w:t>
      </w:r>
      <w:r>
        <w:t>.1 Scenari</w:t>
      </w:r>
      <w:r>
        <w:tab/>
      </w:r>
      <w:hyperlink w:anchor="_Modelli_di_Sistema" w:history="1">
        <w:r w:rsidR="000F73B6" w:rsidRPr="000F73B6">
          <w:rPr>
            <w:rStyle w:val="Collegamentoipertestuale"/>
          </w:rPr>
          <w:t>10</w:t>
        </w:r>
      </w:hyperlink>
    </w:p>
    <w:p w:rsidR="00435A7A" w:rsidRDefault="001654F5" w:rsidP="00435A7A">
      <w:pPr>
        <w:pStyle w:val="Sommario5"/>
        <w:ind w:left="0"/>
      </w:pPr>
      <w:r>
        <w:t xml:space="preserve">          3.</w:t>
      </w:r>
      <w:r w:rsidR="00435A7A">
        <w:t>4</w:t>
      </w:r>
      <w:r>
        <w:t>.2 Modello Casi D’Uso</w:t>
      </w:r>
      <w:r>
        <w:tab/>
      </w:r>
      <w:hyperlink w:anchor="_Modelli_di_casi" w:history="1">
        <w:r w:rsidR="000F73B6" w:rsidRPr="000F73B6">
          <w:rPr>
            <w:rStyle w:val="Collegamentoipertestuale"/>
          </w:rPr>
          <w:t>14</w:t>
        </w:r>
      </w:hyperlink>
      <w:r w:rsidR="00435A7A">
        <w:t xml:space="preserve">  </w:t>
      </w:r>
    </w:p>
    <w:p w:rsidR="00435A7A" w:rsidRDefault="00435A7A" w:rsidP="00435A7A">
      <w:pPr>
        <w:pStyle w:val="Sommario5"/>
        <w:ind w:left="0"/>
        <w:sectPr w:rsidR="00435A7A" w:rsidSect="00B51734">
          <w:footnotePr>
            <w:pos w:val="beneathText"/>
          </w:footnotePr>
          <w:pgSz w:w="11905" w:h="16837"/>
          <w:pgMar w:top="1560" w:right="1134" w:bottom="1798" w:left="1134" w:header="1134" w:footer="1134" w:gutter="0"/>
          <w:cols w:space="720"/>
          <w:formProt w:val="0"/>
          <w:docGrid w:linePitch="312" w:charSpace="-6145"/>
        </w:sectPr>
      </w:pPr>
      <w:r>
        <w:t xml:space="preserve">    3.5 </w:t>
      </w:r>
      <w:proofErr w:type="spellStart"/>
      <w:r>
        <w:t>Mockup</w:t>
      </w:r>
      <w:proofErr w:type="spellEnd"/>
      <w:r>
        <w:t xml:space="preserve"> del sistema</w:t>
      </w:r>
      <w:r>
        <w:tab/>
      </w:r>
    </w:p>
    <w:p w:rsidR="001765AE" w:rsidRPr="00755E14" w:rsidRDefault="001765AE" w:rsidP="00D32A29">
      <w:pPr>
        <w:pStyle w:val="Titolo"/>
        <w:numPr>
          <w:ilvl w:val="0"/>
          <w:numId w:val="1"/>
        </w:numPr>
        <w:jc w:val="left"/>
        <w:rPr>
          <w:rFonts w:cs="Calibri"/>
        </w:rPr>
      </w:pPr>
      <w:bookmarkStart w:id="0" w:name="_Toc307053836"/>
      <w:r w:rsidRPr="00755E14">
        <w:rPr>
          <w:rFonts w:cs="Calibri"/>
        </w:rPr>
        <w:lastRenderedPageBreak/>
        <w:t>INTRODUZIONE</w:t>
      </w:r>
      <w:bookmarkEnd w:id="0"/>
    </w:p>
    <w:p w:rsidR="003E00FB" w:rsidRPr="003E00FB" w:rsidRDefault="003E00FB" w:rsidP="003E00FB"/>
    <w:p w:rsidR="003E00FB" w:rsidRDefault="00BF249A" w:rsidP="003E00FB">
      <w:pPr>
        <w:pStyle w:val="Titolo2"/>
      </w:pPr>
      <w:bookmarkStart w:id="1" w:name="_Scopo_del_sistema"/>
      <w:bookmarkEnd w:id="1"/>
      <w:r>
        <w:t>Scopo del sistema</w:t>
      </w:r>
    </w:p>
    <w:p w:rsidR="003E00FB" w:rsidRDefault="00BF249A" w:rsidP="003E00FB">
      <w:r>
        <w:t>IT-Manager nasce dall’esigenza reale di gestione di un negozio specializzato in ambito informatico e consiste in una piattaforma web</w:t>
      </w:r>
      <w:r w:rsidR="00753A0F">
        <w:t xml:space="preserve"> info-gestionale</w:t>
      </w:r>
      <w:r>
        <w:t xml:space="preserve"> che consente alle varie figure presenti nel negozio di </w:t>
      </w:r>
      <w:r w:rsidR="00753A0F">
        <w:t>svolgere</w:t>
      </w:r>
      <w:r>
        <w:t xml:space="preserve"> le proprie mansioni</w:t>
      </w:r>
      <w:r w:rsidR="00753A0F">
        <w:t xml:space="preserve">, migliorando anche l’interazione con i clienti. </w:t>
      </w:r>
      <w:r w:rsidR="00F94607">
        <w:t>Inoltre, IT-Manager ha lo scopo aggiuntivo di migliorare la comunicazione tra i vari</w:t>
      </w:r>
      <w:r w:rsidR="00E66139">
        <w:t xml:space="preserve"> dipendenti, offrendo la possibilità di inviare comunicazioni interne di servizio attinenti all’ambito lavorativo.</w:t>
      </w:r>
    </w:p>
    <w:p w:rsidR="003E00FB" w:rsidRDefault="003E00FB" w:rsidP="003E00FB"/>
    <w:p w:rsidR="00753A0F" w:rsidRDefault="00753A0F" w:rsidP="00753A0F">
      <w:pPr>
        <w:pStyle w:val="Titolo2"/>
      </w:pPr>
      <w:bookmarkStart w:id="2" w:name="_Definizioni_e_figure"/>
      <w:bookmarkEnd w:id="2"/>
      <w:r>
        <w:t>Definizioni e figure</w:t>
      </w:r>
    </w:p>
    <w:p w:rsidR="00753A0F" w:rsidRDefault="00753A0F" w:rsidP="00753A0F">
      <w:r>
        <w:t xml:space="preserve">Nel sito saranno presenti esclusivamente figure amministrative, ognuna delle quali svolgerà una singola mansione. </w:t>
      </w:r>
    </w:p>
    <w:p w:rsidR="00753A0F" w:rsidRDefault="00753A0F" w:rsidP="00753A0F">
      <w:r>
        <w:t xml:space="preserve">Gli attori individuati sono: </w:t>
      </w:r>
    </w:p>
    <w:p w:rsidR="00F94607" w:rsidRDefault="00753A0F" w:rsidP="00D32A29">
      <w:pPr>
        <w:numPr>
          <w:ilvl w:val="0"/>
          <w:numId w:val="3"/>
        </w:numPr>
        <w:rPr>
          <w:rFonts w:ascii="Arial" w:hAnsi="Arial"/>
          <w:b/>
          <w:sz w:val="32"/>
        </w:rPr>
      </w:pPr>
      <w:r w:rsidRPr="00F94607">
        <w:rPr>
          <w:b/>
          <w:bCs/>
        </w:rPr>
        <w:t>Direttore Generale</w:t>
      </w:r>
      <w:r>
        <w:t>: colui che si occupa di gestire stipendi, personale ed entrate/uscite del negozio;</w:t>
      </w:r>
    </w:p>
    <w:p w:rsidR="00F94607" w:rsidRPr="00F94607" w:rsidRDefault="00F94607" w:rsidP="00D32A29">
      <w:pPr>
        <w:numPr>
          <w:ilvl w:val="0"/>
          <w:numId w:val="3"/>
        </w:numPr>
        <w:rPr>
          <w:rFonts w:ascii="Arial" w:hAnsi="Arial"/>
          <w:b/>
          <w:sz w:val="32"/>
        </w:rPr>
      </w:pPr>
      <w:r>
        <w:rPr>
          <w:b/>
          <w:bCs/>
        </w:rPr>
        <w:t>Responsabile vendite</w:t>
      </w:r>
      <w:r>
        <w:t>: colui che si occupa di controllare i prezzi dei prodotti, aggiornarli in base alle richieste delle aziende e, in base al trend delle vendite, decidere se scontarli o meno;</w:t>
      </w:r>
    </w:p>
    <w:p w:rsidR="00F94607" w:rsidRPr="00F94607" w:rsidRDefault="00F94607" w:rsidP="00D32A29">
      <w:pPr>
        <w:numPr>
          <w:ilvl w:val="0"/>
          <w:numId w:val="3"/>
        </w:numPr>
        <w:rPr>
          <w:rFonts w:ascii="Arial" w:hAnsi="Arial"/>
          <w:b/>
          <w:sz w:val="32"/>
        </w:rPr>
      </w:pPr>
      <w:r>
        <w:rPr>
          <w:b/>
          <w:bCs/>
        </w:rPr>
        <w:t>Magazziniere</w:t>
      </w:r>
      <w:r>
        <w:rPr>
          <w:bCs/>
        </w:rPr>
        <w:t>: colui che si occupa dell’ambito logistico del negozio;</w:t>
      </w:r>
    </w:p>
    <w:p w:rsidR="00E66139" w:rsidRDefault="00F94607" w:rsidP="00D32A29">
      <w:pPr>
        <w:numPr>
          <w:ilvl w:val="0"/>
          <w:numId w:val="3"/>
        </w:numPr>
        <w:rPr>
          <w:rFonts w:ascii="Arial" w:hAnsi="Arial"/>
          <w:b/>
          <w:sz w:val="32"/>
        </w:rPr>
      </w:pPr>
      <w:r>
        <w:rPr>
          <w:b/>
          <w:bCs/>
        </w:rPr>
        <w:t>Commesso</w:t>
      </w:r>
      <w:r>
        <w:rPr>
          <w:bCs/>
        </w:rPr>
        <w:t>: colui che interagirà con i clienti, per offrire un servizio prettamente informativo.</w:t>
      </w:r>
    </w:p>
    <w:p w:rsidR="00E66139" w:rsidRDefault="00E66139" w:rsidP="00E66139">
      <w:pPr>
        <w:rPr>
          <w:rFonts w:ascii="Arial" w:hAnsi="Arial"/>
          <w:b/>
          <w:sz w:val="32"/>
        </w:rPr>
      </w:pPr>
    </w:p>
    <w:p w:rsidR="00E66139" w:rsidRDefault="00E66139" w:rsidP="00E66139">
      <w:pPr>
        <w:rPr>
          <w:rFonts w:ascii="Arial" w:hAnsi="Arial"/>
          <w:b/>
          <w:sz w:val="32"/>
        </w:rPr>
      </w:pPr>
    </w:p>
    <w:p w:rsidR="00E66139" w:rsidRDefault="00E66139" w:rsidP="00E66139">
      <w:pPr>
        <w:rPr>
          <w:rFonts w:ascii="Arial" w:hAnsi="Arial"/>
          <w:b/>
          <w:sz w:val="32"/>
        </w:rPr>
      </w:pPr>
    </w:p>
    <w:p w:rsidR="00332F2E" w:rsidRPr="00755E14" w:rsidRDefault="00332F2E" w:rsidP="00D32A29">
      <w:pPr>
        <w:pStyle w:val="Titolo2"/>
        <w:numPr>
          <w:ilvl w:val="0"/>
          <w:numId w:val="2"/>
        </w:numPr>
        <w:rPr>
          <w:rFonts w:ascii="Calibri" w:hAnsi="Calibri" w:cs="Calibri"/>
          <w:i w:val="0"/>
          <w:iCs w:val="0"/>
          <w:sz w:val="32"/>
          <w:szCs w:val="32"/>
        </w:rPr>
      </w:pPr>
      <w:bookmarkStart w:id="3" w:name="_2.SISTEMA_ATTUALE"/>
      <w:bookmarkEnd w:id="3"/>
      <w:r w:rsidRPr="00755E14">
        <w:rPr>
          <w:rFonts w:ascii="Calibri" w:hAnsi="Calibri" w:cs="Calibri"/>
          <w:i w:val="0"/>
          <w:iCs w:val="0"/>
          <w:sz w:val="32"/>
          <w:szCs w:val="32"/>
        </w:rPr>
        <w:t>SISTEMA ATTUALE</w:t>
      </w:r>
    </w:p>
    <w:p w:rsidR="00332F2E" w:rsidRPr="00755E14" w:rsidRDefault="00332F2E" w:rsidP="00332F2E">
      <w:pPr>
        <w:rPr>
          <w:rFonts w:ascii="Calibri" w:hAnsi="Calibri" w:cs="Calibri"/>
          <w:b/>
          <w:sz w:val="32"/>
        </w:rPr>
      </w:pPr>
    </w:p>
    <w:p w:rsidR="00D870FE" w:rsidRDefault="00E66139" w:rsidP="00332F2E">
      <w:pPr>
        <w:pStyle w:val="NormaleWeb"/>
      </w:pPr>
      <w:r>
        <w:rPr>
          <w:bCs/>
        </w:rPr>
        <w:t xml:space="preserve">Il sistema è progettato da zero in quanto non è presente sul mercato una versione già esistente. </w:t>
      </w:r>
      <w:r w:rsidR="00090155" w:rsidRPr="00090155">
        <w:t>I vari requisiti funzionali e non funzionali sono stati ottenuti da diversi incontri che hanno direttamente coinvolto il cliente e hanno dato modo di comprendere a pieno quali fossero le sue richieste e necessità.</w:t>
      </w: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Default="00D870FE" w:rsidP="00332F2E">
      <w:pPr>
        <w:pStyle w:val="NormaleWeb"/>
      </w:pPr>
    </w:p>
    <w:p w:rsidR="00D870FE" w:rsidRPr="00443212" w:rsidRDefault="00D870FE" w:rsidP="00332F2E">
      <w:pPr>
        <w:pStyle w:val="NormaleWeb"/>
      </w:pPr>
    </w:p>
    <w:p w:rsidR="00D870FE" w:rsidRDefault="00D870FE" w:rsidP="00D32A29">
      <w:pPr>
        <w:pStyle w:val="Titolo2"/>
        <w:numPr>
          <w:ilvl w:val="0"/>
          <w:numId w:val="2"/>
        </w:numPr>
        <w:tabs>
          <w:tab w:val="num" w:pos="360"/>
        </w:tabs>
        <w:rPr>
          <w:rFonts w:ascii="Calibri" w:hAnsi="Calibri" w:cs="Calibri"/>
          <w:i w:val="0"/>
          <w:iCs w:val="0"/>
          <w:sz w:val="32"/>
          <w:szCs w:val="32"/>
        </w:rPr>
      </w:pPr>
      <w:bookmarkStart w:id="4" w:name="_SISTEMA_PROPOSTO"/>
      <w:bookmarkEnd w:id="4"/>
      <w:r>
        <w:rPr>
          <w:rFonts w:ascii="Calibri" w:hAnsi="Calibri" w:cs="Calibri"/>
          <w:i w:val="0"/>
          <w:iCs w:val="0"/>
          <w:sz w:val="32"/>
          <w:szCs w:val="32"/>
        </w:rPr>
        <w:lastRenderedPageBreak/>
        <w:t>SISTEMA PROPOSTO</w:t>
      </w:r>
    </w:p>
    <w:p w:rsidR="00D870FE" w:rsidRPr="00D870FE" w:rsidRDefault="00D870FE" w:rsidP="00D870FE"/>
    <w:p w:rsidR="00D870FE" w:rsidRDefault="00D870FE" w:rsidP="00D870FE">
      <w:pPr>
        <w:pStyle w:val="Titolo2"/>
      </w:pPr>
      <w:bookmarkStart w:id="5" w:name="_Requisiti_funzionali"/>
      <w:bookmarkEnd w:id="5"/>
      <w:r>
        <w:t>Requisiti funzionali</w:t>
      </w:r>
    </w:p>
    <w:p w:rsidR="00443212" w:rsidRPr="00443212" w:rsidRDefault="00443212" w:rsidP="00443212"/>
    <w:p w:rsidR="00443212" w:rsidRDefault="00443212" w:rsidP="00443212">
      <w:r w:rsidRPr="00875A6F">
        <w:rPr>
          <w:b/>
          <w:bCs/>
        </w:rPr>
        <w:t>IM_RF_1</w:t>
      </w:r>
      <w:r w:rsidRPr="00875A6F">
        <w:t xml:space="preserve">: </w:t>
      </w:r>
      <w:r w:rsidR="00875A6F">
        <w:t>G</w:t>
      </w:r>
      <w:r>
        <w:t>estione dell’account utente.</w:t>
      </w:r>
    </w:p>
    <w:p w:rsidR="00875A6F" w:rsidRDefault="00875A6F" w:rsidP="00443212">
      <w:r>
        <w:t>Queste funzionalità permettono all’utente di gestire il proprio account tramite la piattaforma web.</w:t>
      </w:r>
    </w:p>
    <w:p w:rsidR="00875A6F" w:rsidRDefault="00875A6F" w:rsidP="00875A6F">
      <w:pPr>
        <w:rPr>
          <w:u w:val="single"/>
        </w:rPr>
      </w:pPr>
      <w:r w:rsidRPr="00875A6F">
        <w:rPr>
          <w:b/>
          <w:bCs/>
          <w:i/>
          <w:iCs/>
        </w:rPr>
        <w:t>Attori</w:t>
      </w:r>
      <w:r w:rsidRPr="00875A6F">
        <w:t>:</w:t>
      </w:r>
      <w:r>
        <w:t xml:space="preserve"> </w:t>
      </w:r>
      <w:r w:rsidR="00E94A56">
        <w:t>(</w:t>
      </w:r>
      <w:r w:rsidRPr="00875A6F">
        <w:rPr>
          <w:u w:val="single"/>
        </w:rPr>
        <w:t>Direttore generale, Responsabile Vendite, Magazziniere,</w:t>
      </w:r>
      <w:r>
        <w:rPr>
          <w:u w:val="single"/>
        </w:rPr>
        <w:t xml:space="preserve"> </w:t>
      </w:r>
      <w:r w:rsidRPr="00875A6F">
        <w:rPr>
          <w:u w:val="single"/>
        </w:rPr>
        <w:t>Commesso</w:t>
      </w:r>
      <w:r w:rsidR="00E94A56">
        <w:rPr>
          <w:u w:val="single"/>
        </w:rPr>
        <w:t>)</w:t>
      </w:r>
    </w:p>
    <w:p w:rsidR="00875A6F" w:rsidRDefault="00875A6F" w:rsidP="00875A6F">
      <w:pPr>
        <w:rPr>
          <w:u w:val="single"/>
        </w:rPr>
      </w:pPr>
    </w:p>
    <w:p w:rsidR="00875A6F" w:rsidRPr="00875A6F" w:rsidRDefault="00875A6F" w:rsidP="00D32A29">
      <w:pPr>
        <w:numPr>
          <w:ilvl w:val="0"/>
          <w:numId w:val="4"/>
        </w:numPr>
        <w:rPr>
          <w:u w:val="single"/>
        </w:rPr>
      </w:pPr>
      <w:r w:rsidRPr="00875A6F">
        <w:rPr>
          <w:b/>
          <w:bCs/>
        </w:rPr>
        <w:t>IM_RF_1.1</w:t>
      </w:r>
      <w:r>
        <w:t xml:space="preserve"> </w:t>
      </w:r>
      <w:r w:rsidRPr="00875A6F">
        <w:rPr>
          <w:i/>
          <w:iCs/>
        </w:rPr>
        <w:t>Visualizzazione delle informazioni personali</w:t>
      </w:r>
      <w:r>
        <w:t xml:space="preserve">: permette di prendere visione agli </w:t>
      </w:r>
      <w:r>
        <w:tab/>
        <w:t xml:space="preserve">          attori sopra citati delle proprie informazioni personali (inserite durante la fase </w:t>
      </w:r>
      <w:r>
        <w:tab/>
        <w:t xml:space="preserve">          di registrazione) </w:t>
      </w:r>
    </w:p>
    <w:p w:rsidR="00875A6F" w:rsidRPr="00875A6F" w:rsidRDefault="00875A6F" w:rsidP="00875A6F">
      <w:pPr>
        <w:ind w:left="720"/>
        <w:rPr>
          <w:u w:val="single"/>
        </w:rPr>
      </w:pPr>
    </w:p>
    <w:p w:rsidR="00875A6F" w:rsidRPr="00875A6F" w:rsidRDefault="00875A6F" w:rsidP="00D32A29">
      <w:pPr>
        <w:numPr>
          <w:ilvl w:val="0"/>
          <w:numId w:val="4"/>
        </w:numPr>
        <w:rPr>
          <w:i/>
          <w:iCs/>
          <w:u w:val="single"/>
        </w:rPr>
      </w:pPr>
      <w:r w:rsidRPr="00875A6F">
        <w:rPr>
          <w:b/>
          <w:bCs/>
        </w:rPr>
        <w:t>IM_RF_1.2</w:t>
      </w:r>
      <w:r>
        <w:t xml:space="preserve"> </w:t>
      </w:r>
      <w:r w:rsidRPr="00875A6F">
        <w:rPr>
          <w:i/>
          <w:iCs/>
        </w:rPr>
        <w:t>Modifica delle informazioni personali</w:t>
      </w:r>
      <w:r>
        <w:rPr>
          <w:i/>
          <w:iCs/>
        </w:rPr>
        <w:t xml:space="preserve">: </w:t>
      </w:r>
      <w:r>
        <w:t>Permette agli a</w:t>
      </w:r>
      <w:r w:rsidR="00312E77">
        <w:t xml:space="preserve">ttori sopra citati di </w:t>
      </w:r>
      <w:r w:rsidR="00312E77">
        <w:tab/>
      </w:r>
      <w:r w:rsidR="00312E77">
        <w:tab/>
        <w:t xml:space="preserve">         modificare alcune informazioni personali non cruciali</w:t>
      </w:r>
    </w:p>
    <w:p w:rsidR="00A25E45" w:rsidRPr="00875A6F" w:rsidRDefault="00A25E45" w:rsidP="00A25E45">
      <w:pPr>
        <w:ind w:left="1425"/>
        <w:rPr>
          <w:i/>
          <w:iCs/>
        </w:rPr>
      </w:pPr>
    </w:p>
    <w:p w:rsidR="00443212" w:rsidRDefault="00443212" w:rsidP="00443212">
      <w:r>
        <w:rPr>
          <w:b/>
          <w:bCs/>
        </w:rPr>
        <w:t>IM_RF_2</w:t>
      </w:r>
      <w:r>
        <w:t xml:space="preserve">: </w:t>
      </w:r>
      <w:r w:rsidR="00741605">
        <w:t>Ge</w:t>
      </w:r>
      <w:r>
        <w:t>stione catalogo.</w:t>
      </w:r>
    </w:p>
    <w:p w:rsidR="00312E77" w:rsidRDefault="00312E77" w:rsidP="00443212">
      <w:r>
        <w:t>Queste funzionalità permettono al responsabile vendite di gestire il catalogo dei prodotti venduti dal negozio, al magazziniere e al commesso invece di utilizzare il catalogo e tenere sempre aggiornati per quanto riguarda la disponibilità dei prodotti</w:t>
      </w:r>
    </w:p>
    <w:p w:rsidR="00312E77" w:rsidRDefault="00312E77" w:rsidP="00443212">
      <w:r w:rsidRPr="00312E77">
        <w:rPr>
          <w:b/>
          <w:bCs/>
          <w:i/>
          <w:iCs/>
        </w:rPr>
        <w:t>Attor</w:t>
      </w:r>
      <w:r>
        <w:rPr>
          <w:b/>
          <w:bCs/>
          <w:i/>
          <w:iCs/>
        </w:rPr>
        <w:t>i</w:t>
      </w:r>
      <w:r>
        <w:t xml:space="preserve">: </w:t>
      </w:r>
      <w:r w:rsidR="00E94A56">
        <w:t>(</w:t>
      </w:r>
      <w:r w:rsidR="00F67E40" w:rsidRPr="00F67E40">
        <w:rPr>
          <w:u w:val="single"/>
        </w:rPr>
        <w:t xml:space="preserve">Direttore Generale, </w:t>
      </w:r>
      <w:r w:rsidRPr="00F67E40">
        <w:rPr>
          <w:u w:val="single"/>
        </w:rPr>
        <w:t>Responsabile Vendite, Magazziniere, Commesso</w:t>
      </w:r>
      <w:r w:rsidR="00E94A56">
        <w:rPr>
          <w:u w:val="single"/>
        </w:rPr>
        <w:t>)</w:t>
      </w:r>
    </w:p>
    <w:p w:rsidR="00312E77" w:rsidRDefault="00312E77" w:rsidP="00443212"/>
    <w:p w:rsidR="009D5CF0" w:rsidRDefault="00312E77" w:rsidP="00D32A29">
      <w:pPr>
        <w:numPr>
          <w:ilvl w:val="0"/>
          <w:numId w:val="5"/>
        </w:numPr>
      </w:pPr>
      <w:r w:rsidRPr="009D5CF0">
        <w:rPr>
          <w:b/>
          <w:bCs/>
        </w:rPr>
        <w:t>IM_RF_</w:t>
      </w:r>
      <w:r w:rsidR="000103AF" w:rsidRPr="009D5CF0">
        <w:rPr>
          <w:b/>
          <w:bCs/>
        </w:rPr>
        <w:t>2</w:t>
      </w:r>
      <w:r w:rsidRPr="009D5CF0">
        <w:rPr>
          <w:b/>
          <w:bCs/>
        </w:rPr>
        <w:t>.1</w:t>
      </w:r>
      <w:r>
        <w:t xml:space="preserve"> </w:t>
      </w:r>
      <w:r w:rsidR="009D5CF0" w:rsidRPr="009D5CF0">
        <w:rPr>
          <w:i/>
          <w:iCs/>
        </w:rPr>
        <w:t>Aggiunta prodotto</w:t>
      </w:r>
      <w:r w:rsidR="00F67E40">
        <w:rPr>
          <w:i/>
          <w:iCs/>
        </w:rPr>
        <w:t xml:space="preserve"> catalogo</w:t>
      </w:r>
      <w:r w:rsidR="00D5492C" w:rsidRPr="009D5CF0">
        <w:rPr>
          <w:i/>
          <w:iCs/>
        </w:rPr>
        <w:t xml:space="preserve">: </w:t>
      </w:r>
      <w:r w:rsidR="009D5CF0">
        <w:t>Consente a</w:t>
      </w:r>
      <w:r w:rsidR="00F67E40">
        <w:t xml:space="preserve">l </w:t>
      </w:r>
      <w:r w:rsidR="00F67E40" w:rsidRPr="00F67E40">
        <w:t>Responsabile Vendite</w:t>
      </w:r>
      <w:r w:rsidR="009D5CF0">
        <w:t xml:space="preserve"> di aggiungere</w:t>
      </w:r>
      <w:r w:rsidR="00F67E40">
        <w:t xml:space="preserve">   </w:t>
      </w:r>
      <w:r w:rsidR="009D5CF0">
        <w:t>un prodotto al catalogo in caso di nuovi arrivi</w:t>
      </w:r>
      <w:r w:rsidR="009D5CF0">
        <w:br/>
      </w:r>
    </w:p>
    <w:p w:rsidR="009D5CF0" w:rsidRDefault="009D5CF0" w:rsidP="00D32A29">
      <w:pPr>
        <w:numPr>
          <w:ilvl w:val="0"/>
          <w:numId w:val="5"/>
        </w:numPr>
        <w:rPr>
          <w:i/>
          <w:iCs/>
        </w:rPr>
      </w:pPr>
      <w:r w:rsidRPr="00D5492C">
        <w:rPr>
          <w:b/>
          <w:bCs/>
        </w:rPr>
        <w:t>IM_RF_</w:t>
      </w:r>
      <w:r>
        <w:rPr>
          <w:b/>
          <w:bCs/>
        </w:rPr>
        <w:t>2</w:t>
      </w:r>
      <w:r w:rsidRPr="00D5492C">
        <w:rPr>
          <w:b/>
          <w:bCs/>
        </w:rPr>
        <w:t>.2</w:t>
      </w:r>
      <w:r>
        <w:t xml:space="preserve"> </w:t>
      </w:r>
      <w:r w:rsidRPr="00D5492C">
        <w:rPr>
          <w:i/>
          <w:iCs/>
        </w:rPr>
        <w:t>Rimozione prodotto</w:t>
      </w:r>
      <w:r w:rsidR="00F67E40">
        <w:rPr>
          <w:i/>
          <w:iCs/>
        </w:rPr>
        <w:t xml:space="preserve"> catalogo</w:t>
      </w:r>
      <w:r w:rsidRPr="00D5492C">
        <w:rPr>
          <w:i/>
          <w:iCs/>
        </w:rPr>
        <w:t>:</w:t>
      </w:r>
      <w:r>
        <w:rPr>
          <w:i/>
          <w:iCs/>
        </w:rPr>
        <w:t xml:space="preserve"> </w:t>
      </w:r>
      <w:r>
        <w:t xml:space="preserve">Consente al </w:t>
      </w:r>
      <w:r w:rsidR="00F67E40">
        <w:t>R</w:t>
      </w:r>
      <w:r>
        <w:t xml:space="preserve">esponsabile </w:t>
      </w:r>
      <w:r w:rsidR="00F67E40">
        <w:t>V</w:t>
      </w:r>
      <w:r>
        <w:t>endite di rimuovere un prodotto</w:t>
      </w:r>
      <w:r w:rsidR="00F67E40">
        <w:t xml:space="preserve"> </w:t>
      </w:r>
      <w:r>
        <w:t>dal catalogo magari perché non è più trattato dal Negozio oppure risulta fuor</w:t>
      </w:r>
      <w:r w:rsidR="00F67E40">
        <w:t xml:space="preserve">i </w:t>
      </w:r>
      <w:r>
        <w:t xml:space="preserve">produzione </w:t>
      </w:r>
    </w:p>
    <w:p w:rsidR="009D5CF0" w:rsidRPr="009D5CF0" w:rsidRDefault="009D5CF0" w:rsidP="009D5CF0">
      <w:pPr>
        <w:ind w:left="720"/>
      </w:pPr>
    </w:p>
    <w:p w:rsidR="00F67E40" w:rsidRDefault="009D5CF0" w:rsidP="00D32A29">
      <w:pPr>
        <w:numPr>
          <w:ilvl w:val="0"/>
          <w:numId w:val="5"/>
        </w:numPr>
      </w:pPr>
      <w:r w:rsidRPr="00F67E40">
        <w:rPr>
          <w:b/>
          <w:bCs/>
        </w:rPr>
        <w:t>IM_RF_2.3</w:t>
      </w:r>
      <w:r>
        <w:t xml:space="preserve"> </w:t>
      </w:r>
      <w:r w:rsidR="00F67E40" w:rsidRPr="00D5492C">
        <w:rPr>
          <w:i/>
          <w:iCs/>
        </w:rPr>
        <w:t>Modifica del p</w:t>
      </w:r>
      <w:r w:rsidR="00F67E40">
        <w:rPr>
          <w:i/>
          <w:iCs/>
        </w:rPr>
        <w:t>rezzo</w:t>
      </w:r>
      <w:r w:rsidR="00F67E40" w:rsidRPr="00D5492C">
        <w:rPr>
          <w:i/>
          <w:iCs/>
        </w:rPr>
        <w:t>:</w:t>
      </w:r>
      <w:r w:rsidR="00F67E40">
        <w:rPr>
          <w:i/>
          <w:iCs/>
        </w:rPr>
        <w:t xml:space="preserve"> </w:t>
      </w:r>
      <w:r w:rsidR="00F67E40">
        <w:t xml:space="preserve">permette al Responsabile Vendite di modificare il prezzo di un prodotto </w:t>
      </w:r>
      <w:r w:rsidR="00741605">
        <w:t>per applicare sconti</w:t>
      </w:r>
    </w:p>
    <w:p w:rsidR="00F67E40" w:rsidRDefault="00F67E40" w:rsidP="00F67E40">
      <w:pPr>
        <w:ind w:left="720"/>
      </w:pPr>
    </w:p>
    <w:p w:rsidR="00F67E40" w:rsidRPr="00F67E40" w:rsidRDefault="00F67E40" w:rsidP="00D32A29">
      <w:pPr>
        <w:numPr>
          <w:ilvl w:val="0"/>
          <w:numId w:val="5"/>
        </w:numPr>
        <w:rPr>
          <w:i/>
          <w:iCs/>
        </w:rPr>
      </w:pPr>
      <w:r w:rsidRPr="00F67E40">
        <w:rPr>
          <w:b/>
          <w:bCs/>
        </w:rPr>
        <w:t>IM_RF_2.</w:t>
      </w:r>
      <w:r>
        <w:rPr>
          <w:b/>
          <w:bCs/>
        </w:rPr>
        <w:t>4</w:t>
      </w:r>
      <w:r w:rsidRPr="00F67E40">
        <w:rPr>
          <w:i/>
          <w:iCs/>
        </w:rPr>
        <w:t xml:space="preserve"> Visualizzazione lista prodotti catalogo: </w:t>
      </w:r>
      <w:r>
        <w:t>Consente agli attori sopra citati di visualizzare l’elenco dei prodotti attualmente presenti nel catalogo e a disposizione per la vendita ai clienti</w:t>
      </w:r>
    </w:p>
    <w:p w:rsidR="00B32063" w:rsidRPr="00F67E40" w:rsidRDefault="00B32063" w:rsidP="00F67E40">
      <w:pPr>
        <w:ind w:left="360"/>
        <w:rPr>
          <w:i/>
          <w:iCs/>
        </w:rPr>
      </w:pPr>
    </w:p>
    <w:p w:rsidR="00312E77" w:rsidRDefault="00312E77" w:rsidP="00D32A29">
      <w:pPr>
        <w:numPr>
          <w:ilvl w:val="0"/>
          <w:numId w:val="5"/>
        </w:numPr>
      </w:pPr>
      <w:r w:rsidRPr="00D5492C">
        <w:rPr>
          <w:b/>
          <w:bCs/>
        </w:rPr>
        <w:t>IM_RF_</w:t>
      </w:r>
      <w:r w:rsidR="000103AF">
        <w:rPr>
          <w:b/>
          <w:bCs/>
        </w:rPr>
        <w:t>2</w:t>
      </w:r>
      <w:r w:rsidRPr="00D5492C">
        <w:rPr>
          <w:b/>
          <w:bCs/>
        </w:rPr>
        <w:t>.</w:t>
      </w:r>
      <w:r w:rsidR="00F67E40">
        <w:rPr>
          <w:b/>
          <w:bCs/>
        </w:rPr>
        <w:t>5</w:t>
      </w:r>
      <w:r>
        <w:t xml:space="preserve"> </w:t>
      </w:r>
      <w:r w:rsidRPr="00D5492C">
        <w:rPr>
          <w:i/>
          <w:iCs/>
        </w:rPr>
        <w:t>Visualizzazioni informazioni prodotto</w:t>
      </w:r>
      <w:r w:rsidR="00720DF4">
        <w:rPr>
          <w:i/>
          <w:iCs/>
        </w:rPr>
        <w:t xml:space="preserve"> catalogo</w:t>
      </w:r>
      <w:r w:rsidR="00D5492C" w:rsidRPr="00D5492C">
        <w:rPr>
          <w:i/>
          <w:iCs/>
        </w:rPr>
        <w:t>:</w:t>
      </w:r>
      <w:r w:rsidR="00B32063">
        <w:rPr>
          <w:i/>
          <w:iCs/>
        </w:rPr>
        <w:t xml:space="preserve"> </w:t>
      </w:r>
      <w:r w:rsidR="00B32063">
        <w:t>Consente agli attori sopra citati di visualizzare delle informazioni generali sul prodotto preso in considerazione dal catalogo (prezzo</w:t>
      </w:r>
      <w:r w:rsidR="00741605">
        <w:t>, nome del prodotto,</w:t>
      </w:r>
      <w:r w:rsidR="00B32063">
        <w:t xml:space="preserve"> numero seriale, descrizion</w:t>
      </w:r>
      <w:r w:rsidR="00741605">
        <w:t>e</w:t>
      </w:r>
      <w:r w:rsidR="00B32063">
        <w:t>)</w:t>
      </w:r>
    </w:p>
    <w:p w:rsidR="00B32063" w:rsidRDefault="00B32063" w:rsidP="00B32063">
      <w:pPr>
        <w:ind w:left="720"/>
      </w:pPr>
    </w:p>
    <w:p w:rsidR="00443212" w:rsidRDefault="00D5492C" w:rsidP="00D32A29">
      <w:pPr>
        <w:numPr>
          <w:ilvl w:val="0"/>
          <w:numId w:val="5"/>
        </w:numPr>
      </w:pPr>
      <w:r w:rsidRPr="00D5492C">
        <w:rPr>
          <w:b/>
          <w:bCs/>
        </w:rPr>
        <w:t>IM_RF_</w:t>
      </w:r>
      <w:r w:rsidR="000103AF">
        <w:rPr>
          <w:b/>
          <w:bCs/>
        </w:rPr>
        <w:t>2</w:t>
      </w:r>
      <w:r w:rsidRPr="00D5492C">
        <w:rPr>
          <w:b/>
          <w:bCs/>
        </w:rPr>
        <w:t>.</w:t>
      </w:r>
      <w:r w:rsidR="009D5CF0">
        <w:rPr>
          <w:b/>
          <w:bCs/>
        </w:rPr>
        <w:t>6</w:t>
      </w:r>
      <w:r>
        <w:t xml:space="preserve"> </w:t>
      </w:r>
      <w:r w:rsidRPr="00D5492C">
        <w:rPr>
          <w:i/>
          <w:iCs/>
        </w:rPr>
        <w:t>Ricerca del prodotto</w:t>
      </w:r>
      <w:r w:rsidR="00720DF4">
        <w:rPr>
          <w:i/>
          <w:iCs/>
        </w:rPr>
        <w:t xml:space="preserve"> nel catalogo</w:t>
      </w:r>
      <w:r w:rsidRPr="00D5492C">
        <w:rPr>
          <w:i/>
          <w:iCs/>
        </w:rPr>
        <w:t>:</w:t>
      </w:r>
      <w:r w:rsidR="00B32063">
        <w:rPr>
          <w:i/>
          <w:iCs/>
        </w:rPr>
        <w:t xml:space="preserve"> </w:t>
      </w:r>
      <w:r w:rsidR="005105F6">
        <w:t>Permette</w:t>
      </w:r>
      <w:r w:rsidR="00B32063">
        <w:t xml:space="preserve"> agli attori sopra citati di </w:t>
      </w:r>
      <w:r w:rsidR="005105F6">
        <w:t>facilitare la ricerca di un determinato prodotto all’interno del catalogo</w:t>
      </w:r>
    </w:p>
    <w:p w:rsidR="005105F6" w:rsidRDefault="005105F6" w:rsidP="005105F6">
      <w:pPr>
        <w:ind w:left="720"/>
      </w:pPr>
    </w:p>
    <w:p w:rsidR="006B3C21" w:rsidRDefault="006B3C21" w:rsidP="005105F6">
      <w:pPr>
        <w:ind w:left="720"/>
      </w:pPr>
    </w:p>
    <w:p w:rsidR="00720DF4" w:rsidRDefault="00720DF4" w:rsidP="005105F6">
      <w:pPr>
        <w:ind w:left="720"/>
      </w:pPr>
    </w:p>
    <w:p w:rsidR="006B3C21" w:rsidRDefault="006B3C21" w:rsidP="005105F6">
      <w:pPr>
        <w:ind w:left="720"/>
      </w:pPr>
    </w:p>
    <w:p w:rsidR="000103AF" w:rsidRDefault="000103AF" w:rsidP="005105F6">
      <w:pPr>
        <w:ind w:left="720"/>
      </w:pPr>
    </w:p>
    <w:p w:rsidR="000103AF" w:rsidRDefault="006B3C21" w:rsidP="006B3C21">
      <w:r w:rsidRPr="006B3C21">
        <w:rPr>
          <w:b/>
          <w:bCs/>
        </w:rPr>
        <w:lastRenderedPageBreak/>
        <w:t>IM_RF_3:</w:t>
      </w:r>
      <w:r>
        <w:rPr>
          <w:b/>
          <w:bCs/>
        </w:rPr>
        <w:t xml:space="preserve"> </w:t>
      </w:r>
      <w:r w:rsidR="00741605">
        <w:t>G</w:t>
      </w:r>
      <w:r>
        <w:t>estione inventario</w:t>
      </w:r>
    </w:p>
    <w:p w:rsidR="006B3C21" w:rsidRDefault="006B3C21" w:rsidP="006B3C21">
      <w:r>
        <w:t xml:space="preserve">Queste funzionalità permettono al Magazziniere di gestire l’inventario dei prodotti che verranno successivamente inseriti nel catalogo dal Responsabile Vendite. </w:t>
      </w:r>
      <w:proofErr w:type="gramStart"/>
      <w:r>
        <w:t>Inoltre</w:t>
      </w:r>
      <w:proofErr w:type="gramEnd"/>
      <w:r>
        <w:t xml:space="preserve"> dà la possibilità al Responsabile Vendite ed al Direttore Generale di visualizzare l’inventario senza modificarlo.</w:t>
      </w:r>
    </w:p>
    <w:p w:rsidR="006B3C21" w:rsidRDefault="006B3C21" w:rsidP="006B3C21">
      <w:r w:rsidRPr="00312E77">
        <w:rPr>
          <w:b/>
          <w:bCs/>
          <w:i/>
          <w:iCs/>
        </w:rPr>
        <w:t>Attor</w:t>
      </w:r>
      <w:r>
        <w:rPr>
          <w:b/>
          <w:bCs/>
          <w:i/>
          <w:iCs/>
        </w:rPr>
        <w:t>i</w:t>
      </w:r>
      <w:r>
        <w:t>: (</w:t>
      </w:r>
      <w:r w:rsidRPr="00F67E40">
        <w:rPr>
          <w:u w:val="single"/>
        </w:rPr>
        <w:t>Direttore Generale, Responsabile Vendite, Magazziniere</w:t>
      </w:r>
      <w:r>
        <w:rPr>
          <w:u w:val="single"/>
        </w:rPr>
        <w:t>)</w:t>
      </w:r>
    </w:p>
    <w:p w:rsidR="006B3C21" w:rsidRPr="006B3C21" w:rsidRDefault="006B3C21" w:rsidP="006B3C21"/>
    <w:p w:rsidR="006B3C21" w:rsidRDefault="006B3C21" w:rsidP="00D32A29">
      <w:pPr>
        <w:numPr>
          <w:ilvl w:val="0"/>
          <w:numId w:val="5"/>
        </w:numPr>
      </w:pPr>
      <w:r w:rsidRPr="009D5CF0">
        <w:rPr>
          <w:b/>
          <w:bCs/>
        </w:rPr>
        <w:t>IM_RF_</w:t>
      </w:r>
      <w:r>
        <w:rPr>
          <w:b/>
          <w:bCs/>
        </w:rPr>
        <w:t>3</w:t>
      </w:r>
      <w:r w:rsidRPr="009D5CF0">
        <w:rPr>
          <w:b/>
          <w:bCs/>
        </w:rPr>
        <w:t>.1</w:t>
      </w:r>
      <w:r>
        <w:t xml:space="preserve"> </w:t>
      </w:r>
      <w:r w:rsidRPr="009D5CF0">
        <w:rPr>
          <w:i/>
          <w:iCs/>
        </w:rPr>
        <w:t>Aggiunta prodotto</w:t>
      </w:r>
      <w:r>
        <w:rPr>
          <w:i/>
          <w:iCs/>
        </w:rPr>
        <w:t xml:space="preserve"> inventario</w:t>
      </w:r>
      <w:r w:rsidRPr="009D5CF0">
        <w:rPr>
          <w:i/>
          <w:iCs/>
        </w:rPr>
        <w:t xml:space="preserve">: </w:t>
      </w:r>
      <w:r>
        <w:t>Consente al Magazziniere di aggiungere   un prodotto all’inventario in caso di nuovi arrivi</w:t>
      </w:r>
      <w:r>
        <w:br/>
      </w:r>
    </w:p>
    <w:p w:rsidR="006B3C21" w:rsidRDefault="006B3C21" w:rsidP="00D32A29">
      <w:pPr>
        <w:numPr>
          <w:ilvl w:val="0"/>
          <w:numId w:val="5"/>
        </w:numPr>
        <w:rPr>
          <w:i/>
          <w:iCs/>
        </w:rPr>
      </w:pPr>
      <w:r w:rsidRPr="00D5492C">
        <w:rPr>
          <w:b/>
          <w:bCs/>
        </w:rPr>
        <w:t>IM_RF_</w:t>
      </w:r>
      <w:r>
        <w:rPr>
          <w:b/>
          <w:bCs/>
        </w:rPr>
        <w:t>3</w:t>
      </w:r>
      <w:r w:rsidRPr="00D5492C">
        <w:rPr>
          <w:b/>
          <w:bCs/>
        </w:rPr>
        <w:t>.2</w:t>
      </w:r>
      <w:r>
        <w:t xml:space="preserve"> </w:t>
      </w:r>
      <w:r w:rsidRPr="00D5492C">
        <w:rPr>
          <w:i/>
          <w:iCs/>
        </w:rPr>
        <w:t>Rimozione prodotto</w:t>
      </w:r>
      <w:r>
        <w:rPr>
          <w:i/>
          <w:iCs/>
        </w:rPr>
        <w:t xml:space="preserve"> inventario</w:t>
      </w:r>
      <w:r w:rsidRPr="00D5492C">
        <w:rPr>
          <w:i/>
          <w:iCs/>
        </w:rPr>
        <w:t>:</w:t>
      </w:r>
      <w:r>
        <w:rPr>
          <w:i/>
          <w:iCs/>
        </w:rPr>
        <w:t xml:space="preserve"> </w:t>
      </w:r>
      <w:r>
        <w:t xml:space="preserve">Consente al Magazziniere di rimuovere un prodotto </w:t>
      </w:r>
      <w:r w:rsidR="00720DF4">
        <w:t xml:space="preserve">all’inventario </w:t>
      </w:r>
      <w:r>
        <w:t xml:space="preserve">magari </w:t>
      </w:r>
      <w:r w:rsidR="00720DF4">
        <w:t xml:space="preserve">perché </w:t>
      </w:r>
      <w:r>
        <w:t xml:space="preserve">risulta fuori produzione </w:t>
      </w:r>
      <w:r w:rsidR="00741605">
        <w:t>o perché non viene più trattato dal negozio</w:t>
      </w:r>
    </w:p>
    <w:p w:rsidR="006B3C21" w:rsidRPr="009D5CF0" w:rsidRDefault="006B3C21" w:rsidP="006B3C21">
      <w:pPr>
        <w:ind w:left="720"/>
      </w:pPr>
    </w:p>
    <w:p w:rsidR="006B3C21" w:rsidRDefault="006B3C21" w:rsidP="00D32A29">
      <w:pPr>
        <w:numPr>
          <w:ilvl w:val="0"/>
          <w:numId w:val="5"/>
        </w:numPr>
      </w:pPr>
      <w:r w:rsidRPr="00F67E40">
        <w:rPr>
          <w:b/>
          <w:bCs/>
        </w:rPr>
        <w:t>IM_RF_</w:t>
      </w:r>
      <w:r>
        <w:rPr>
          <w:b/>
          <w:bCs/>
        </w:rPr>
        <w:t>3</w:t>
      </w:r>
      <w:r w:rsidRPr="00F67E40">
        <w:rPr>
          <w:b/>
          <w:bCs/>
        </w:rPr>
        <w:t>.3</w:t>
      </w:r>
      <w:r>
        <w:t xml:space="preserve"> </w:t>
      </w:r>
      <w:r w:rsidRPr="00D5492C">
        <w:rPr>
          <w:i/>
          <w:iCs/>
        </w:rPr>
        <w:t>Modifica del p</w:t>
      </w:r>
      <w:r>
        <w:rPr>
          <w:i/>
          <w:iCs/>
        </w:rPr>
        <w:t>rodotto</w:t>
      </w:r>
      <w:r w:rsidRPr="00D5492C">
        <w:rPr>
          <w:i/>
          <w:iCs/>
        </w:rPr>
        <w:t>:</w:t>
      </w:r>
      <w:r>
        <w:rPr>
          <w:i/>
          <w:iCs/>
        </w:rPr>
        <w:t xml:space="preserve"> </w:t>
      </w:r>
      <w:r>
        <w:t xml:space="preserve">permette al </w:t>
      </w:r>
      <w:r w:rsidR="00720DF4">
        <w:t xml:space="preserve">Magazziniere </w:t>
      </w:r>
      <w:r>
        <w:t xml:space="preserve">di modificare il prodotto </w:t>
      </w:r>
    </w:p>
    <w:p w:rsidR="006B3C21" w:rsidRDefault="006B3C21" w:rsidP="006B3C21">
      <w:pPr>
        <w:ind w:left="720"/>
      </w:pPr>
    </w:p>
    <w:p w:rsidR="006B3C21" w:rsidRPr="00F67E40" w:rsidRDefault="006B3C21" w:rsidP="00D32A29">
      <w:pPr>
        <w:numPr>
          <w:ilvl w:val="0"/>
          <w:numId w:val="5"/>
        </w:numPr>
        <w:rPr>
          <w:i/>
          <w:iCs/>
        </w:rPr>
      </w:pPr>
      <w:r w:rsidRPr="00F67E40">
        <w:rPr>
          <w:b/>
          <w:bCs/>
        </w:rPr>
        <w:t>IM_RF_</w:t>
      </w:r>
      <w:r>
        <w:rPr>
          <w:b/>
          <w:bCs/>
        </w:rPr>
        <w:t>3</w:t>
      </w:r>
      <w:r w:rsidRPr="00F67E40">
        <w:rPr>
          <w:b/>
          <w:bCs/>
        </w:rPr>
        <w:t>.</w:t>
      </w:r>
      <w:r>
        <w:rPr>
          <w:b/>
          <w:bCs/>
        </w:rPr>
        <w:t>4</w:t>
      </w:r>
      <w:r w:rsidRPr="00F67E40">
        <w:rPr>
          <w:i/>
          <w:iCs/>
        </w:rPr>
        <w:t xml:space="preserve"> Visualizzazione lista prodotti </w:t>
      </w:r>
      <w:r>
        <w:rPr>
          <w:i/>
          <w:iCs/>
        </w:rPr>
        <w:t>inventario</w:t>
      </w:r>
      <w:r w:rsidRPr="00F67E40">
        <w:rPr>
          <w:i/>
          <w:iCs/>
        </w:rPr>
        <w:t xml:space="preserve">: </w:t>
      </w:r>
      <w:r>
        <w:t>Consente agli attori sopra citati di visualizzare l’elenco dei prodotti attualmente presenti nel</w:t>
      </w:r>
      <w:r w:rsidR="00720DF4">
        <w:t>l’inventario</w:t>
      </w:r>
    </w:p>
    <w:p w:rsidR="006B3C21" w:rsidRPr="00F67E40" w:rsidRDefault="006B3C21" w:rsidP="006B3C21">
      <w:pPr>
        <w:ind w:left="360"/>
        <w:rPr>
          <w:i/>
          <w:iCs/>
        </w:rPr>
      </w:pPr>
    </w:p>
    <w:p w:rsidR="006B3C21" w:rsidRDefault="006B3C21" w:rsidP="00D32A29">
      <w:pPr>
        <w:numPr>
          <w:ilvl w:val="0"/>
          <w:numId w:val="5"/>
        </w:numPr>
      </w:pPr>
      <w:r w:rsidRPr="006B3C21">
        <w:rPr>
          <w:b/>
          <w:bCs/>
        </w:rPr>
        <w:t>IM_RF_3.5</w:t>
      </w:r>
      <w:r>
        <w:t xml:space="preserve"> </w:t>
      </w:r>
      <w:r w:rsidRPr="006B3C21">
        <w:rPr>
          <w:i/>
          <w:iCs/>
        </w:rPr>
        <w:t xml:space="preserve">Ricerca del prodotto inventario: </w:t>
      </w:r>
      <w:r>
        <w:t xml:space="preserve">Permette agli attori sopra citati di facilitare la ricerca di un determinato prodotto all’interno </w:t>
      </w:r>
      <w:r w:rsidR="00720DF4">
        <w:t>dell’inventario</w:t>
      </w:r>
    </w:p>
    <w:p w:rsidR="000103AF" w:rsidRDefault="000103AF" w:rsidP="005105F6">
      <w:pPr>
        <w:ind w:left="720"/>
        <w:rPr>
          <w:b/>
          <w:bCs/>
        </w:rPr>
      </w:pPr>
    </w:p>
    <w:p w:rsidR="006B3C21" w:rsidRDefault="006B3C21" w:rsidP="005105F6">
      <w:pPr>
        <w:ind w:left="720"/>
      </w:pPr>
    </w:p>
    <w:p w:rsidR="00443212" w:rsidRDefault="00443212" w:rsidP="00443212">
      <w:r>
        <w:rPr>
          <w:b/>
          <w:bCs/>
        </w:rPr>
        <w:t>IM_RF_</w:t>
      </w:r>
      <w:r w:rsidR="00720DF4">
        <w:rPr>
          <w:b/>
          <w:bCs/>
        </w:rPr>
        <w:t>4</w:t>
      </w:r>
      <w:r>
        <w:t>: gestione autenticazione.</w:t>
      </w:r>
    </w:p>
    <w:p w:rsidR="00E94A56" w:rsidRDefault="000103AF" w:rsidP="00443212">
      <w:r>
        <w:t>Queste funzionalità permettono ai singoli utenti che usufruiranno della piattaforma, in possesso di un account o richiedenti la registrazione al sistema, di essere riconosciuti dal sistema come utenti registrati, e quindi poter usufruire delle funzionalità del sistema.</w:t>
      </w:r>
    </w:p>
    <w:p w:rsidR="000103AF" w:rsidRDefault="000103AF" w:rsidP="000103AF">
      <w:pPr>
        <w:rPr>
          <w:u w:val="single"/>
        </w:rPr>
      </w:pPr>
      <w:r w:rsidRPr="00875A6F">
        <w:rPr>
          <w:b/>
          <w:bCs/>
          <w:i/>
          <w:iCs/>
        </w:rPr>
        <w:t>Attori</w:t>
      </w:r>
      <w:r w:rsidRPr="00875A6F">
        <w:t>:</w:t>
      </w:r>
      <w:r>
        <w:t xml:space="preserve"> (</w:t>
      </w:r>
      <w:r w:rsidRPr="00875A6F">
        <w:rPr>
          <w:u w:val="single"/>
        </w:rPr>
        <w:t>Direttore generale, Responsabile Vendite, Magazziniere,</w:t>
      </w:r>
      <w:r>
        <w:rPr>
          <w:u w:val="single"/>
        </w:rPr>
        <w:t xml:space="preserve"> </w:t>
      </w:r>
      <w:r w:rsidRPr="00875A6F">
        <w:rPr>
          <w:u w:val="single"/>
        </w:rPr>
        <w:t>Commesso</w:t>
      </w:r>
      <w:r>
        <w:rPr>
          <w:u w:val="single"/>
        </w:rPr>
        <w:t>)</w:t>
      </w:r>
    </w:p>
    <w:p w:rsidR="000103AF" w:rsidRDefault="000103AF" w:rsidP="000103AF">
      <w:pPr>
        <w:rPr>
          <w:u w:val="single"/>
        </w:rPr>
      </w:pPr>
    </w:p>
    <w:p w:rsidR="000103AF" w:rsidRPr="0044294A" w:rsidRDefault="000103AF" w:rsidP="00D32A29">
      <w:pPr>
        <w:numPr>
          <w:ilvl w:val="0"/>
          <w:numId w:val="6"/>
        </w:numPr>
        <w:rPr>
          <w:i/>
          <w:iCs/>
        </w:rPr>
      </w:pPr>
      <w:r w:rsidRPr="000103AF">
        <w:rPr>
          <w:b/>
          <w:bCs/>
        </w:rPr>
        <w:t>IM_RF_</w:t>
      </w:r>
      <w:r w:rsidR="00720DF4">
        <w:rPr>
          <w:b/>
          <w:bCs/>
        </w:rPr>
        <w:t>4</w:t>
      </w:r>
      <w:r w:rsidRPr="000103AF">
        <w:rPr>
          <w:b/>
          <w:bCs/>
        </w:rPr>
        <w:t>.1</w:t>
      </w:r>
      <w:r w:rsidRPr="000103AF">
        <w:t xml:space="preserve"> </w:t>
      </w:r>
      <w:r w:rsidRPr="000103AF">
        <w:rPr>
          <w:i/>
          <w:iCs/>
        </w:rPr>
        <w:t>Login:</w:t>
      </w:r>
      <w:r>
        <w:t xml:space="preserve"> Permette agli attori sopra citati tramite un codice ed una password di </w:t>
      </w:r>
      <w:r>
        <w:tab/>
        <w:t xml:space="preserve">         accedere al sistema e svolgere le proprie operazioni</w:t>
      </w:r>
    </w:p>
    <w:p w:rsidR="0044294A" w:rsidRPr="000103AF" w:rsidRDefault="0044294A" w:rsidP="0044294A">
      <w:pPr>
        <w:ind w:left="720"/>
        <w:rPr>
          <w:i/>
          <w:iCs/>
        </w:rPr>
      </w:pPr>
    </w:p>
    <w:p w:rsidR="000103AF" w:rsidRPr="0044294A" w:rsidRDefault="000103AF" w:rsidP="00D32A29">
      <w:pPr>
        <w:numPr>
          <w:ilvl w:val="0"/>
          <w:numId w:val="6"/>
        </w:numPr>
        <w:rPr>
          <w:i/>
          <w:iCs/>
        </w:rPr>
      </w:pPr>
      <w:r w:rsidRPr="000103AF">
        <w:rPr>
          <w:b/>
          <w:bCs/>
        </w:rPr>
        <w:t>IM_RF_</w:t>
      </w:r>
      <w:r w:rsidR="00720DF4">
        <w:rPr>
          <w:b/>
          <w:bCs/>
        </w:rPr>
        <w:t>4</w:t>
      </w:r>
      <w:r w:rsidRPr="000103AF">
        <w:rPr>
          <w:b/>
          <w:bCs/>
        </w:rPr>
        <w:t>.2</w:t>
      </w:r>
      <w:r>
        <w:t xml:space="preserve"> </w:t>
      </w:r>
      <w:r w:rsidRPr="000103AF">
        <w:rPr>
          <w:i/>
          <w:iCs/>
        </w:rPr>
        <w:t>Logout:</w:t>
      </w:r>
      <w:r>
        <w:rPr>
          <w:i/>
          <w:iCs/>
        </w:rPr>
        <w:t xml:space="preserve"> </w:t>
      </w:r>
      <w:r>
        <w:t xml:space="preserve">Permette agli attori sopra citati di disconnettersi dal proprio account e </w:t>
      </w:r>
      <w:r>
        <w:tab/>
        <w:t xml:space="preserve">         quindi uscire dalla piattaforma</w:t>
      </w:r>
    </w:p>
    <w:p w:rsidR="00E94A56" w:rsidRDefault="00E94A56" w:rsidP="00443212">
      <w:pPr>
        <w:rPr>
          <w:i/>
          <w:iCs/>
        </w:rPr>
      </w:pPr>
    </w:p>
    <w:p w:rsidR="00835D08" w:rsidRDefault="00835D08" w:rsidP="00443212"/>
    <w:p w:rsidR="00443212" w:rsidRDefault="00443212" w:rsidP="00443212">
      <w:r>
        <w:rPr>
          <w:b/>
          <w:bCs/>
        </w:rPr>
        <w:t>IM_RF_</w:t>
      </w:r>
      <w:r w:rsidR="00720DF4">
        <w:rPr>
          <w:b/>
          <w:bCs/>
        </w:rPr>
        <w:t>5</w:t>
      </w:r>
      <w:r>
        <w:t>: gestione del personale.</w:t>
      </w:r>
    </w:p>
    <w:p w:rsidR="0044294A" w:rsidRDefault="0044294A" w:rsidP="00443212">
      <w:r>
        <w:t xml:space="preserve">Queste funzionalità permettono di gestire l’intero personale del negozio </w:t>
      </w:r>
    </w:p>
    <w:p w:rsidR="0044294A" w:rsidRDefault="0044294A" w:rsidP="00443212">
      <w:r w:rsidRPr="0044294A">
        <w:rPr>
          <w:b/>
          <w:bCs/>
          <w:i/>
          <w:iCs/>
        </w:rPr>
        <w:t>Attore</w:t>
      </w:r>
      <w:r>
        <w:t>: (</w:t>
      </w:r>
      <w:r w:rsidRPr="0044294A">
        <w:rPr>
          <w:u w:val="single"/>
        </w:rPr>
        <w:t>Direttore generale</w:t>
      </w:r>
      <w:r>
        <w:t>)</w:t>
      </w:r>
    </w:p>
    <w:p w:rsidR="007672CC" w:rsidRDefault="007672CC" w:rsidP="00B72E00"/>
    <w:p w:rsidR="00B72E00" w:rsidRPr="00B72E00" w:rsidRDefault="00B72E00" w:rsidP="00D32A29">
      <w:pPr>
        <w:numPr>
          <w:ilvl w:val="0"/>
          <w:numId w:val="7"/>
        </w:numPr>
      </w:pPr>
      <w:r w:rsidRPr="000103AF">
        <w:rPr>
          <w:b/>
          <w:bCs/>
        </w:rPr>
        <w:t>IM_RF_</w:t>
      </w:r>
      <w:r>
        <w:rPr>
          <w:b/>
          <w:bCs/>
        </w:rPr>
        <w:t>5</w:t>
      </w:r>
      <w:r w:rsidRPr="000103AF">
        <w:rPr>
          <w:b/>
          <w:bCs/>
        </w:rPr>
        <w:t>.</w:t>
      </w:r>
      <w:r>
        <w:rPr>
          <w:b/>
          <w:bCs/>
        </w:rPr>
        <w:t>1</w:t>
      </w:r>
      <w:r>
        <w:t xml:space="preserve"> </w:t>
      </w:r>
      <w:r>
        <w:rPr>
          <w:i/>
          <w:iCs/>
        </w:rPr>
        <w:t>Aggiunta/</w:t>
      </w:r>
      <w:r w:rsidRPr="000103AF">
        <w:rPr>
          <w:i/>
          <w:iCs/>
        </w:rPr>
        <w:t>Registrazione</w:t>
      </w:r>
      <w:r>
        <w:rPr>
          <w:i/>
          <w:iCs/>
        </w:rPr>
        <w:t xml:space="preserve"> nuovo utente</w:t>
      </w:r>
      <w:r w:rsidRPr="000103AF">
        <w:rPr>
          <w:i/>
          <w:iCs/>
        </w:rPr>
        <w:t>:</w:t>
      </w:r>
      <w:r>
        <w:t xml:space="preserve"> Consente agli attori sopra citati di registrarsi alla piattaforma,</w:t>
      </w:r>
      <w:r w:rsidR="00835D08">
        <w:t xml:space="preserve"> </w:t>
      </w:r>
      <w:r>
        <w:t>inserendo le apposite informazioni personali e di autentificazione</w:t>
      </w: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2</w:t>
      </w:r>
      <w:r>
        <w:t xml:space="preserve"> </w:t>
      </w:r>
      <w:r w:rsidRPr="0044294A">
        <w:rPr>
          <w:i/>
          <w:iCs/>
        </w:rPr>
        <w:t>Visualizzazione lista Dipendenti:</w:t>
      </w:r>
      <w:r>
        <w:rPr>
          <w:i/>
          <w:iCs/>
        </w:rPr>
        <w:t xml:space="preserve"> </w:t>
      </w:r>
      <w:r>
        <w:t xml:space="preserve">Permette all’attore sopra citato di poter </w:t>
      </w:r>
      <w:r>
        <w:tab/>
      </w:r>
      <w:r>
        <w:tab/>
        <w:t xml:space="preserve">         visualizzare una lista completa di tutti i dipendenti del negozio</w:t>
      </w:r>
    </w:p>
    <w:p w:rsidR="007672CC" w:rsidRDefault="007672CC" w:rsidP="007672CC">
      <w:pPr>
        <w:ind w:left="720"/>
      </w:pPr>
    </w:p>
    <w:p w:rsidR="00835D08" w:rsidRDefault="00835D08" w:rsidP="007672CC">
      <w:pPr>
        <w:ind w:left="720"/>
      </w:pPr>
    </w:p>
    <w:p w:rsidR="00835D08" w:rsidRDefault="00835D08" w:rsidP="007672CC">
      <w:pPr>
        <w:ind w:left="720"/>
      </w:pPr>
    </w:p>
    <w:p w:rsidR="0044294A" w:rsidRPr="007672CC" w:rsidRDefault="0044294A" w:rsidP="00D32A29">
      <w:pPr>
        <w:numPr>
          <w:ilvl w:val="0"/>
          <w:numId w:val="7"/>
        </w:numPr>
      </w:pPr>
      <w:r w:rsidRPr="0044294A">
        <w:rPr>
          <w:b/>
          <w:bCs/>
        </w:rPr>
        <w:lastRenderedPageBreak/>
        <w:t>IM_RF_</w:t>
      </w:r>
      <w:r w:rsidR="00720DF4">
        <w:rPr>
          <w:b/>
          <w:bCs/>
        </w:rPr>
        <w:t>5</w:t>
      </w:r>
      <w:r w:rsidRPr="0044294A">
        <w:rPr>
          <w:b/>
          <w:bCs/>
        </w:rPr>
        <w:t>.</w:t>
      </w:r>
      <w:r w:rsidR="00B72E00">
        <w:rPr>
          <w:b/>
          <w:bCs/>
        </w:rPr>
        <w:t>3</w:t>
      </w:r>
      <w:r>
        <w:t xml:space="preserve"> </w:t>
      </w:r>
      <w:r w:rsidRPr="0044294A">
        <w:rPr>
          <w:i/>
          <w:iCs/>
        </w:rPr>
        <w:t>Visualizzazione informazioni dei dipendenti:</w:t>
      </w:r>
      <w:r w:rsidR="007672CC">
        <w:rPr>
          <w:i/>
          <w:iCs/>
        </w:rPr>
        <w:t xml:space="preserve"> </w:t>
      </w:r>
      <w:r w:rsidR="007672CC" w:rsidRPr="007672CC">
        <w:t>Permette all’attore sopra citato di</w:t>
      </w:r>
      <w:r w:rsidR="007672CC" w:rsidRPr="007672CC">
        <w:tab/>
      </w:r>
      <w:r w:rsidR="007672CC">
        <w:t xml:space="preserve">         </w:t>
      </w:r>
      <w:r w:rsidR="007672CC" w:rsidRPr="007672CC">
        <w:t xml:space="preserve"> poter visualizzare tutte le informazioni personali e lavorative del dipendente</w:t>
      </w:r>
      <w:r w:rsidR="007672CC">
        <w:t>:</w:t>
      </w:r>
      <w:r w:rsidR="007672CC">
        <w:tab/>
        <w:t xml:space="preserve">       </w:t>
      </w:r>
      <w:proofErr w:type="gramStart"/>
      <w:r w:rsidR="007672CC">
        <w:t xml:space="preserve">   (</w:t>
      </w:r>
      <w:proofErr w:type="gramEnd"/>
      <w:r w:rsidR="007672CC" w:rsidRPr="007672CC">
        <w:t>nome, cognome, turnistica situazione ferie, malattia ecc..)</w:t>
      </w:r>
    </w:p>
    <w:p w:rsidR="007672CC" w:rsidRDefault="007672CC" w:rsidP="007672CC">
      <w:pPr>
        <w:ind w:left="720"/>
      </w:pP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4</w:t>
      </w:r>
      <w:r>
        <w:t xml:space="preserve"> </w:t>
      </w:r>
      <w:r w:rsidRPr="0044294A">
        <w:rPr>
          <w:i/>
          <w:iCs/>
        </w:rPr>
        <w:t>Ricerca Dipendente:</w:t>
      </w:r>
      <w:r w:rsidR="007672CC">
        <w:t xml:space="preserve"> Permette all’attore sopra citato di ricercare velocemente </w:t>
      </w:r>
      <w:r w:rsidR="007672CC">
        <w:tab/>
        <w:t xml:space="preserve">         un determinato dipendente</w:t>
      </w:r>
    </w:p>
    <w:p w:rsidR="007672CC" w:rsidRDefault="007672CC" w:rsidP="007672CC">
      <w:pPr>
        <w:ind w:left="720"/>
      </w:pPr>
    </w:p>
    <w:p w:rsidR="0044294A" w:rsidRDefault="0044294A" w:rsidP="00D32A29">
      <w:pPr>
        <w:numPr>
          <w:ilvl w:val="0"/>
          <w:numId w:val="7"/>
        </w:numPr>
      </w:pPr>
      <w:r w:rsidRPr="0044294A">
        <w:rPr>
          <w:b/>
          <w:bCs/>
        </w:rPr>
        <w:t>IM_RF_</w:t>
      </w:r>
      <w:r w:rsidR="00720DF4">
        <w:rPr>
          <w:b/>
          <w:bCs/>
        </w:rPr>
        <w:t>5</w:t>
      </w:r>
      <w:r w:rsidRPr="0044294A">
        <w:rPr>
          <w:b/>
          <w:bCs/>
        </w:rPr>
        <w:t>.</w:t>
      </w:r>
      <w:r w:rsidR="00B72E00">
        <w:rPr>
          <w:b/>
          <w:bCs/>
        </w:rPr>
        <w:t>5</w:t>
      </w:r>
      <w:r>
        <w:t xml:space="preserve"> </w:t>
      </w:r>
      <w:r w:rsidRPr="0044294A">
        <w:rPr>
          <w:i/>
          <w:iCs/>
        </w:rPr>
        <w:t>Rimozione di un dipendente:</w:t>
      </w:r>
      <w:r w:rsidR="007672CC">
        <w:rPr>
          <w:i/>
          <w:iCs/>
        </w:rPr>
        <w:t xml:space="preserve"> </w:t>
      </w:r>
      <w:r w:rsidR="007672CC">
        <w:t xml:space="preserve">Permette all’attore sopra citato di eliminare un </w:t>
      </w:r>
      <w:r w:rsidR="007672CC">
        <w:tab/>
        <w:t xml:space="preserve">         dipendente dalla lista, magari a seguito di un licenziamento o di un </w:t>
      </w:r>
      <w:proofErr w:type="gramStart"/>
      <w:r w:rsidR="007672CC">
        <w:tab/>
        <w:t xml:space="preserve">  </w:t>
      </w:r>
      <w:r w:rsidR="007672CC">
        <w:tab/>
      </w:r>
      <w:proofErr w:type="gramEnd"/>
      <w:r w:rsidR="007672CC">
        <w:t xml:space="preserve">  </w:t>
      </w:r>
      <w:r w:rsidR="007672CC">
        <w:tab/>
        <w:t xml:space="preserve">         trasferimento</w:t>
      </w:r>
    </w:p>
    <w:p w:rsidR="0044294A" w:rsidRDefault="0044294A" w:rsidP="0044294A">
      <w:pPr>
        <w:ind w:left="720"/>
      </w:pPr>
    </w:p>
    <w:p w:rsidR="00443212" w:rsidRPr="00443212" w:rsidRDefault="00443212" w:rsidP="00443212">
      <w:r>
        <w:rPr>
          <w:b/>
          <w:bCs/>
        </w:rPr>
        <w:t>IM_RF_</w:t>
      </w:r>
      <w:r w:rsidR="00720DF4">
        <w:rPr>
          <w:b/>
          <w:bCs/>
        </w:rPr>
        <w:t>6</w:t>
      </w:r>
      <w:r>
        <w:t xml:space="preserve">: gestione della comunicazione. </w:t>
      </w:r>
    </w:p>
    <w:p w:rsidR="007672CC" w:rsidRDefault="007672CC" w:rsidP="00B47C0D">
      <w:r>
        <w:t>Queste funzionalità permettono di gestire quella che sarà la comunicazione tra i dipendenti durante le giornate lavorative in modo tale da fornire sempre un servizio di massima trasparenza ed efficienza. Lo scambio di messaggi verrà notificata in una bacheca generale accessibile a tutti gli utenti in base ai loro permessi, in cui verranno notificati tutti i messaggi</w:t>
      </w:r>
    </w:p>
    <w:p w:rsidR="007672CC" w:rsidRDefault="007672CC" w:rsidP="007672CC">
      <w:pPr>
        <w:rPr>
          <w:u w:val="single"/>
        </w:rPr>
      </w:pPr>
      <w:r w:rsidRPr="00875A6F">
        <w:rPr>
          <w:b/>
          <w:bCs/>
          <w:i/>
          <w:iCs/>
        </w:rPr>
        <w:t>Attori</w:t>
      </w:r>
      <w:r w:rsidRPr="00875A6F">
        <w:t>:</w:t>
      </w:r>
      <w:r>
        <w:t xml:space="preserve"> (</w:t>
      </w:r>
      <w:r w:rsidRPr="00875A6F">
        <w:rPr>
          <w:u w:val="single"/>
        </w:rPr>
        <w:t>Direttore generale, Responsabile Vendite, Magazziniere,</w:t>
      </w:r>
      <w:r>
        <w:rPr>
          <w:u w:val="single"/>
        </w:rPr>
        <w:t xml:space="preserve"> </w:t>
      </w:r>
      <w:r w:rsidRPr="00875A6F">
        <w:rPr>
          <w:u w:val="single"/>
        </w:rPr>
        <w:t>Commesso</w:t>
      </w:r>
      <w:r>
        <w:rPr>
          <w:u w:val="single"/>
        </w:rPr>
        <w:t>)</w:t>
      </w:r>
    </w:p>
    <w:p w:rsidR="007672CC" w:rsidRDefault="007672CC" w:rsidP="007672CC">
      <w:pPr>
        <w:rPr>
          <w:u w:val="single"/>
        </w:rPr>
      </w:pPr>
    </w:p>
    <w:p w:rsidR="007672CC" w:rsidRDefault="007672CC" w:rsidP="00D32A29">
      <w:pPr>
        <w:numPr>
          <w:ilvl w:val="0"/>
          <w:numId w:val="8"/>
        </w:numPr>
      </w:pPr>
      <w:r w:rsidRPr="00A41967">
        <w:rPr>
          <w:b/>
          <w:bCs/>
        </w:rPr>
        <w:t>IM_RF_</w:t>
      </w:r>
      <w:r w:rsidR="00720DF4">
        <w:rPr>
          <w:b/>
          <w:bCs/>
        </w:rPr>
        <w:t>6</w:t>
      </w:r>
      <w:r w:rsidRPr="00A41967">
        <w:rPr>
          <w:b/>
          <w:bCs/>
        </w:rPr>
        <w:t>.1</w:t>
      </w:r>
      <w:r>
        <w:t xml:space="preserve"> </w:t>
      </w:r>
      <w:r w:rsidRPr="00A41967">
        <w:rPr>
          <w:i/>
          <w:iCs/>
        </w:rPr>
        <w:t>Invio di un messaggio:</w:t>
      </w:r>
      <w:r>
        <w:t xml:space="preserve"> Permette agli </w:t>
      </w:r>
      <w:r w:rsidR="00EE66BE">
        <w:t>attori</w:t>
      </w:r>
      <w:r>
        <w:t xml:space="preserve"> sopra citati di inviare un messaggio </w:t>
      </w:r>
      <w:r w:rsidR="00A41967">
        <w:tab/>
        <w:t xml:space="preserve">        </w:t>
      </w:r>
      <w:r>
        <w:t xml:space="preserve">da notificare in bacheca oppure nella sezione personale </w:t>
      </w:r>
      <w:r w:rsidR="00A41967">
        <w:t>di un dipendente</w:t>
      </w:r>
    </w:p>
    <w:p w:rsidR="00A41967" w:rsidRDefault="00A41967" w:rsidP="00A41967">
      <w:pPr>
        <w:ind w:left="720"/>
      </w:pPr>
    </w:p>
    <w:p w:rsidR="00315180" w:rsidRDefault="007672CC" w:rsidP="00D32A29">
      <w:pPr>
        <w:numPr>
          <w:ilvl w:val="0"/>
          <w:numId w:val="8"/>
        </w:numPr>
      </w:pPr>
      <w:r w:rsidRPr="00A41967">
        <w:rPr>
          <w:b/>
          <w:bCs/>
        </w:rPr>
        <w:t>IM_RF_</w:t>
      </w:r>
      <w:r w:rsidR="00720DF4">
        <w:rPr>
          <w:b/>
          <w:bCs/>
        </w:rPr>
        <w:t>6</w:t>
      </w:r>
      <w:r w:rsidRPr="00A41967">
        <w:rPr>
          <w:b/>
          <w:bCs/>
        </w:rPr>
        <w:t>.2</w:t>
      </w:r>
      <w:r>
        <w:t xml:space="preserve"> </w:t>
      </w:r>
      <w:r w:rsidRPr="00A41967">
        <w:rPr>
          <w:i/>
          <w:iCs/>
        </w:rPr>
        <w:t>Rimozione di un messaggio</w:t>
      </w:r>
      <w:r w:rsidR="00A41967" w:rsidRPr="00A41967">
        <w:rPr>
          <w:i/>
          <w:iCs/>
        </w:rPr>
        <w:t>:</w:t>
      </w:r>
      <w:r w:rsidR="00A41967">
        <w:t xml:space="preserve"> Permette agli </w:t>
      </w:r>
      <w:r w:rsidR="00EE66BE">
        <w:t>attori</w:t>
      </w:r>
      <w:r w:rsidR="00A41967">
        <w:t xml:space="preserve"> sopra citati di rimuovere un messaggio notificato in bacheca o nell’area personale di un dipenden</w:t>
      </w:r>
      <w:r w:rsidR="00315180">
        <w:t>te.</w:t>
      </w:r>
    </w:p>
    <w:p w:rsidR="00315180" w:rsidRDefault="00315180" w:rsidP="00315180">
      <w:pPr>
        <w:pStyle w:val="Paragrafoelenco"/>
      </w:pPr>
    </w:p>
    <w:p w:rsidR="00315180" w:rsidRPr="00315180" w:rsidRDefault="00315180" w:rsidP="00315180">
      <w:pPr>
        <w:rPr>
          <w:b/>
          <w:bCs/>
        </w:rPr>
      </w:pPr>
      <w:r w:rsidRPr="00315180">
        <w:rPr>
          <w:b/>
          <w:bCs/>
        </w:rPr>
        <w:t>IM_RF_</w:t>
      </w:r>
      <w:r w:rsidR="00720DF4">
        <w:rPr>
          <w:b/>
          <w:bCs/>
        </w:rPr>
        <w:t>7</w:t>
      </w:r>
      <w:r w:rsidRPr="00315180">
        <w:t>: gestione delle finanze</w:t>
      </w:r>
    </w:p>
    <w:p w:rsidR="00315180" w:rsidRDefault="00315180" w:rsidP="00315180">
      <w:r>
        <w:t>Queste funzionalità permettono di gestire quelle che saranno le entrate e le uscite finanziare del negozio.</w:t>
      </w:r>
    </w:p>
    <w:p w:rsidR="00315180" w:rsidRDefault="00315180" w:rsidP="00315180">
      <w:r w:rsidRPr="00315180">
        <w:rPr>
          <w:b/>
          <w:bCs/>
          <w:i/>
          <w:iCs/>
        </w:rPr>
        <w:t>Attore</w:t>
      </w:r>
      <w:r>
        <w:t>: (</w:t>
      </w:r>
      <w:r w:rsidRPr="00315180">
        <w:rPr>
          <w:u w:val="single"/>
        </w:rPr>
        <w:t>Direttore generale</w:t>
      </w:r>
      <w:r>
        <w:t>)</w:t>
      </w:r>
    </w:p>
    <w:p w:rsidR="00EE66BE" w:rsidRDefault="00EE66BE" w:rsidP="00315180"/>
    <w:p w:rsidR="00315180" w:rsidRDefault="00315180" w:rsidP="00D32A29">
      <w:pPr>
        <w:numPr>
          <w:ilvl w:val="0"/>
          <w:numId w:val="16"/>
        </w:numPr>
      </w:pPr>
      <w:r w:rsidRPr="00315180">
        <w:rPr>
          <w:b/>
          <w:bCs/>
        </w:rPr>
        <w:t>IM_RF_</w:t>
      </w:r>
      <w:r w:rsidR="00720DF4">
        <w:rPr>
          <w:b/>
          <w:bCs/>
        </w:rPr>
        <w:t>7</w:t>
      </w:r>
      <w:r w:rsidRPr="00315180">
        <w:rPr>
          <w:b/>
          <w:bCs/>
        </w:rPr>
        <w:t>.1</w:t>
      </w:r>
      <w:r>
        <w:t xml:space="preserve"> </w:t>
      </w:r>
      <w:r w:rsidRPr="00EE66BE">
        <w:rPr>
          <w:i/>
          <w:iCs/>
        </w:rPr>
        <w:t>Visualizzazione lista finanze:</w:t>
      </w:r>
      <w:r w:rsidR="00EE66BE">
        <w:rPr>
          <w:i/>
          <w:iCs/>
        </w:rPr>
        <w:t xml:space="preserve"> </w:t>
      </w:r>
      <w:r w:rsidR="00EE66BE">
        <w:t xml:space="preserve">Permette all’attore sopra citato di poter osservare </w:t>
      </w:r>
      <w:r w:rsidR="00EE66BE">
        <w:tab/>
        <w:t xml:space="preserve">         un quadro generale dell’andamento finanziario del negozio potendo vedere la </w:t>
      </w:r>
      <w:r w:rsidR="00EE66BE">
        <w:tab/>
        <w:t xml:space="preserve">         lista completa dei movimenti (sia entrate che uscite).</w:t>
      </w:r>
    </w:p>
    <w:p w:rsidR="00EE66BE" w:rsidRDefault="00EE66BE" w:rsidP="00EE66BE">
      <w:pPr>
        <w:ind w:left="720"/>
      </w:pPr>
    </w:p>
    <w:p w:rsidR="00315180" w:rsidRPr="00EE66BE" w:rsidRDefault="00315180" w:rsidP="00D32A29">
      <w:pPr>
        <w:numPr>
          <w:ilvl w:val="0"/>
          <w:numId w:val="16"/>
        </w:numPr>
      </w:pPr>
      <w:r w:rsidRPr="00315180">
        <w:rPr>
          <w:b/>
          <w:bCs/>
        </w:rPr>
        <w:t>IM_RF_</w:t>
      </w:r>
      <w:r w:rsidR="00720DF4">
        <w:rPr>
          <w:b/>
          <w:bCs/>
        </w:rPr>
        <w:t>7</w:t>
      </w:r>
      <w:r w:rsidRPr="00315180">
        <w:rPr>
          <w:b/>
          <w:bCs/>
        </w:rPr>
        <w:t>.2</w:t>
      </w:r>
      <w:r>
        <w:t xml:space="preserve"> </w:t>
      </w:r>
      <w:r w:rsidRPr="00EE66BE">
        <w:rPr>
          <w:i/>
          <w:iCs/>
        </w:rPr>
        <w:t>Inserimento nuova entrata:</w:t>
      </w:r>
      <w:r w:rsidR="00EE66BE">
        <w:rPr>
          <w:i/>
          <w:iCs/>
        </w:rPr>
        <w:t xml:space="preserve"> </w:t>
      </w:r>
      <w:r w:rsidR="00EE66BE">
        <w:t xml:space="preserve">Permette all’attore sopra citato di inserire in lista </w:t>
      </w:r>
      <w:r w:rsidR="00EE66BE">
        <w:tab/>
        <w:t xml:space="preserve">         una nuova entrata finanziaria</w:t>
      </w:r>
    </w:p>
    <w:p w:rsidR="00EE66BE" w:rsidRDefault="00EE66BE" w:rsidP="00EE66BE">
      <w:pPr>
        <w:ind w:left="720"/>
      </w:pPr>
    </w:p>
    <w:p w:rsidR="00315180" w:rsidRDefault="00315180" w:rsidP="00D32A29">
      <w:pPr>
        <w:numPr>
          <w:ilvl w:val="0"/>
          <w:numId w:val="16"/>
        </w:numPr>
      </w:pPr>
      <w:r w:rsidRPr="00EE66BE">
        <w:rPr>
          <w:b/>
          <w:bCs/>
        </w:rPr>
        <w:t>IM_RF_</w:t>
      </w:r>
      <w:r w:rsidR="00720DF4">
        <w:rPr>
          <w:b/>
          <w:bCs/>
        </w:rPr>
        <w:t>7</w:t>
      </w:r>
      <w:r w:rsidRPr="00EE66BE">
        <w:rPr>
          <w:b/>
          <w:bCs/>
        </w:rPr>
        <w:t>.3</w:t>
      </w:r>
      <w:r>
        <w:t xml:space="preserve"> </w:t>
      </w:r>
      <w:r w:rsidRPr="00EE66BE">
        <w:rPr>
          <w:i/>
          <w:iCs/>
        </w:rPr>
        <w:t>Inserimento nuova uscita:</w:t>
      </w:r>
      <w:r w:rsidR="00EE66BE">
        <w:t xml:space="preserve"> Permette all’attore sopra citato di inserire in lista una </w:t>
      </w:r>
      <w:r w:rsidR="00EE66BE">
        <w:tab/>
        <w:t xml:space="preserve">         nuova uscita finanziaria</w:t>
      </w: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EE66BE" w:rsidRDefault="00EE66BE" w:rsidP="00EE66BE">
      <w:pPr>
        <w:ind w:left="720"/>
      </w:pPr>
    </w:p>
    <w:p w:rsidR="00720DF4" w:rsidRDefault="00720DF4" w:rsidP="00720DF4">
      <w:pPr>
        <w:pStyle w:val="Paragrafoelenco"/>
        <w:ind w:left="0"/>
      </w:pPr>
    </w:p>
    <w:p w:rsidR="00036B25" w:rsidRDefault="00036B25" w:rsidP="00720DF4">
      <w:pPr>
        <w:pStyle w:val="Paragrafoelenco"/>
        <w:ind w:left="0"/>
      </w:pPr>
    </w:p>
    <w:p w:rsidR="00EE66BE" w:rsidRPr="00443212" w:rsidRDefault="00EE66BE" w:rsidP="00EE66BE">
      <w:pPr>
        <w:ind w:left="720"/>
      </w:pPr>
    </w:p>
    <w:p w:rsidR="00A27E86" w:rsidRDefault="00A41967" w:rsidP="00A27E86">
      <w:pPr>
        <w:pStyle w:val="Titolo2"/>
      </w:pPr>
      <w:bookmarkStart w:id="6" w:name="_Requisiti_non_Funzionali"/>
      <w:bookmarkEnd w:id="6"/>
      <w:r>
        <w:lastRenderedPageBreak/>
        <w:t>Requisiti non Funzionali</w:t>
      </w:r>
    </w:p>
    <w:p w:rsidR="00BB7448" w:rsidRDefault="00EE66BE" w:rsidP="00BB7448">
      <w:r>
        <w:tab/>
      </w:r>
    </w:p>
    <w:p w:rsidR="00BB7448" w:rsidRPr="00BB7448" w:rsidRDefault="00BB7448" w:rsidP="00BB7448"/>
    <w:p w:rsidR="00A27E86" w:rsidRDefault="00A27E86" w:rsidP="00A27E86"/>
    <w:p w:rsidR="00BB7448" w:rsidRDefault="00BB7448" w:rsidP="00A27E86"/>
    <w:p w:rsidR="00A27E86" w:rsidRDefault="00A27E86" w:rsidP="00D32A29">
      <w:pPr>
        <w:numPr>
          <w:ilvl w:val="0"/>
          <w:numId w:val="15"/>
        </w:numPr>
      </w:pPr>
      <w:r w:rsidRPr="00D13F15">
        <w:rPr>
          <w:b/>
          <w:bCs/>
        </w:rPr>
        <w:t>Usabilità:</w:t>
      </w:r>
      <w:r>
        <w:t xml:space="preserve"> L’interfaccia grafica del nostro Sistema deve essere intuitiva e di facile utilizzo. La Home-page in base ai permessi di accesso (Dipende da quale tipo di utente ha fatto l’accesso) deve subito mostrare tutto ciò che serve per permettere all’utente di svolgere le sue mansioni. </w:t>
      </w:r>
      <w:r w:rsidR="00D13F15">
        <w:t>Per esempio,</w:t>
      </w:r>
      <w:r>
        <w:t xml:space="preserve"> il Commesso dovrà subito avere a disposizione il catalogo dei prodotti </w:t>
      </w:r>
      <w:r w:rsidR="00D13F15">
        <w:t>in modo tale da dare un supporto informativo alla clientela del negozio, il responsabile vendite dovrà vedere l’analisi dell’andamento vendite dei prodotti, nonché eventuali prodotti esauriti di cui bisognerà far nuova richiesta ai fornitori.</w:t>
      </w:r>
    </w:p>
    <w:p w:rsidR="00D13F15" w:rsidRDefault="00D13F15" w:rsidP="00D13F15">
      <w:pPr>
        <w:ind w:left="720"/>
      </w:pPr>
    </w:p>
    <w:p w:rsidR="00D13F15" w:rsidRDefault="00D13F15" w:rsidP="00D32A29">
      <w:pPr>
        <w:numPr>
          <w:ilvl w:val="0"/>
          <w:numId w:val="15"/>
        </w:numPr>
      </w:pPr>
      <w:r w:rsidRPr="00BB7448">
        <w:rPr>
          <w:b/>
          <w:bCs/>
        </w:rPr>
        <w:t>Disponibilità</w:t>
      </w:r>
      <w:r>
        <w:t>: Il sistema deve garantire il funzionamento del portale 24h su 24 e 7gg su 7.</w:t>
      </w:r>
    </w:p>
    <w:p w:rsidR="00D13F15" w:rsidRDefault="00D13F15" w:rsidP="00D13F15">
      <w:pPr>
        <w:pStyle w:val="Paragrafoelenco"/>
      </w:pPr>
    </w:p>
    <w:p w:rsidR="00D13F15" w:rsidRDefault="00D13F15" w:rsidP="00D32A29">
      <w:pPr>
        <w:numPr>
          <w:ilvl w:val="0"/>
          <w:numId w:val="15"/>
        </w:numPr>
      </w:pPr>
      <w:r w:rsidRPr="00BB7448">
        <w:rPr>
          <w:b/>
          <w:bCs/>
        </w:rPr>
        <w:t>Scalabilità:</w:t>
      </w:r>
      <w:r>
        <w:t xml:space="preserve"> Il sistema deve essere in grado di supportare più richieste simultanee.</w:t>
      </w:r>
    </w:p>
    <w:p w:rsidR="00D13F15" w:rsidRDefault="00D13F15" w:rsidP="00D13F15">
      <w:pPr>
        <w:pStyle w:val="Paragrafoelenco"/>
      </w:pPr>
    </w:p>
    <w:p w:rsidR="00D13F15" w:rsidRDefault="00D13F15" w:rsidP="00D32A29">
      <w:pPr>
        <w:numPr>
          <w:ilvl w:val="0"/>
          <w:numId w:val="15"/>
        </w:numPr>
      </w:pPr>
      <w:r w:rsidRPr="00BB7448">
        <w:rPr>
          <w:b/>
          <w:bCs/>
        </w:rPr>
        <w:t>Prestazioni:</w:t>
      </w:r>
      <w:r>
        <w:t xml:space="preserve"> Il sistema deve garantire tempi di ricerca adeguati, inoltre ridurre al minimo i tempi di attesa per la visualizzazione di messaggi nell’area comunicativa.</w:t>
      </w:r>
    </w:p>
    <w:p w:rsidR="00D13F15" w:rsidRDefault="00D13F15" w:rsidP="00D13F15">
      <w:pPr>
        <w:pStyle w:val="Paragrafoelenco"/>
      </w:pPr>
    </w:p>
    <w:p w:rsidR="00D13F15" w:rsidRDefault="00D13F15" w:rsidP="00D32A29">
      <w:pPr>
        <w:numPr>
          <w:ilvl w:val="0"/>
          <w:numId w:val="15"/>
        </w:numPr>
      </w:pPr>
      <w:r w:rsidRPr="00BB7448">
        <w:rPr>
          <w:b/>
          <w:bCs/>
        </w:rPr>
        <w:t>Affidabilità</w:t>
      </w:r>
      <w:r>
        <w:t>: Soprattutto per quanto riguarda l’area amministrativa il sistema deve assicurare l’atomicità di alcune operazioni, e se riscontrano eventuali errori, il sistema ne garantisce l’annullamento delle medesime.</w:t>
      </w:r>
    </w:p>
    <w:p w:rsidR="00D13F15" w:rsidRDefault="00D13F15" w:rsidP="00D13F15">
      <w:pPr>
        <w:pStyle w:val="Paragrafoelenco"/>
      </w:pPr>
    </w:p>
    <w:p w:rsidR="00D13F15" w:rsidRDefault="00D13F15" w:rsidP="00D32A29">
      <w:pPr>
        <w:numPr>
          <w:ilvl w:val="0"/>
          <w:numId w:val="15"/>
        </w:numPr>
      </w:pPr>
      <w:r w:rsidRPr="00BB7448">
        <w:rPr>
          <w:b/>
          <w:bCs/>
        </w:rPr>
        <w:t>Tolleranza ai Guasti:</w:t>
      </w:r>
      <w:r>
        <w:t xml:space="preserve"> </w:t>
      </w:r>
      <w:r w:rsidR="00BD2D68">
        <w:t>V</w:t>
      </w:r>
      <w:r>
        <w:t>engono previsti dei backup periodici per farsi che le informazioni cruciali non vengano perse se il sistema va in blocco.</w:t>
      </w:r>
    </w:p>
    <w:p w:rsidR="00D13F15" w:rsidRDefault="00D13F15" w:rsidP="00D13F15">
      <w:pPr>
        <w:pStyle w:val="Paragrafoelenco"/>
      </w:pPr>
    </w:p>
    <w:p w:rsidR="00D13F15" w:rsidRDefault="00D13F15" w:rsidP="00D32A29">
      <w:pPr>
        <w:numPr>
          <w:ilvl w:val="0"/>
          <w:numId w:val="15"/>
        </w:numPr>
      </w:pPr>
      <w:r w:rsidRPr="00BB7448">
        <w:rPr>
          <w:b/>
          <w:bCs/>
        </w:rPr>
        <w:t>Modificabilità</w:t>
      </w:r>
      <w:r>
        <w:t>: Deve sempre essere possibile l’intervento nel codice per correggere eventuali errori o aggiungere nuove funzionalità.</w:t>
      </w:r>
    </w:p>
    <w:p w:rsidR="00D13F15" w:rsidRDefault="00D13F15" w:rsidP="00D13F15">
      <w:pPr>
        <w:pStyle w:val="Paragrafoelenco"/>
      </w:pPr>
    </w:p>
    <w:p w:rsidR="00D13F15" w:rsidRPr="00A27E86" w:rsidRDefault="00BB7448" w:rsidP="00D32A29">
      <w:pPr>
        <w:numPr>
          <w:ilvl w:val="0"/>
          <w:numId w:val="15"/>
        </w:numPr>
      </w:pPr>
      <w:r w:rsidRPr="00BB7448">
        <w:rPr>
          <w:b/>
          <w:bCs/>
        </w:rPr>
        <w:t>Tracciabilità:</w:t>
      </w:r>
      <w:r>
        <w:t xml:space="preserve"> In ogni fase dello sviluppo deve essere possibile risalire facilmente ai requisiti funzionali implementati tramite il codice</w:t>
      </w:r>
    </w:p>
    <w:p w:rsidR="00A41967" w:rsidRPr="00A41967" w:rsidRDefault="00A41967" w:rsidP="00A41967"/>
    <w:p w:rsidR="00A41967" w:rsidRDefault="00A41967"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BB7448" w:rsidRDefault="00BB7448" w:rsidP="00A41967"/>
    <w:p w:rsidR="00036B25" w:rsidRDefault="00036B25" w:rsidP="00A41967"/>
    <w:p w:rsidR="00036B25" w:rsidRDefault="00036B25" w:rsidP="00036B25">
      <w:pPr>
        <w:pStyle w:val="Titolo2"/>
        <w:numPr>
          <w:ilvl w:val="0"/>
          <w:numId w:val="0"/>
        </w:numPr>
        <w:ind w:left="1076"/>
      </w:pPr>
    </w:p>
    <w:p w:rsidR="00036B25" w:rsidRDefault="00036B25" w:rsidP="00036B25">
      <w:pPr>
        <w:pStyle w:val="Titolo2"/>
        <w:numPr>
          <w:ilvl w:val="0"/>
          <w:numId w:val="0"/>
        </w:numPr>
        <w:ind w:left="1076"/>
      </w:pPr>
    </w:p>
    <w:p w:rsidR="00247632" w:rsidRDefault="00247632" w:rsidP="00036B25">
      <w:pPr>
        <w:pStyle w:val="Titolo2"/>
        <w:numPr>
          <w:ilvl w:val="1"/>
          <w:numId w:val="42"/>
        </w:numPr>
        <w:ind w:left="284" w:firstLine="0"/>
      </w:pPr>
      <w:bookmarkStart w:id="7" w:name="_Diagramma_Navigazionale"/>
      <w:bookmarkEnd w:id="7"/>
      <w:r>
        <w:lastRenderedPageBreak/>
        <w:t>Diagramma Navigazionale</w:t>
      </w:r>
    </w:p>
    <w:p w:rsidR="00BB7448" w:rsidRDefault="00BB7448" w:rsidP="00A41967"/>
    <w:p w:rsidR="00247632" w:rsidRDefault="00247632" w:rsidP="00A41967"/>
    <w:p w:rsidR="00247632" w:rsidRDefault="00247632" w:rsidP="00A41967"/>
    <w:p w:rsidR="00247632" w:rsidRDefault="00247632" w:rsidP="00A41967"/>
    <w:p w:rsidR="00247632" w:rsidRDefault="00E3003D" w:rsidP="00A41967">
      <w:r>
        <w:rPr>
          <w:noProof/>
        </w:rPr>
        <w:drawing>
          <wp:anchor distT="0" distB="0" distL="114300" distR="114300" simplePos="0" relativeHeight="251659776" behindDoc="0" locked="0" layoutInCell="1" allowOverlap="1">
            <wp:simplePos x="0" y="0"/>
            <wp:positionH relativeFrom="column">
              <wp:posOffset>-711200</wp:posOffset>
            </wp:positionH>
            <wp:positionV relativeFrom="paragraph">
              <wp:posOffset>184150</wp:posOffset>
            </wp:positionV>
            <wp:extent cx="7520305" cy="5504815"/>
            <wp:effectExtent l="0" t="0" r="0" b="0"/>
            <wp:wrapThrough wrapText="bothSides">
              <wp:wrapPolygon edited="0">
                <wp:start x="9521" y="0"/>
                <wp:lineTo x="9448" y="299"/>
                <wp:lineTo x="9411" y="2193"/>
                <wp:lineTo x="9666" y="2392"/>
                <wp:lineTo x="10578" y="2392"/>
                <wp:lineTo x="10578" y="3987"/>
                <wp:lineTo x="9776" y="4385"/>
                <wp:lineTo x="9448" y="4585"/>
                <wp:lineTo x="9411" y="6727"/>
                <wp:lineTo x="10031" y="7176"/>
                <wp:lineTo x="10578" y="7176"/>
                <wp:lineTo x="10615" y="7973"/>
                <wp:lineTo x="1569" y="8272"/>
                <wp:lineTo x="1094" y="8272"/>
                <wp:lineTo x="1058" y="9568"/>
                <wp:lineTo x="0" y="10216"/>
                <wp:lineTo x="0" y="12508"/>
                <wp:lineTo x="1058" y="12757"/>
                <wp:lineTo x="1058" y="13256"/>
                <wp:lineTo x="1605" y="13555"/>
                <wp:lineTo x="2444" y="13555"/>
                <wp:lineTo x="1386" y="14352"/>
                <wp:lineTo x="1313" y="14551"/>
                <wp:lineTo x="1277" y="16694"/>
                <wp:lineTo x="1678" y="16744"/>
                <wp:lineTo x="10615" y="16744"/>
                <wp:lineTo x="10615" y="17541"/>
                <wp:lineTo x="9119" y="17691"/>
                <wp:lineTo x="8973" y="17740"/>
                <wp:lineTo x="8937" y="19136"/>
                <wp:lineTo x="8025" y="19186"/>
                <wp:lineTo x="7806" y="19335"/>
                <wp:lineTo x="7806" y="20730"/>
                <wp:lineTo x="7879" y="21528"/>
                <wp:lineTo x="20026" y="21528"/>
                <wp:lineTo x="20062" y="21528"/>
                <wp:lineTo x="20135" y="20730"/>
                <wp:lineTo x="20172" y="19385"/>
                <wp:lineTo x="19880" y="19186"/>
                <wp:lineTo x="18968" y="19136"/>
                <wp:lineTo x="18932" y="18338"/>
                <wp:lineTo x="19406" y="18338"/>
                <wp:lineTo x="20537" y="17790"/>
                <wp:lineTo x="20500" y="16744"/>
                <wp:lineTo x="21558" y="16744"/>
                <wp:lineTo x="21558" y="14352"/>
                <wp:lineTo x="20500" y="13555"/>
                <wp:lineTo x="20573" y="13256"/>
                <wp:lineTo x="20391" y="13156"/>
                <wp:lineTo x="18932" y="12757"/>
                <wp:lineTo x="19625" y="12757"/>
                <wp:lineTo x="20172" y="12408"/>
                <wp:lineTo x="20135" y="10315"/>
                <wp:lineTo x="19844" y="10116"/>
                <wp:lineTo x="18932" y="9568"/>
                <wp:lineTo x="19005" y="8272"/>
                <wp:lineTo x="10761" y="7973"/>
                <wp:lineTo x="10761" y="7176"/>
                <wp:lineTo x="11271" y="7176"/>
                <wp:lineTo x="11965" y="6727"/>
                <wp:lineTo x="11928" y="4634"/>
                <wp:lineTo x="11563" y="4385"/>
                <wp:lineTo x="10761" y="3987"/>
                <wp:lineTo x="10761" y="2392"/>
                <wp:lineTo x="11709" y="2392"/>
                <wp:lineTo x="12001" y="2193"/>
                <wp:lineTo x="11892" y="249"/>
                <wp:lineTo x="11819" y="0"/>
                <wp:lineTo x="9521" y="0"/>
              </wp:wrapPolygon>
            </wp:wrapThrough>
            <wp:docPr id="4" name="Immagin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520305" cy="550481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247632" w:rsidRDefault="00247632" w:rsidP="00A41967"/>
    <w:p w:rsidR="00036B25" w:rsidRDefault="00036B25" w:rsidP="00A41967"/>
    <w:p w:rsidR="00036B25" w:rsidRDefault="00036B25" w:rsidP="00A41967"/>
    <w:p w:rsidR="00036B25" w:rsidRDefault="00036B25" w:rsidP="00A41967"/>
    <w:p w:rsidR="00036B25" w:rsidRDefault="00036B25" w:rsidP="00036B25">
      <w:pPr>
        <w:pStyle w:val="Titolo2"/>
        <w:numPr>
          <w:ilvl w:val="0"/>
          <w:numId w:val="0"/>
        </w:numPr>
        <w:ind w:left="1436"/>
      </w:pPr>
    </w:p>
    <w:p w:rsidR="00036B25" w:rsidRPr="00036B25" w:rsidRDefault="00036B25" w:rsidP="00036B25">
      <w:pPr>
        <w:pStyle w:val="Titolo2"/>
        <w:numPr>
          <w:ilvl w:val="0"/>
          <w:numId w:val="0"/>
        </w:numPr>
        <w:ind w:left="716"/>
        <w:rPr>
          <w:b w:val="0"/>
          <w:bCs w:val="0"/>
          <w:i w:val="0"/>
          <w:iCs w:val="0"/>
          <w:sz w:val="24"/>
          <w:szCs w:val="24"/>
        </w:rPr>
      </w:pPr>
    </w:p>
    <w:p w:rsidR="00036B25" w:rsidRDefault="00036B25" w:rsidP="00036B25">
      <w:pPr>
        <w:pStyle w:val="Titolo2"/>
        <w:numPr>
          <w:ilvl w:val="1"/>
          <w:numId w:val="42"/>
        </w:numPr>
        <w:ind w:left="567" w:hanging="284"/>
      </w:pPr>
      <w:bookmarkStart w:id="8" w:name="_Modelli_di_Sistema_1"/>
      <w:bookmarkEnd w:id="8"/>
      <w:r>
        <w:lastRenderedPageBreak/>
        <w:t xml:space="preserve"> Modelli di Sistema</w:t>
      </w:r>
    </w:p>
    <w:p w:rsidR="00247632" w:rsidRDefault="00247632" w:rsidP="00A41967"/>
    <w:p w:rsidR="00247632" w:rsidRPr="00A41967" w:rsidRDefault="00247632" w:rsidP="00A41967"/>
    <w:p w:rsidR="009D65C7" w:rsidRDefault="009D65C7" w:rsidP="00036B25">
      <w:pPr>
        <w:pStyle w:val="Titolo3"/>
      </w:pPr>
      <w:bookmarkStart w:id="9" w:name="_Modelli_di_Sistema"/>
      <w:bookmarkStart w:id="10" w:name="_Scenari"/>
      <w:bookmarkEnd w:id="9"/>
      <w:bookmarkEnd w:id="10"/>
      <w:r>
        <w:t>Scenari</w:t>
      </w:r>
    </w:p>
    <w:p w:rsidR="00AA0E03" w:rsidRPr="00AA0E03" w:rsidRDefault="00AA0E03" w:rsidP="00AA0E03"/>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9D65C7" w:rsidTr="0066394F">
        <w:trPr>
          <w:trHeight w:val="477"/>
        </w:trPr>
        <w:tc>
          <w:tcPr>
            <w:tcW w:w="2235" w:type="dxa"/>
            <w:shd w:val="clear" w:color="auto" w:fill="auto"/>
          </w:tcPr>
          <w:p w:rsidR="009D65C7" w:rsidRPr="0066394F" w:rsidRDefault="009D65C7" w:rsidP="009D65C7">
            <w:pPr>
              <w:rPr>
                <w:b/>
                <w:bCs/>
              </w:rPr>
            </w:pPr>
            <w:r w:rsidRPr="0066394F">
              <w:rPr>
                <w:b/>
                <w:bCs/>
              </w:rPr>
              <w:t xml:space="preserve">Nome scenario </w:t>
            </w:r>
          </w:p>
        </w:tc>
        <w:tc>
          <w:tcPr>
            <w:tcW w:w="8079" w:type="dxa"/>
            <w:shd w:val="clear" w:color="auto" w:fill="auto"/>
          </w:tcPr>
          <w:p w:rsidR="009D65C7" w:rsidRPr="007F2CB9" w:rsidRDefault="007F2CB9" w:rsidP="009D65C7">
            <w:r w:rsidRPr="007F2CB9">
              <w:t xml:space="preserve">Inserimento nuovo prodotto </w:t>
            </w:r>
          </w:p>
        </w:tc>
      </w:tr>
      <w:tr w:rsidR="009D65C7" w:rsidTr="0066394F">
        <w:trPr>
          <w:trHeight w:val="413"/>
        </w:trPr>
        <w:tc>
          <w:tcPr>
            <w:tcW w:w="2235" w:type="dxa"/>
            <w:shd w:val="clear" w:color="auto" w:fill="auto"/>
          </w:tcPr>
          <w:p w:rsidR="009D65C7" w:rsidRPr="0066394F" w:rsidRDefault="009D65C7" w:rsidP="009D65C7">
            <w:pPr>
              <w:rPr>
                <w:b/>
                <w:bCs/>
              </w:rPr>
            </w:pPr>
            <w:r w:rsidRPr="0066394F">
              <w:rPr>
                <w:b/>
                <w:bCs/>
              </w:rPr>
              <w:t xml:space="preserve">Attori partecipanti </w:t>
            </w:r>
          </w:p>
        </w:tc>
        <w:tc>
          <w:tcPr>
            <w:tcW w:w="8079" w:type="dxa"/>
            <w:shd w:val="clear" w:color="auto" w:fill="auto"/>
          </w:tcPr>
          <w:p w:rsidR="009D65C7" w:rsidRPr="007F2CB9" w:rsidRDefault="007F2CB9" w:rsidP="009D65C7">
            <w:r w:rsidRPr="007F2CB9">
              <w:t>Mario (Responsabile vendite)</w:t>
            </w:r>
          </w:p>
        </w:tc>
      </w:tr>
      <w:tr w:rsidR="009D65C7" w:rsidTr="0066394F">
        <w:trPr>
          <w:trHeight w:val="546"/>
        </w:trPr>
        <w:tc>
          <w:tcPr>
            <w:tcW w:w="2235" w:type="dxa"/>
            <w:shd w:val="clear" w:color="auto" w:fill="auto"/>
          </w:tcPr>
          <w:p w:rsidR="009D65C7" w:rsidRPr="0066394F" w:rsidRDefault="009D65C7" w:rsidP="009D65C7">
            <w:pPr>
              <w:rPr>
                <w:b/>
                <w:bCs/>
              </w:rPr>
            </w:pPr>
            <w:r w:rsidRPr="0066394F">
              <w:rPr>
                <w:b/>
                <w:bCs/>
              </w:rPr>
              <w:t>Flusso degli eventi</w:t>
            </w:r>
          </w:p>
        </w:tc>
        <w:tc>
          <w:tcPr>
            <w:tcW w:w="8079" w:type="dxa"/>
            <w:shd w:val="clear" w:color="auto" w:fill="auto"/>
          </w:tcPr>
          <w:p w:rsidR="005B4D49" w:rsidRDefault="005B4D49" w:rsidP="007F2CB9">
            <w:r>
              <w:t>Viene lanciato sul mercato il nuovo MacBook Pro di Apple ed il negozio ne acquista una partita per metterla a disposizione dei propri clienti.</w:t>
            </w:r>
          </w:p>
          <w:p w:rsidR="007F2CB9" w:rsidRDefault="005B4D49" w:rsidP="007F2CB9">
            <w:r>
              <w:t xml:space="preserve">A questo punto, </w:t>
            </w:r>
            <w:r w:rsidR="007F2CB9">
              <w:t>Mario accede alla piattaforma per inserire</w:t>
            </w:r>
            <w:r>
              <w:t xml:space="preserve"> </w:t>
            </w:r>
            <w:r w:rsidR="00543B62">
              <w:t xml:space="preserve">al </w:t>
            </w:r>
            <w:r w:rsidR="006B1DF5">
              <w:t>C</w:t>
            </w:r>
            <w:r w:rsidR="00543B62">
              <w:t>atalogo il nuovo MacBook Pro</w:t>
            </w:r>
            <w:r w:rsidR="007F2CB9">
              <w:t>.</w:t>
            </w:r>
          </w:p>
          <w:p w:rsidR="009D65C7" w:rsidRDefault="005B4D49" w:rsidP="007F2CB9">
            <w:r>
              <w:t>Una volta effettuato l’accesso</w:t>
            </w:r>
            <w:r w:rsidR="00543B62">
              <w:t xml:space="preserve"> tramite login</w:t>
            </w:r>
            <w:r>
              <w:t>, Mario raggiunge la sezione dedicata alla “Gestione prodotti” del Catalogo.</w:t>
            </w:r>
          </w:p>
          <w:p w:rsidR="005B4D49" w:rsidRDefault="00543B62" w:rsidP="007F2CB9">
            <w:r>
              <w:t>V</w:t>
            </w:r>
            <w:r w:rsidR="005B4D49">
              <w:t>isualizzata la lista completa di tutti i prodotti</w:t>
            </w:r>
            <w:r>
              <w:t>, Mario clicca sul pulsante “Aggiungi prodotto” (accanto alla lista).</w:t>
            </w:r>
          </w:p>
          <w:p w:rsidR="00543B62" w:rsidRDefault="00543B62" w:rsidP="007F2CB9">
            <w:r>
              <w:t xml:space="preserve">Compare una schermata con il </w:t>
            </w:r>
            <w:proofErr w:type="spellStart"/>
            <w:r>
              <w:t>form</w:t>
            </w:r>
            <w:proofErr w:type="spellEnd"/>
            <w:r>
              <w:t xml:space="preserve"> di compilazione per l’aggiunta del nuovo prodotto. Mario inserisce quindi i dati riguardanti il MacBook Pro, dunque il “Nome prodotto”, “Numero unità disponibili”, “Descrizione prodotto”</w:t>
            </w:r>
            <w:r w:rsidR="006B1DF5">
              <w:t>,</w:t>
            </w:r>
            <w:r>
              <w:t xml:space="preserve"> “Codice prodotto”</w:t>
            </w:r>
            <w:r w:rsidR="006B1DF5">
              <w:t xml:space="preserve"> e “Prezzo”.</w:t>
            </w:r>
          </w:p>
          <w:p w:rsidR="006B1DF5" w:rsidRPr="007F2CB9" w:rsidRDefault="006B1DF5" w:rsidP="007F2CB9">
            <w:r>
              <w:t>Dopo che Mario ha compilato tutti i campi presenti, clicca sul pulsante “</w:t>
            </w:r>
            <w:r w:rsidR="00794922">
              <w:t>Salva</w:t>
            </w:r>
            <w:r>
              <w:t xml:space="preserve">”, completando l’operazione. Mario viene reindirizzato alla lista completa di tutti i prodotti e controlla che il </w:t>
            </w:r>
            <w:r w:rsidR="00794922">
              <w:t xml:space="preserve">MacBook Pro </w:t>
            </w:r>
            <w:r>
              <w:t>sia stato inserito correttamente alla lista.</w:t>
            </w:r>
          </w:p>
        </w:tc>
      </w:tr>
    </w:tbl>
    <w:p w:rsidR="004820BF" w:rsidRDefault="00E3003D" w:rsidP="009D65C7">
      <w:r>
        <w:rPr>
          <w:noProof/>
        </w:rPr>
        <w:drawing>
          <wp:anchor distT="0" distB="0" distL="114300" distR="114300" simplePos="0" relativeHeight="251657728" behindDoc="0" locked="0" layoutInCell="1" allowOverlap="1">
            <wp:simplePos x="0" y="0"/>
            <wp:positionH relativeFrom="column">
              <wp:posOffset>-43815</wp:posOffset>
            </wp:positionH>
            <wp:positionV relativeFrom="paragraph">
              <wp:posOffset>165100</wp:posOffset>
            </wp:positionV>
            <wp:extent cx="6504940" cy="3833495"/>
            <wp:effectExtent l="0" t="0" r="0" b="0"/>
            <wp:wrapNone/>
            <wp:docPr id="3" name="Immagin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504940" cy="38334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4820BF" w:rsidRDefault="004820BF" w:rsidP="009D65C7"/>
    <w:p w:rsidR="009D65C7" w:rsidRDefault="009D65C7" w:rsidP="009D65C7"/>
    <w:p w:rsidR="00741605" w:rsidRDefault="00741605"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AA0E03" w:rsidP="0066394F">
            <w:r w:rsidRPr="007F2CB9">
              <w:t>Inserimento nuov</w:t>
            </w:r>
            <w:r w:rsidR="00863F79">
              <w:t>a entrata</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863F79" w:rsidP="0066394F">
            <w:r>
              <w:t>Valeria</w:t>
            </w:r>
            <w:r w:rsidR="00AA0E03" w:rsidRPr="007F2CB9">
              <w:t xml:space="preserve"> (</w:t>
            </w:r>
            <w:r>
              <w:t>Direttore Generale</w:t>
            </w:r>
            <w:r w:rsidR="00AA0E03" w:rsidRPr="007F2CB9">
              <w:t>)</w:t>
            </w:r>
          </w:p>
        </w:tc>
      </w:tr>
      <w:tr w:rsidR="00AA0E03" w:rsidTr="004820BF">
        <w:trPr>
          <w:trHeight w:val="546"/>
        </w:trPr>
        <w:tc>
          <w:tcPr>
            <w:tcW w:w="2235" w:type="dxa"/>
            <w:tcBorders>
              <w:bottom w:val="single" w:sz="4" w:space="0" w:color="auto"/>
            </w:tcBorders>
            <w:shd w:val="clear" w:color="auto" w:fill="auto"/>
          </w:tcPr>
          <w:p w:rsidR="00AA0E03" w:rsidRPr="0066394F" w:rsidRDefault="00AA0E03" w:rsidP="0066394F">
            <w:pPr>
              <w:rPr>
                <w:b/>
                <w:bCs/>
              </w:rPr>
            </w:pPr>
            <w:r w:rsidRPr="0066394F">
              <w:rPr>
                <w:b/>
                <w:bCs/>
              </w:rPr>
              <w:t>Flusso degli eventi</w:t>
            </w:r>
          </w:p>
        </w:tc>
        <w:tc>
          <w:tcPr>
            <w:tcW w:w="8079" w:type="dxa"/>
            <w:tcBorders>
              <w:bottom w:val="single" w:sz="4" w:space="0" w:color="auto"/>
            </w:tcBorders>
            <w:shd w:val="clear" w:color="auto" w:fill="auto"/>
          </w:tcPr>
          <w:p w:rsidR="00AA0E03" w:rsidRDefault="00091A07" w:rsidP="00863F79">
            <w:r>
              <w:t>Alla chiusura del mese</w:t>
            </w:r>
            <w:r w:rsidR="00D87CF3">
              <w:t xml:space="preserve"> </w:t>
            </w:r>
            <w:r>
              <w:t xml:space="preserve">di </w:t>
            </w:r>
            <w:r w:rsidR="00557319">
              <w:t>marzo</w:t>
            </w:r>
            <w:r>
              <w:t xml:space="preserve">, Valeria effettua il resoconto contabile del negozio, controllando tutte le entrate. </w:t>
            </w:r>
          </w:p>
          <w:p w:rsidR="00091A07" w:rsidRDefault="00091A07" w:rsidP="00863F79">
            <w:r>
              <w:t xml:space="preserve">Valeria accede alla </w:t>
            </w:r>
            <w:r w:rsidR="00D87CF3">
              <w:t>piattaforma per inserire</w:t>
            </w:r>
            <w:r>
              <w:t xml:space="preserve"> il nuovo bilancio per il mese di </w:t>
            </w:r>
            <w:r w:rsidR="00557319">
              <w:t>marzo</w:t>
            </w:r>
            <w:r>
              <w:t xml:space="preserve">. </w:t>
            </w:r>
          </w:p>
          <w:p w:rsidR="00D87CF3" w:rsidRDefault="00D87CF3" w:rsidP="00863F79">
            <w:r>
              <w:t>Una volta eseguito l’accesso tramite login, Valeria accede alla sezione “</w:t>
            </w:r>
            <w:r w:rsidR="00557319">
              <w:t>Finanze</w:t>
            </w:r>
            <w:r>
              <w:t>” ed in particolare consulta l</w:t>
            </w:r>
            <w:r w:rsidR="004710FD">
              <w:t>a</w:t>
            </w:r>
            <w:r>
              <w:t xml:space="preserve"> “</w:t>
            </w:r>
            <w:r w:rsidR="004710FD">
              <w:t xml:space="preserve">Lista </w:t>
            </w:r>
            <w:r>
              <w:t>Entrate”. In “</w:t>
            </w:r>
            <w:r w:rsidR="004710FD">
              <w:t xml:space="preserve">Lista </w:t>
            </w:r>
            <w:r>
              <w:t>Entrate” trova la lista delle varie entrat</w:t>
            </w:r>
            <w:r w:rsidR="004710FD">
              <w:t>e</w:t>
            </w:r>
            <w:r>
              <w:t xml:space="preserve">. </w:t>
            </w:r>
          </w:p>
          <w:p w:rsidR="00D87CF3" w:rsidRDefault="00D87CF3" w:rsidP="00863F79">
            <w:r>
              <w:t>A questo punto Valeria clicca sul pulsante “Inserisci entrata” (accanto alla lista).</w:t>
            </w:r>
          </w:p>
          <w:p w:rsidR="00D87CF3" w:rsidRDefault="00D87CF3" w:rsidP="00863F79">
            <w:r>
              <w:t xml:space="preserve">Compare quindi la schermata con il </w:t>
            </w:r>
            <w:proofErr w:type="spellStart"/>
            <w:r>
              <w:t>form</w:t>
            </w:r>
            <w:proofErr w:type="spellEnd"/>
            <w:r>
              <w:t xml:space="preserve"> di compilazione per l’aggiunta della nuova entrata.</w:t>
            </w:r>
          </w:p>
          <w:p w:rsidR="00091A07" w:rsidRPr="007F2CB9" w:rsidRDefault="004710FD" w:rsidP="00863F79">
            <w:r>
              <w:t>Valeria deve compilare tutti i campi, in particolare “Importo”, “Data” e “Causale”. Una volta compilati clicca sul pulsante “Salva” e viene reindirizzata alla sezione “Lista Entrate”, dove controllerà che l’entrata corrente sia stata aggiunta correttamente alla lista.</w:t>
            </w:r>
          </w:p>
        </w:tc>
      </w:tr>
      <w:tr w:rsidR="00AA0E03" w:rsidTr="004820BF">
        <w:trPr>
          <w:trHeight w:val="6478"/>
        </w:trPr>
        <w:tc>
          <w:tcPr>
            <w:tcW w:w="10314" w:type="dxa"/>
            <w:gridSpan w:val="2"/>
            <w:tcBorders>
              <w:left w:val="nil"/>
              <w:bottom w:val="nil"/>
              <w:right w:val="nil"/>
            </w:tcBorders>
            <w:shd w:val="clear" w:color="auto" w:fill="auto"/>
          </w:tcPr>
          <w:p w:rsidR="00AA0E03" w:rsidRPr="0066394F" w:rsidRDefault="00AA0E03" w:rsidP="0066394F">
            <w:pPr>
              <w:rPr>
                <w:rFonts w:ascii="Calibri" w:hAnsi="Calibri"/>
                <w:sz w:val="22"/>
                <w:szCs w:val="22"/>
              </w:rPr>
            </w:pPr>
          </w:p>
        </w:tc>
      </w:tr>
    </w:tbl>
    <w:p w:rsidR="009D65C7" w:rsidRDefault="00E3003D" w:rsidP="009D65C7">
      <w:r>
        <w:rPr>
          <w:noProof/>
        </w:rPr>
        <w:drawing>
          <wp:anchor distT="0" distB="0" distL="114300" distR="114300" simplePos="0" relativeHeight="251658752" behindDoc="0" locked="0" layoutInCell="1" allowOverlap="1">
            <wp:simplePos x="0" y="0"/>
            <wp:positionH relativeFrom="column">
              <wp:posOffset>-74295</wp:posOffset>
            </wp:positionH>
            <wp:positionV relativeFrom="paragraph">
              <wp:posOffset>-3870325</wp:posOffset>
            </wp:positionV>
            <wp:extent cx="6545580" cy="3865880"/>
            <wp:effectExtent l="0" t="0" r="0" b="0"/>
            <wp:wrapNone/>
            <wp:docPr id="2" name="Immagin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545580" cy="38658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D65C7" w:rsidRDefault="009D65C7" w:rsidP="009D65C7"/>
    <w:p w:rsidR="009D65C7" w:rsidRDefault="009D65C7" w:rsidP="009D65C7"/>
    <w:p w:rsidR="009D65C7" w:rsidRDefault="009D65C7" w:rsidP="009D65C7"/>
    <w:p w:rsidR="001370AB" w:rsidRDefault="001370AB" w:rsidP="009D65C7"/>
    <w:p w:rsidR="009D65C7" w:rsidRDefault="009D65C7"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1654F5" w:rsidP="0066394F">
            <w:r>
              <w:t>Modifica dati personali</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1654F5" w:rsidP="0066394F">
            <w:r>
              <w:t>Vincenzo</w:t>
            </w:r>
            <w:r w:rsidR="00AA0E03" w:rsidRPr="007F2CB9">
              <w:t xml:space="preserve"> (</w:t>
            </w:r>
            <w:r>
              <w:t>Commesso</w:t>
            </w:r>
            <w:r w:rsidR="00AA0E03" w:rsidRPr="007F2CB9">
              <w:t>)</w:t>
            </w:r>
          </w:p>
        </w:tc>
      </w:tr>
      <w:tr w:rsidR="00AA0E03" w:rsidTr="0066394F">
        <w:trPr>
          <w:trHeight w:val="546"/>
        </w:trPr>
        <w:tc>
          <w:tcPr>
            <w:tcW w:w="2235" w:type="dxa"/>
            <w:shd w:val="clear" w:color="auto" w:fill="auto"/>
          </w:tcPr>
          <w:p w:rsidR="00AA0E03" w:rsidRPr="0066394F" w:rsidRDefault="00AA0E03" w:rsidP="0066394F">
            <w:pPr>
              <w:rPr>
                <w:b/>
                <w:bCs/>
              </w:rPr>
            </w:pPr>
            <w:r w:rsidRPr="0066394F">
              <w:rPr>
                <w:b/>
                <w:bCs/>
              </w:rPr>
              <w:t>Flusso degli eventi</w:t>
            </w:r>
          </w:p>
        </w:tc>
        <w:tc>
          <w:tcPr>
            <w:tcW w:w="8079" w:type="dxa"/>
            <w:shd w:val="clear" w:color="auto" w:fill="auto"/>
          </w:tcPr>
          <w:p w:rsidR="00AA0E03" w:rsidRPr="007F2CB9" w:rsidRDefault="001654F5" w:rsidP="0066394F">
            <w:r>
              <w:t>Vincenzo un commesso da poco assunto, dopo una settimana di lavoro, si rende conto che al momento dell’immissione del proprio profilo nella banca dati del sistema è stato scritto in modo sbagliato</w:t>
            </w:r>
            <w:r w:rsidR="000F6926">
              <w:t xml:space="preserve"> la sua data di nascita</w:t>
            </w:r>
            <w:r>
              <w:t>. Infatti,</w:t>
            </w:r>
            <w:r w:rsidR="000F6926">
              <w:t xml:space="preserve"> l’anno di nascita è sbagliato</w:t>
            </w:r>
            <w:r>
              <w:t xml:space="preserve">. Questo può provocare incongruenze con il proprio </w:t>
            </w:r>
            <w:r w:rsidR="00631522">
              <w:t>C</w:t>
            </w:r>
            <w:r>
              <w:t>odice Fiscale</w:t>
            </w:r>
            <w:r w:rsidR="00631522">
              <w:t xml:space="preserve"> e del proprio codice dipendente</w:t>
            </w:r>
            <w:r>
              <w:t xml:space="preserve">. </w:t>
            </w:r>
            <w:r w:rsidR="00631522">
              <w:t xml:space="preserve">Vincenzo per tanto accede alla piattaforma nella sua area riservata tramite un bottone collocato in alto a destra del sito. Quest’ultimo lo reindirizza alla propria area utente dove ha una panoramica generale delle proprie informazioni personali. A questo punto scorrendo verso il basso compare un bottone “Modifica Profilo” che viene cliccato da Vincenzo. Si apre una nuova schermata in cui appaiono tutti i campi modificabili del proprio profilo. Il commesso modifica </w:t>
            </w:r>
            <w:r w:rsidR="000F6926">
              <w:t xml:space="preserve">la propria data di nascita, inserendo quella corretta </w:t>
            </w:r>
            <w:proofErr w:type="spellStart"/>
            <w:r w:rsidR="008B1BCA">
              <w:t>s</w:t>
            </w:r>
            <w:r w:rsidR="00631522">
              <w:t>dopo</w:t>
            </w:r>
            <w:proofErr w:type="spellEnd"/>
            <w:r w:rsidR="00631522">
              <w:t xml:space="preserve"> di che clicca sul bottone “Salva”.  </w:t>
            </w:r>
            <w:r w:rsidR="00557319">
              <w:t>Il sistema mostra una finestra che chiede conferma della modifica dei dati, Vincenzo conferma e i dati vengono modificati con successo. Vincenzo viene poi reindirizzato verso la propria area utente dove potrà controllare se i dati sono stati modificati.</w:t>
            </w:r>
          </w:p>
        </w:tc>
      </w:tr>
      <w:tr w:rsidR="00AA0E03" w:rsidTr="0066394F">
        <w:trPr>
          <w:trHeight w:val="6478"/>
        </w:trPr>
        <w:tc>
          <w:tcPr>
            <w:tcW w:w="10314" w:type="dxa"/>
            <w:gridSpan w:val="2"/>
            <w:shd w:val="clear" w:color="auto" w:fill="auto"/>
          </w:tcPr>
          <w:p w:rsidR="00AA0E03" w:rsidRPr="0066394F" w:rsidRDefault="00AA0E03" w:rsidP="0066394F">
            <w:pPr>
              <w:rPr>
                <w:rFonts w:ascii="Calibri" w:hAnsi="Calibri"/>
                <w:sz w:val="22"/>
                <w:szCs w:val="22"/>
              </w:rPr>
            </w:pPr>
          </w:p>
        </w:tc>
      </w:tr>
    </w:tbl>
    <w:p w:rsidR="009D65C7" w:rsidRDefault="009D65C7" w:rsidP="009D65C7"/>
    <w:p w:rsidR="009D65C7" w:rsidRDefault="009D65C7" w:rsidP="009D65C7"/>
    <w:p w:rsidR="009D65C7" w:rsidRDefault="009D65C7" w:rsidP="009D65C7"/>
    <w:p w:rsidR="009D65C7" w:rsidRDefault="009D65C7" w:rsidP="009D65C7"/>
    <w:p w:rsidR="006A45A3" w:rsidRDefault="006A45A3" w:rsidP="009D65C7"/>
    <w:p w:rsidR="00631522" w:rsidRDefault="00631522" w:rsidP="009D65C7"/>
    <w:p w:rsidR="00631522" w:rsidRDefault="00631522" w:rsidP="009D65C7"/>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5"/>
        <w:gridCol w:w="8079"/>
      </w:tblGrid>
      <w:tr w:rsidR="00AA0E03" w:rsidTr="0066394F">
        <w:trPr>
          <w:trHeight w:val="477"/>
        </w:trPr>
        <w:tc>
          <w:tcPr>
            <w:tcW w:w="2235" w:type="dxa"/>
            <w:shd w:val="clear" w:color="auto" w:fill="auto"/>
          </w:tcPr>
          <w:p w:rsidR="00AA0E03" w:rsidRPr="0066394F" w:rsidRDefault="00AA0E03" w:rsidP="0066394F">
            <w:pPr>
              <w:rPr>
                <w:b/>
                <w:bCs/>
              </w:rPr>
            </w:pPr>
            <w:r w:rsidRPr="0066394F">
              <w:rPr>
                <w:b/>
                <w:bCs/>
              </w:rPr>
              <w:t xml:space="preserve">Nome scenario </w:t>
            </w:r>
          </w:p>
        </w:tc>
        <w:tc>
          <w:tcPr>
            <w:tcW w:w="8079" w:type="dxa"/>
            <w:shd w:val="clear" w:color="auto" w:fill="auto"/>
          </w:tcPr>
          <w:p w:rsidR="00AA0E03" w:rsidRPr="007F2CB9" w:rsidRDefault="00631522" w:rsidP="0066394F">
            <w:r>
              <w:t>Rimozione Dipendente</w:t>
            </w:r>
          </w:p>
        </w:tc>
      </w:tr>
      <w:tr w:rsidR="00AA0E03" w:rsidTr="0066394F">
        <w:trPr>
          <w:trHeight w:val="413"/>
        </w:trPr>
        <w:tc>
          <w:tcPr>
            <w:tcW w:w="2235" w:type="dxa"/>
            <w:shd w:val="clear" w:color="auto" w:fill="auto"/>
          </w:tcPr>
          <w:p w:rsidR="00AA0E03" w:rsidRPr="0066394F" w:rsidRDefault="00AA0E03" w:rsidP="0066394F">
            <w:pPr>
              <w:rPr>
                <w:b/>
                <w:bCs/>
              </w:rPr>
            </w:pPr>
            <w:r w:rsidRPr="0066394F">
              <w:rPr>
                <w:b/>
                <w:bCs/>
              </w:rPr>
              <w:t xml:space="preserve">Attori partecipanti </w:t>
            </w:r>
          </w:p>
        </w:tc>
        <w:tc>
          <w:tcPr>
            <w:tcW w:w="8079" w:type="dxa"/>
            <w:shd w:val="clear" w:color="auto" w:fill="auto"/>
          </w:tcPr>
          <w:p w:rsidR="00AA0E03" w:rsidRPr="007F2CB9" w:rsidRDefault="00631522" w:rsidP="0066394F">
            <w:r>
              <w:t>Valeria (Direttore Generale)</w:t>
            </w:r>
          </w:p>
        </w:tc>
      </w:tr>
      <w:tr w:rsidR="00AA0E03" w:rsidTr="0066394F">
        <w:trPr>
          <w:trHeight w:val="546"/>
        </w:trPr>
        <w:tc>
          <w:tcPr>
            <w:tcW w:w="2235" w:type="dxa"/>
            <w:shd w:val="clear" w:color="auto" w:fill="auto"/>
          </w:tcPr>
          <w:p w:rsidR="00AA0E03" w:rsidRPr="0066394F" w:rsidRDefault="00AA0E03" w:rsidP="0066394F">
            <w:pPr>
              <w:rPr>
                <w:b/>
                <w:bCs/>
              </w:rPr>
            </w:pPr>
            <w:r w:rsidRPr="0066394F">
              <w:rPr>
                <w:b/>
                <w:bCs/>
              </w:rPr>
              <w:t>Flusso degli eventi</w:t>
            </w:r>
          </w:p>
        </w:tc>
        <w:tc>
          <w:tcPr>
            <w:tcW w:w="8079" w:type="dxa"/>
            <w:shd w:val="clear" w:color="auto" w:fill="auto"/>
          </w:tcPr>
          <w:p w:rsidR="009F30A3" w:rsidRPr="007F2CB9" w:rsidRDefault="00631522" w:rsidP="0066394F">
            <w:r>
              <w:t>Dopo un mese di prova, Valeria decide di non rinnovare il contratto al dipendente Vincenzo</w:t>
            </w:r>
            <w:r w:rsidR="009F30A3">
              <w:t>. Non lavorando più in negozio, le sue credenziali devono essere rimosse anche dalla Banca dati del sito. Valeria si collega e accede alla sezione “Dipendenti”. Il sito reindirizza Valeria nella pagina in cui è presente</w:t>
            </w:r>
            <w:r w:rsidR="003E68F1">
              <w:t xml:space="preserve"> la lista di tutti i dipendenti del negozio. Valeria scorre la lista per cercare Vincenzo quando lo trova cliccandoci sopra si apre una finestra con le operazioni che si possono effettuare sul dipendente. La direttrice clicca sul bottone rimuovi dipendente. Quando la finestra si chiude la lista si aggiorna e Vincenzo non è più presente</w:t>
            </w:r>
            <w:r w:rsidR="00557319">
              <w:t>.</w:t>
            </w:r>
          </w:p>
        </w:tc>
      </w:tr>
      <w:tr w:rsidR="00AA0E03" w:rsidTr="0066394F">
        <w:trPr>
          <w:trHeight w:val="6478"/>
        </w:trPr>
        <w:tc>
          <w:tcPr>
            <w:tcW w:w="10314" w:type="dxa"/>
            <w:gridSpan w:val="2"/>
            <w:shd w:val="clear" w:color="auto" w:fill="auto"/>
          </w:tcPr>
          <w:p w:rsidR="00AA0E03" w:rsidRPr="0066394F" w:rsidRDefault="00AA0E03" w:rsidP="0066394F">
            <w:pPr>
              <w:rPr>
                <w:rFonts w:ascii="Calibri" w:hAnsi="Calibri"/>
                <w:sz w:val="22"/>
                <w:szCs w:val="22"/>
              </w:rPr>
            </w:pPr>
          </w:p>
        </w:tc>
      </w:tr>
    </w:tbl>
    <w:p w:rsidR="009D65C7" w:rsidRDefault="009D65C7" w:rsidP="009D65C7"/>
    <w:p w:rsidR="009D65C7" w:rsidRDefault="009D65C7" w:rsidP="009D65C7"/>
    <w:p w:rsidR="00AA0E03" w:rsidRDefault="00AA0E03" w:rsidP="009D65C7"/>
    <w:p w:rsidR="00C56868" w:rsidRDefault="00C56868" w:rsidP="009D65C7"/>
    <w:p w:rsidR="00C56868" w:rsidRDefault="00C56868" w:rsidP="009D65C7"/>
    <w:p w:rsidR="00C56868" w:rsidRDefault="00C56868" w:rsidP="009D65C7"/>
    <w:p w:rsidR="00C56868" w:rsidRDefault="00C56868" w:rsidP="009D65C7"/>
    <w:p w:rsidR="00C56868" w:rsidRPr="009D65C7" w:rsidRDefault="00C56868" w:rsidP="009D65C7"/>
    <w:p w:rsidR="00A27E86" w:rsidRDefault="00A96D54" w:rsidP="00E3003D">
      <w:pPr>
        <w:pStyle w:val="Titolo3"/>
      </w:pPr>
      <w:bookmarkStart w:id="11" w:name="_Casi_d’uso"/>
      <w:bookmarkStart w:id="12" w:name="_Modelli_di_casi"/>
      <w:bookmarkEnd w:id="11"/>
      <w:bookmarkEnd w:id="12"/>
      <w:r>
        <w:lastRenderedPageBreak/>
        <w:t>Modelli di c</w:t>
      </w:r>
      <w:r w:rsidR="009D65C7">
        <w:t>asi d’uso</w:t>
      </w:r>
    </w:p>
    <w:p w:rsidR="00E3003D" w:rsidRDefault="00E3003D" w:rsidP="00E3003D"/>
    <w:p w:rsidR="00E3003D" w:rsidRDefault="00E3003D" w:rsidP="00E3003D">
      <w:r>
        <w:t>Abbiamo deciso data la sua complessità di suddividere il nostro modello dei casi d’uso in vari sottosistemi, ognuno di essi che racchiude tutti i casi d’uso che soddisfano un particolare tipo di requisito funzionale.</w:t>
      </w:r>
    </w:p>
    <w:p w:rsidR="00E3003D" w:rsidRDefault="00E3003D" w:rsidP="00E3003D"/>
    <w:p w:rsidR="00E3003D" w:rsidRDefault="00E3003D" w:rsidP="00E3003D"/>
    <w:p w:rsidR="00E3003D" w:rsidRDefault="00E3003D" w:rsidP="00E3003D">
      <w:r>
        <w:t>GESTIONE DELL’ACCOUNT UTENTE</w:t>
      </w:r>
    </w:p>
    <w:p w:rsidR="00E3003D" w:rsidRDefault="00E3003D" w:rsidP="00E3003D">
      <w:r>
        <w:rPr>
          <w:noProof/>
        </w:rPr>
        <w:drawing>
          <wp:anchor distT="0" distB="0" distL="114300" distR="114300" simplePos="0" relativeHeight="251661312" behindDoc="0" locked="0" layoutInCell="1" allowOverlap="1">
            <wp:simplePos x="0" y="0"/>
            <wp:positionH relativeFrom="column">
              <wp:posOffset>-179226</wp:posOffset>
            </wp:positionH>
            <wp:positionV relativeFrom="paragraph">
              <wp:posOffset>144819</wp:posOffset>
            </wp:positionV>
            <wp:extent cx="6195600" cy="3297600"/>
            <wp:effectExtent l="0" t="0" r="2540" b="4445"/>
            <wp:wrapThrough wrapText="bothSides">
              <wp:wrapPolygon edited="0">
                <wp:start x="753" y="0"/>
                <wp:lineTo x="487" y="1081"/>
                <wp:lineTo x="531" y="1331"/>
                <wp:lineTo x="886" y="1331"/>
                <wp:lineTo x="664" y="2662"/>
                <wp:lineTo x="177" y="3744"/>
                <wp:lineTo x="177" y="5075"/>
                <wp:lineTo x="930" y="5324"/>
                <wp:lineTo x="3808" y="5324"/>
                <wp:lineTo x="1018" y="5990"/>
                <wp:lineTo x="753" y="6156"/>
                <wp:lineTo x="753" y="6655"/>
                <wp:lineTo x="576" y="7154"/>
                <wp:lineTo x="620" y="7487"/>
                <wp:lineTo x="974" y="7986"/>
                <wp:lineTo x="531" y="9317"/>
                <wp:lineTo x="0" y="9650"/>
                <wp:lineTo x="0" y="10399"/>
                <wp:lineTo x="354" y="10648"/>
                <wp:lineTo x="841" y="11979"/>
                <wp:lineTo x="576" y="12728"/>
                <wp:lineTo x="576" y="13144"/>
                <wp:lineTo x="974" y="13310"/>
                <wp:lineTo x="753" y="14641"/>
                <wp:lineTo x="0" y="15640"/>
                <wp:lineTo x="0" y="16222"/>
                <wp:lineTo x="753" y="17303"/>
                <wp:lineTo x="576" y="18218"/>
                <wp:lineTo x="664" y="18551"/>
                <wp:lineTo x="974" y="18634"/>
                <wp:lineTo x="664" y="19965"/>
                <wp:lineTo x="266" y="20714"/>
                <wp:lineTo x="89" y="21130"/>
                <wp:lineTo x="133" y="21380"/>
                <wp:lineTo x="1417" y="21546"/>
                <wp:lineTo x="1904" y="21546"/>
                <wp:lineTo x="2037" y="21296"/>
                <wp:lineTo x="1815" y="20714"/>
                <wp:lineTo x="1461" y="19965"/>
                <wp:lineTo x="2745" y="19965"/>
                <wp:lineTo x="4074" y="19300"/>
                <wp:lineTo x="4030" y="18634"/>
                <wp:lineTo x="21565" y="18468"/>
                <wp:lineTo x="21565" y="3078"/>
                <wp:lineTo x="8590" y="2662"/>
                <wp:lineTo x="8369" y="1081"/>
                <wp:lineTo x="7041" y="832"/>
                <wp:lineTo x="1196" y="0"/>
                <wp:lineTo x="753"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23"/>
                    <a:stretch>
                      <a:fillRect/>
                    </a:stretch>
                  </pic:blipFill>
                  <pic:spPr>
                    <a:xfrm>
                      <a:off x="0" y="0"/>
                      <a:ext cx="6195600" cy="32976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E3003D"/>
    <w:p w:rsidR="00E3003D" w:rsidRDefault="00E3003D" w:rsidP="00E3003D"/>
    <w:p w:rsidR="00E3003D" w:rsidRDefault="00E3003D" w:rsidP="00E3003D"/>
    <w:p w:rsidR="00E3003D" w:rsidRDefault="00E3003D" w:rsidP="00E3003D"/>
    <w:p w:rsidR="00E3003D" w:rsidRDefault="00E3003D" w:rsidP="00E3003D"/>
    <w:p w:rsidR="00E3003D" w:rsidRDefault="00E3003D" w:rsidP="00E3003D"/>
    <w:p w:rsidR="00E3003D" w:rsidRPr="00E3003D" w:rsidRDefault="00E3003D" w:rsidP="00E3003D"/>
    <w:p w:rsidR="00741605" w:rsidRDefault="00741605" w:rsidP="00A27E86">
      <w:pPr>
        <w:jc w:val="center"/>
        <w:rPr>
          <w:b/>
          <w:bCs/>
          <w:sz w:val="28"/>
          <w:szCs w:val="28"/>
        </w:rPr>
      </w:pPr>
    </w:p>
    <w:p w:rsidR="00E3003D" w:rsidRDefault="00E3003D" w:rsidP="00A27E86">
      <w:pPr>
        <w:jc w:val="center"/>
        <w:rPr>
          <w:b/>
          <w:bCs/>
          <w:sz w:val="28"/>
          <w:szCs w:val="28"/>
        </w:rPr>
      </w:pPr>
    </w:p>
    <w:p w:rsidR="0061434D" w:rsidRPr="00A27E86" w:rsidRDefault="0061434D" w:rsidP="0061434D">
      <w:pPr>
        <w:rPr>
          <w:b/>
          <w:bCs/>
          <w:sz w:val="28"/>
          <w:szCs w:val="28"/>
        </w:rPr>
      </w:pPr>
    </w:p>
    <w:p w:rsidR="0061434D" w:rsidRDefault="0061434D" w:rsidP="0061434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BB5180">
            <w:r w:rsidRPr="00A27E86">
              <w:t>U.C.</w:t>
            </w:r>
            <w:r>
              <w:t>1</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Nome</w:t>
            </w:r>
          </w:p>
        </w:tc>
        <w:tc>
          <w:tcPr>
            <w:tcW w:w="7551" w:type="dxa"/>
            <w:shd w:val="clear" w:color="auto" w:fill="auto"/>
          </w:tcPr>
          <w:p w:rsidR="0061434D" w:rsidRPr="00A27E86" w:rsidRDefault="0061434D" w:rsidP="00BB5180">
            <w:r>
              <w:t>Visualizzazione Dati Personali</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Attori</w:t>
            </w:r>
          </w:p>
        </w:tc>
        <w:tc>
          <w:tcPr>
            <w:tcW w:w="7551" w:type="dxa"/>
            <w:shd w:val="clear" w:color="auto" w:fill="auto"/>
          </w:tcPr>
          <w:p w:rsidR="0061434D" w:rsidRPr="00A27E86" w:rsidRDefault="0061434D" w:rsidP="00BB5180">
            <w:r>
              <w:t>Direttore Generale, Responsabile Vendite</w:t>
            </w:r>
            <w:r w:rsidRPr="00A27E86">
              <w:t>, Magazziniere</w:t>
            </w:r>
            <w:r>
              <w:t>, Commesso</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Entry Condition</w:t>
            </w:r>
          </w:p>
        </w:tc>
        <w:tc>
          <w:tcPr>
            <w:tcW w:w="7551" w:type="dxa"/>
            <w:shd w:val="clear" w:color="auto" w:fill="auto"/>
          </w:tcPr>
          <w:p w:rsidR="0061434D" w:rsidRPr="00A27E86" w:rsidRDefault="0061434D" w:rsidP="00BB5180">
            <w:r w:rsidRPr="00A27E86">
              <w:t xml:space="preserve">Il caso d’uso inizia quando l’attore è loggato e si trova </w:t>
            </w:r>
            <w:r>
              <w:t>nella propria area utente</w:t>
            </w: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Flusso di Eventi</w:t>
            </w:r>
          </w:p>
        </w:tc>
        <w:tc>
          <w:tcPr>
            <w:tcW w:w="7551" w:type="dxa"/>
            <w:shd w:val="clear" w:color="auto" w:fill="auto"/>
          </w:tcPr>
          <w:p w:rsidR="0061434D" w:rsidRPr="00643833" w:rsidRDefault="0061434D" w:rsidP="00BB5180">
            <w:pPr>
              <w:pStyle w:val="Paragrafoelenco"/>
              <w:widowControl/>
              <w:numPr>
                <w:ilvl w:val="0"/>
                <w:numId w:val="18"/>
              </w:numPr>
              <w:suppressAutoHyphens w:val="0"/>
              <w:contextualSpacing/>
              <w:rPr>
                <w:b/>
                <w:bCs/>
              </w:rPr>
            </w:pPr>
            <w:r w:rsidRPr="00A27E86">
              <w:t xml:space="preserve">Il sistema mostra una pagina con tutti i </w:t>
            </w:r>
            <w:r>
              <w:t>dati dell’attore che ha effettuato il login</w:t>
            </w:r>
          </w:p>
          <w:p w:rsidR="0061434D" w:rsidRPr="00741605" w:rsidRDefault="0061434D" w:rsidP="00BB5180">
            <w:pPr>
              <w:pStyle w:val="Paragrafoelenco"/>
              <w:widowControl/>
              <w:suppressAutoHyphens w:val="0"/>
              <w:ind w:left="720"/>
              <w:contextualSpacing/>
              <w:rPr>
                <w:b/>
                <w:bCs/>
              </w:rPr>
            </w:pP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Exit Condition</w:t>
            </w:r>
          </w:p>
        </w:tc>
        <w:tc>
          <w:tcPr>
            <w:tcW w:w="7551" w:type="dxa"/>
            <w:shd w:val="clear" w:color="auto" w:fill="auto"/>
          </w:tcPr>
          <w:p w:rsidR="0061434D" w:rsidRPr="00204218" w:rsidRDefault="0061434D" w:rsidP="00BB5180">
            <w:pPr>
              <w:rPr>
                <w:b/>
                <w:bCs/>
                <w:u w:val="single"/>
              </w:rPr>
            </w:pPr>
            <w:r w:rsidRPr="00A27E86">
              <w:t xml:space="preserve">Il caso d’uso termina quando il sistema mostra </w:t>
            </w:r>
            <w:r>
              <w:t>la pagina personale</w:t>
            </w:r>
          </w:p>
        </w:tc>
      </w:tr>
    </w:tbl>
    <w:p w:rsidR="0061434D" w:rsidRDefault="0061434D" w:rsidP="0061434D">
      <w:pPr>
        <w:rPr>
          <w:b/>
          <w:bCs/>
          <w:sz w:val="28"/>
          <w:szCs w:val="28"/>
        </w:rPr>
      </w:pPr>
    </w:p>
    <w:p w:rsidR="0061434D" w:rsidRDefault="0061434D" w:rsidP="0061434D">
      <w:pPr>
        <w:rPr>
          <w:b/>
          <w:bCs/>
          <w:sz w:val="28"/>
          <w:szCs w:val="28"/>
        </w:rPr>
      </w:pPr>
    </w:p>
    <w:p w:rsidR="0061434D" w:rsidRDefault="0061434D" w:rsidP="0061434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BB5180">
            <w:r w:rsidRPr="00A27E86">
              <w:t>U.C.</w:t>
            </w:r>
            <w:r>
              <w:t>2</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Nome</w:t>
            </w:r>
          </w:p>
        </w:tc>
        <w:tc>
          <w:tcPr>
            <w:tcW w:w="7551" w:type="dxa"/>
            <w:shd w:val="clear" w:color="auto" w:fill="auto"/>
          </w:tcPr>
          <w:p w:rsidR="0061434D" w:rsidRPr="00A27E86" w:rsidRDefault="0061434D" w:rsidP="00BB5180">
            <w:r>
              <w:t>Modifica Dati Personali</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Attori</w:t>
            </w:r>
          </w:p>
        </w:tc>
        <w:tc>
          <w:tcPr>
            <w:tcW w:w="7551" w:type="dxa"/>
            <w:shd w:val="clear" w:color="auto" w:fill="auto"/>
          </w:tcPr>
          <w:p w:rsidR="0061434D" w:rsidRPr="00A27E86" w:rsidRDefault="0061434D" w:rsidP="00BB5180">
            <w:r>
              <w:t>Direttore Generale, Responsabile Vendite</w:t>
            </w:r>
            <w:r w:rsidRPr="00A27E86">
              <w:t>, Magazziniere</w:t>
            </w:r>
            <w:r>
              <w:t>, Commesso</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Entry Condition</w:t>
            </w:r>
          </w:p>
        </w:tc>
        <w:tc>
          <w:tcPr>
            <w:tcW w:w="7551" w:type="dxa"/>
            <w:shd w:val="clear" w:color="auto" w:fill="auto"/>
          </w:tcPr>
          <w:p w:rsidR="0061434D" w:rsidRPr="00A27E86" w:rsidRDefault="0061434D" w:rsidP="00BB5180">
            <w:r w:rsidRPr="00A27E86">
              <w:t xml:space="preserve">Il caso d’uso inizia quando l’attore è loggato e si trova </w:t>
            </w:r>
            <w:r>
              <w:t>nella propria area utente</w:t>
            </w: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Flusso di Eventi</w:t>
            </w:r>
          </w:p>
        </w:tc>
        <w:tc>
          <w:tcPr>
            <w:tcW w:w="7551" w:type="dxa"/>
            <w:shd w:val="clear" w:color="auto" w:fill="auto"/>
          </w:tcPr>
          <w:p w:rsidR="0061434D" w:rsidRPr="007D0769" w:rsidRDefault="0061434D" w:rsidP="00BB5180">
            <w:pPr>
              <w:pStyle w:val="Paragrafoelenco"/>
              <w:widowControl/>
              <w:numPr>
                <w:ilvl w:val="0"/>
                <w:numId w:val="32"/>
              </w:numPr>
              <w:suppressAutoHyphens w:val="0"/>
              <w:contextualSpacing/>
              <w:rPr>
                <w:b/>
                <w:bCs/>
              </w:rPr>
            </w:pPr>
            <w:r w:rsidRPr="00A27E86">
              <w:t xml:space="preserve">Il sistema mostra una pagina con tutti i </w:t>
            </w:r>
            <w:r>
              <w:t>dati dell’attore che ha effettuato il login</w:t>
            </w:r>
          </w:p>
          <w:p w:rsidR="0061434D" w:rsidRPr="007D0769" w:rsidRDefault="0061434D" w:rsidP="00BB5180">
            <w:pPr>
              <w:pStyle w:val="Paragrafoelenco"/>
              <w:widowControl/>
              <w:numPr>
                <w:ilvl w:val="0"/>
                <w:numId w:val="18"/>
              </w:numPr>
              <w:suppressAutoHyphens w:val="0"/>
              <w:contextualSpacing/>
              <w:rPr>
                <w:b/>
                <w:bCs/>
              </w:rPr>
            </w:pPr>
            <w:r>
              <w:t>L’attore clicca sul pulsante “</w:t>
            </w:r>
            <w:r>
              <w:rPr>
                <w:b/>
                <w:bCs/>
              </w:rPr>
              <w:t>Modifica Profilo</w:t>
            </w:r>
            <w:r>
              <w:t>”</w:t>
            </w:r>
          </w:p>
          <w:p w:rsidR="0061434D" w:rsidRPr="007D0769" w:rsidRDefault="0061434D" w:rsidP="00BB5180">
            <w:pPr>
              <w:pStyle w:val="Paragrafoelenco"/>
              <w:widowControl/>
              <w:numPr>
                <w:ilvl w:val="0"/>
                <w:numId w:val="18"/>
              </w:numPr>
              <w:suppressAutoHyphens w:val="0"/>
              <w:contextualSpacing/>
              <w:rPr>
                <w:b/>
                <w:bCs/>
              </w:rPr>
            </w:pPr>
            <w:r>
              <w:t>Il sistema mostra un’interfaccia contenente tutti i dati riguardanti il dipendente (Il sistema non mostrerà lo stipendio)</w:t>
            </w:r>
          </w:p>
          <w:p w:rsidR="0061434D" w:rsidRPr="007D0769" w:rsidRDefault="0061434D" w:rsidP="00BB5180">
            <w:pPr>
              <w:pStyle w:val="Paragrafoelenco"/>
              <w:widowControl/>
              <w:numPr>
                <w:ilvl w:val="0"/>
                <w:numId w:val="18"/>
              </w:numPr>
              <w:suppressAutoHyphens w:val="0"/>
              <w:contextualSpacing/>
              <w:rPr>
                <w:b/>
                <w:bCs/>
              </w:rPr>
            </w:pPr>
            <w:r>
              <w:t>L’attore modifica i campi da lui interessati</w:t>
            </w:r>
          </w:p>
          <w:p w:rsidR="0061434D" w:rsidRPr="007D0769" w:rsidRDefault="0061434D" w:rsidP="00BB5180">
            <w:pPr>
              <w:pStyle w:val="Paragrafoelenco"/>
              <w:widowControl/>
              <w:numPr>
                <w:ilvl w:val="0"/>
                <w:numId w:val="18"/>
              </w:numPr>
              <w:suppressAutoHyphens w:val="0"/>
              <w:contextualSpacing/>
              <w:rPr>
                <w:b/>
                <w:bCs/>
              </w:rPr>
            </w:pPr>
            <w:r>
              <w:t>Il sistema chiede conferma della modifica relativa ai dati personali</w:t>
            </w:r>
          </w:p>
          <w:p w:rsidR="0061434D" w:rsidRPr="007D0769" w:rsidRDefault="0061434D" w:rsidP="00BB5180">
            <w:pPr>
              <w:pStyle w:val="Paragrafoelenco"/>
              <w:widowControl/>
              <w:numPr>
                <w:ilvl w:val="0"/>
                <w:numId w:val="18"/>
              </w:numPr>
              <w:suppressAutoHyphens w:val="0"/>
              <w:contextualSpacing/>
              <w:rPr>
                <w:b/>
                <w:bCs/>
              </w:rPr>
            </w:pPr>
            <w:r>
              <w:t>Se l’attore conferma:</w:t>
            </w:r>
            <w:r>
              <w:br/>
            </w:r>
            <w:r>
              <w:rPr>
                <w:b/>
                <w:bCs/>
              </w:rPr>
              <w:t xml:space="preserve">- </w:t>
            </w:r>
            <w:r>
              <w:t>Il sistema modifica i dati dell’attore e ritorna alla propria pagina personale</w:t>
            </w:r>
          </w:p>
          <w:p w:rsidR="0061434D" w:rsidRPr="00204218" w:rsidRDefault="0061434D" w:rsidP="00BB5180">
            <w:pPr>
              <w:pStyle w:val="Paragrafoelenco"/>
              <w:widowControl/>
              <w:suppressAutoHyphens w:val="0"/>
              <w:ind w:left="1080"/>
              <w:contextualSpacing/>
              <w:rPr>
                <w:b/>
                <w:bCs/>
              </w:rPr>
            </w:pPr>
            <w:r>
              <w:br/>
              <w:t>Se l’attore non conferma:</w:t>
            </w:r>
            <w:r>
              <w:br/>
              <w:t>- Il sistema non modifica i dati dell’attore e ritorna alla pagina personale</w:t>
            </w:r>
          </w:p>
          <w:p w:rsidR="0061434D" w:rsidRPr="00204218" w:rsidRDefault="0061434D" w:rsidP="00BB5180">
            <w:pPr>
              <w:pStyle w:val="Paragrafoelenco"/>
              <w:ind w:left="0"/>
              <w:rPr>
                <w:b/>
                <w:bCs/>
              </w:rPr>
            </w:pP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Exit Condition</w:t>
            </w:r>
          </w:p>
        </w:tc>
        <w:tc>
          <w:tcPr>
            <w:tcW w:w="7551" w:type="dxa"/>
            <w:shd w:val="clear" w:color="auto" w:fill="auto"/>
          </w:tcPr>
          <w:p w:rsidR="0061434D" w:rsidRPr="00204218" w:rsidRDefault="0061434D" w:rsidP="00BB5180">
            <w:pPr>
              <w:rPr>
                <w:b/>
                <w:bCs/>
                <w:u w:val="single"/>
              </w:rPr>
            </w:pPr>
            <w:r w:rsidRPr="00A27E86">
              <w:t xml:space="preserve">Il caso d’uso termina quando il sistema mostra </w:t>
            </w:r>
            <w:r>
              <w:t>la pagina personale aggiornata</w:t>
            </w:r>
          </w:p>
        </w:tc>
      </w:tr>
      <w:tr w:rsidR="0061434D" w:rsidRPr="00204218" w:rsidTr="00BB5180">
        <w:tc>
          <w:tcPr>
            <w:tcW w:w="2302" w:type="dxa"/>
            <w:tcBorders>
              <w:top w:val="single" w:sz="4" w:space="0" w:color="auto"/>
              <w:left w:val="single" w:sz="4" w:space="0" w:color="auto"/>
              <w:bottom w:val="single" w:sz="4" w:space="0" w:color="auto"/>
              <w:right w:val="single" w:sz="4" w:space="0" w:color="auto"/>
            </w:tcBorders>
            <w:shd w:val="clear" w:color="auto" w:fill="auto"/>
          </w:tcPr>
          <w:p w:rsidR="0061434D" w:rsidRPr="00204218" w:rsidRDefault="0061434D" w:rsidP="00BB5180">
            <w:pPr>
              <w:jc w:val="center"/>
              <w:rPr>
                <w:b/>
                <w:bCs/>
              </w:rPr>
            </w:pPr>
            <w:r>
              <w:rPr>
                <w:b/>
                <w:bCs/>
              </w:rPr>
              <w:t>Eccezioni</w:t>
            </w:r>
          </w:p>
        </w:tc>
        <w:tc>
          <w:tcPr>
            <w:tcW w:w="7551" w:type="dxa"/>
            <w:tcBorders>
              <w:top w:val="single" w:sz="4" w:space="0" w:color="auto"/>
              <w:left w:val="single" w:sz="4" w:space="0" w:color="auto"/>
              <w:bottom w:val="single" w:sz="4" w:space="0" w:color="auto"/>
              <w:right w:val="single" w:sz="4" w:space="0" w:color="auto"/>
            </w:tcBorders>
            <w:shd w:val="clear" w:color="auto" w:fill="auto"/>
          </w:tcPr>
          <w:p w:rsidR="0061434D" w:rsidRPr="00B72E00" w:rsidRDefault="0061434D" w:rsidP="00BB5180">
            <w:r>
              <w:t>Se il formato dei dati modificati al punto</w:t>
            </w:r>
            <w:r w:rsidRPr="00B72E00">
              <w:rPr>
                <w:b/>
                <w:bCs/>
              </w:rPr>
              <w:t xml:space="preserve"> 4</w:t>
            </w:r>
            <w:r>
              <w:t xml:space="preserve"> non è valido si va al caso d’uso “</w:t>
            </w:r>
            <w:r w:rsidRPr="00B72E00">
              <w:rPr>
                <w:b/>
                <w:bCs/>
              </w:rPr>
              <w:t>Modifica Profilo Errata”</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61434D" w:rsidRPr="00A27E86" w:rsidRDefault="0061434D" w:rsidP="00BB5180">
            <w:r>
              <w:t>U.C.3</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Nome</w:t>
            </w:r>
          </w:p>
        </w:tc>
        <w:tc>
          <w:tcPr>
            <w:tcW w:w="7551" w:type="dxa"/>
            <w:shd w:val="clear" w:color="auto" w:fill="auto"/>
          </w:tcPr>
          <w:p w:rsidR="0061434D" w:rsidRPr="00A27E86" w:rsidRDefault="0061434D" w:rsidP="00BB5180">
            <w:r>
              <w:t>Modifica Profilo Errata</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Attori</w:t>
            </w:r>
          </w:p>
        </w:tc>
        <w:tc>
          <w:tcPr>
            <w:tcW w:w="7551" w:type="dxa"/>
            <w:shd w:val="clear" w:color="auto" w:fill="auto"/>
          </w:tcPr>
          <w:p w:rsidR="0061434D" w:rsidRPr="00A27E86" w:rsidRDefault="0061434D" w:rsidP="00BB5180">
            <w:r>
              <w:t>Direttore Generale, Responsabile Vendite, Magazziniere, Commesso</w:t>
            </w:r>
          </w:p>
        </w:tc>
      </w:tr>
      <w:tr w:rsidR="0061434D" w:rsidRPr="00A27E86" w:rsidTr="00BB5180">
        <w:tc>
          <w:tcPr>
            <w:tcW w:w="2302" w:type="dxa"/>
            <w:shd w:val="clear" w:color="auto" w:fill="auto"/>
          </w:tcPr>
          <w:p w:rsidR="0061434D" w:rsidRPr="00204218" w:rsidRDefault="0061434D" w:rsidP="00BB5180">
            <w:pPr>
              <w:jc w:val="center"/>
              <w:rPr>
                <w:b/>
                <w:bCs/>
              </w:rPr>
            </w:pPr>
            <w:r w:rsidRPr="00204218">
              <w:rPr>
                <w:b/>
                <w:bCs/>
              </w:rPr>
              <w:t>Entry Condition</w:t>
            </w:r>
          </w:p>
        </w:tc>
        <w:tc>
          <w:tcPr>
            <w:tcW w:w="7551" w:type="dxa"/>
            <w:shd w:val="clear" w:color="auto" w:fill="auto"/>
          </w:tcPr>
          <w:p w:rsidR="0061434D" w:rsidRPr="00A27E86" w:rsidRDefault="0061434D" w:rsidP="00BB5180">
            <w:r w:rsidRPr="00A27E86">
              <w:t xml:space="preserve">Il caso d’uso inizia quando l’attore </w:t>
            </w:r>
            <w:r>
              <w:t xml:space="preserve">inserisce dati non conformi al </w:t>
            </w:r>
            <w:proofErr w:type="spellStart"/>
            <w:r>
              <w:t>form</w:t>
            </w:r>
            <w:proofErr w:type="spellEnd"/>
            <w:r>
              <w:t xml:space="preserve"> </w:t>
            </w:r>
          </w:p>
        </w:tc>
      </w:tr>
      <w:tr w:rsidR="0061434D" w:rsidRPr="001245E2" w:rsidTr="00BB5180">
        <w:tc>
          <w:tcPr>
            <w:tcW w:w="2302" w:type="dxa"/>
            <w:shd w:val="clear" w:color="auto" w:fill="auto"/>
          </w:tcPr>
          <w:p w:rsidR="0061434D" w:rsidRPr="00204218" w:rsidRDefault="0061434D" w:rsidP="00BB5180">
            <w:pPr>
              <w:jc w:val="center"/>
              <w:rPr>
                <w:b/>
                <w:bCs/>
              </w:rPr>
            </w:pPr>
            <w:r w:rsidRPr="00204218">
              <w:rPr>
                <w:b/>
                <w:bCs/>
              </w:rPr>
              <w:t>Flusso di Eventi</w:t>
            </w:r>
          </w:p>
        </w:tc>
        <w:tc>
          <w:tcPr>
            <w:tcW w:w="7551" w:type="dxa"/>
            <w:shd w:val="clear" w:color="auto" w:fill="auto"/>
          </w:tcPr>
          <w:p w:rsidR="0061434D" w:rsidRPr="001245E2" w:rsidRDefault="0061434D" w:rsidP="00BB5180">
            <w:pPr>
              <w:pStyle w:val="Paragrafoelenco"/>
              <w:widowControl/>
              <w:numPr>
                <w:ilvl w:val="0"/>
                <w:numId w:val="25"/>
              </w:numPr>
              <w:suppressAutoHyphens w:val="0"/>
              <w:contextualSpacing/>
              <w:rPr>
                <w:b/>
                <w:bCs/>
              </w:rPr>
            </w:pPr>
            <w:r w:rsidRPr="00A27E86">
              <w:t xml:space="preserve">Il sistema </w:t>
            </w:r>
            <w:r>
              <w:t>evidenzia in rosso i campi errati</w:t>
            </w:r>
          </w:p>
          <w:p w:rsidR="0061434D" w:rsidRPr="001245E2" w:rsidRDefault="0061434D" w:rsidP="00BB5180">
            <w:pPr>
              <w:pStyle w:val="Paragrafoelenco"/>
              <w:widowControl/>
              <w:numPr>
                <w:ilvl w:val="0"/>
                <w:numId w:val="25"/>
              </w:numPr>
              <w:suppressAutoHyphens w:val="0"/>
              <w:contextualSpacing/>
              <w:rPr>
                <w:b/>
                <w:bCs/>
              </w:rPr>
            </w:pPr>
            <w:r>
              <w:t>L’attore reinserisce i dati nei campi indicati</w:t>
            </w:r>
          </w:p>
          <w:p w:rsidR="0061434D" w:rsidRPr="001245E2" w:rsidRDefault="0061434D" w:rsidP="00BB5180">
            <w:pPr>
              <w:pStyle w:val="Paragrafoelenco"/>
              <w:widowControl/>
              <w:numPr>
                <w:ilvl w:val="0"/>
                <w:numId w:val="25"/>
              </w:numPr>
              <w:suppressAutoHyphens w:val="0"/>
              <w:contextualSpacing/>
              <w:rPr>
                <w:b/>
                <w:bCs/>
              </w:rPr>
            </w:pPr>
            <w:r>
              <w:t>L’attore clicca il pulsante di “</w:t>
            </w:r>
            <w:r w:rsidRPr="00BC3849">
              <w:rPr>
                <w:b/>
                <w:bCs/>
              </w:rPr>
              <w:t>Salva</w:t>
            </w:r>
            <w:r>
              <w:t>”</w:t>
            </w:r>
          </w:p>
          <w:p w:rsidR="0061434D" w:rsidRPr="001245E2" w:rsidRDefault="0061434D" w:rsidP="00BB5180">
            <w:pPr>
              <w:pStyle w:val="Paragrafoelenco"/>
              <w:widowControl/>
              <w:numPr>
                <w:ilvl w:val="0"/>
                <w:numId w:val="25"/>
              </w:numPr>
              <w:suppressAutoHyphens w:val="0"/>
              <w:contextualSpacing/>
              <w:rPr>
                <w:b/>
                <w:bCs/>
              </w:rPr>
            </w:pPr>
            <w:r>
              <w:t>Il sistema controlla i dati</w:t>
            </w:r>
          </w:p>
        </w:tc>
      </w:tr>
      <w:tr w:rsidR="0061434D" w:rsidRPr="00204218" w:rsidTr="00BB5180">
        <w:tc>
          <w:tcPr>
            <w:tcW w:w="2302" w:type="dxa"/>
            <w:shd w:val="clear" w:color="auto" w:fill="auto"/>
          </w:tcPr>
          <w:p w:rsidR="0061434D" w:rsidRPr="00204218" w:rsidRDefault="0061434D" w:rsidP="00BB5180">
            <w:pPr>
              <w:jc w:val="center"/>
              <w:rPr>
                <w:b/>
                <w:bCs/>
              </w:rPr>
            </w:pPr>
            <w:r w:rsidRPr="00204218">
              <w:rPr>
                <w:b/>
                <w:bCs/>
              </w:rPr>
              <w:t>Exit Condition</w:t>
            </w:r>
          </w:p>
        </w:tc>
        <w:tc>
          <w:tcPr>
            <w:tcW w:w="7551" w:type="dxa"/>
            <w:shd w:val="clear" w:color="auto" w:fill="auto"/>
          </w:tcPr>
          <w:p w:rsidR="0061434D" w:rsidRPr="00204218" w:rsidRDefault="0061434D" w:rsidP="00BB5180">
            <w:pPr>
              <w:rPr>
                <w:b/>
                <w:bCs/>
                <w:u w:val="single"/>
              </w:rPr>
            </w:pPr>
            <w:r w:rsidRPr="00A27E86">
              <w:t xml:space="preserve">Il caso d’uso termina quando </w:t>
            </w:r>
            <w:r>
              <w:t>l’attore inserisce i dati corretti e viene reindirizzato sulla pagina proprio profilo con i dati aggiornati</w:t>
            </w:r>
          </w:p>
        </w:tc>
      </w:tr>
      <w:tr w:rsidR="0061434D" w:rsidRPr="001245E2" w:rsidTr="00BB5180">
        <w:tc>
          <w:tcPr>
            <w:tcW w:w="2302" w:type="dxa"/>
            <w:shd w:val="clear" w:color="auto" w:fill="auto"/>
          </w:tcPr>
          <w:p w:rsidR="0061434D" w:rsidRPr="001245E2" w:rsidRDefault="0061434D" w:rsidP="00BB5180">
            <w:pPr>
              <w:jc w:val="center"/>
            </w:pPr>
            <w:r>
              <w:rPr>
                <w:b/>
                <w:bCs/>
              </w:rPr>
              <w:t>Eccezioni</w:t>
            </w:r>
          </w:p>
        </w:tc>
        <w:tc>
          <w:tcPr>
            <w:tcW w:w="7551" w:type="dxa"/>
            <w:shd w:val="clear" w:color="auto" w:fill="auto"/>
          </w:tcPr>
          <w:p w:rsidR="0061434D" w:rsidRPr="001245E2" w:rsidRDefault="0061434D" w:rsidP="00BB5180">
            <w:r>
              <w:t>Se l’attore digita dati errati, rifai il caso d’uso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E3003D" w:rsidRDefault="00E3003D" w:rsidP="00E3003D">
      <w:r>
        <w:lastRenderedPageBreak/>
        <w:t>GESTIONE CATALOGO</w:t>
      </w:r>
    </w:p>
    <w:p w:rsidR="00E3003D" w:rsidRDefault="00E3003D" w:rsidP="00E3003D"/>
    <w:p w:rsidR="00E3003D" w:rsidRDefault="00E3003D" w:rsidP="00E3003D">
      <w:r>
        <w:rPr>
          <w:b/>
          <w:bCs/>
          <w:noProof/>
          <w:sz w:val="28"/>
          <w:szCs w:val="28"/>
        </w:rPr>
        <w:drawing>
          <wp:anchor distT="0" distB="0" distL="114300" distR="114300" simplePos="0" relativeHeight="251662336" behindDoc="0" locked="0" layoutInCell="1" allowOverlap="1">
            <wp:simplePos x="0" y="0"/>
            <wp:positionH relativeFrom="column">
              <wp:posOffset>-524510</wp:posOffset>
            </wp:positionH>
            <wp:positionV relativeFrom="paragraph">
              <wp:posOffset>142875</wp:posOffset>
            </wp:positionV>
            <wp:extent cx="7092000" cy="6213600"/>
            <wp:effectExtent l="0" t="0" r="0" b="0"/>
            <wp:wrapThrough wrapText="bothSides">
              <wp:wrapPolygon edited="0">
                <wp:start x="5764" y="0"/>
                <wp:lineTo x="5532" y="706"/>
                <wp:lineTo x="4371" y="1148"/>
                <wp:lineTo x="4371" y="2119"/>
                <wp:lineTo x="1160" y="2296"/>
                <wp:lineTo x="696" y="2384"/>
                <wp:lineTo x="774" y="2826"/>
                <wp:lineTo x="542" y="2958"/>
                <wp:lineTo x="580" y="3090"/>
                <wp:lineTo x="890" y="3532"/>
                <wp:lineTo x="503" y="4194"/>
                <wp:lineTo x="619" y="4238"/>
                <wp:lineTo x="3211" y="4238"/>
                <wp:lineTo x="0" y="4415"/>
                <wp:lineTo x="0" y="4768"/>
                <wp:lineTo x="348" y="4945"/>
                <wp:lineTo x="348" y="5210"/>
                <wp:lineTo x="1663" y="5651"/>
                <wp:lineTo x="2398" y="5651"/>
                <wp:lineTo x="2398" y="8477"/>
                <wp:lineTo x="928" y="8830"/>
                <wp:lineTo x="696" y="8918"/>
                <wp:lineTo x="696" y="9183"/>
                <wp:lineTo x="542" y="9492"/>
                <wp:lineTo x="890" y="9889"/>
                <wp:lineTo x="580" y="10596"/>
                <wp:lineTo x="0" y="10949"/>
                <wp:lineTo x="0" y="11302"/>
                <wp:lineTo x="426" y="11346"/>
                <wp:lineTo x="2321" y="12009"/>
                <wp:lineTo x="2398" y="12715"/>
                <wp:lineTo x="735" y="13377"/>
                <wp:lineTo x="542" y="13951"/>
                <wp:lineTo x="580" y="14084"/>
                <wp:lineTo x="890" y="14128"/>
                <wp:lineTo x="735" y="14834"/>
                <wp:lineTo x="116" y="15541"/>
                <wp:lineTo x="116" y="15761"/>
                <wp:lineTo x="1741" y="16247"/>
                <wp:lineTo x="2398" y="16247"/>
                <wp:lineTo x="2398" y="18366"/>
                <wp:lineTo x="774" y="18587"/>
                <wp:lineTo x="696" y="19028"/>
                <wp:lineTo x="542" y="19117"/>
                <wp:lineTo x="542" y="19205"/>
                <wp:lineTo x="890" y="19779"/>
                <wp:lineTo x="503" y="20441"/>
                <wp:lineTo x="271" y="20618"/>
                <wp:lineTo x="309" y="21192"/>
                <wp:lineTo x="426" y="21545"/>
                <wp:lineTo x="580" y="21545"/>
                <wp:lineTo x="1663" y="21457"/>
                <wp:lineTo x="1818" y="21236"/>
                <wp:lineTo x="1586" y="21192"/>
                <wp:lineTo x="21546" y="21015"/>
                <wp:lineTo x="21546" y="1104"/>
                <wp:lineTo x="8278" y="706"/>
                <wp:lineTo x="8046" y="0"/>
                <wp:lineTo x="5764" y="0"/>
              </wp:wrapPolygon>
            </wp:wrapThrough>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24"/>
                    <a:stretch>
                      <a:fillRect/>
                    </a:stretch>
                  </pic:blipFill>
                  <pic:spPr>
                    <a:xfrm>
                      <a:off x="0" y="0"/>
                      <a:ext cx="7092000" cy="62136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E3003D"/>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55235E" w:rsidRPr="00A27E86" w:rsidRDefault="0055235E"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3" w:type="dxa"/>
            <w:shd w:val="clear" w:color="auto" w:fill="auto"/>
          </w:tcPr>
          <w:p w:rsidR="00E3003D" w:rsidRPr="00A27E86" w:rsidRDefault="00E3003D" w:rsidP="00BB5180">
            <w:r w:rsidRPr="00A27E86">
              <w:t>U.C.</w:t>
            </w:r>
            <w:r>
              <w:t>4</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Nome</w:t>
            </w:r>
          </w:p>
        </w:tc>
        <w:tc>
          <w:tcPr>
            <w:tcW w:w="7553" w:type="dxa"/>
            <w:shd w:val="clear" w:color="auto" w:fill="auto"/>
          </w:tcPr>
          <w:p w:rsidR="00E3003D" w:rsidRPr="00A27E86" w:rsidRDefault="00E3003D" w:rsidP="00BB5180">
            <w:r>
              <w:t>Aggiunta</w:t>
            </w:r>
            <w:r w:rsidRPr="00A27E86">
              <w:t xml:space="preserve"> Prodotto</w:t>
            </w:r>
            <w:r>
              <w:t xml:space="preserve"> Catalogo</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Attori</w:t>
            </w:r>
          </w:p>
        </w:tc>
        <w:tc>
          <w:tcPr>
            <w:tcW w:w="7553" w:type="dxa"/>
            <w:shd w:val="clear" w:color="auto" w:fill="auto"/>
          </w:tcPr>
          <w:p w:rsidR="00E3003D" w:rsidRPr="00A27E86" w:rsidRDefault="00E3003D" w:rsidP="00BB5180">
            <w:r w:rsidRPr="006B629C">
              <w:t>Responsabile</w:t>
            </w:r>
            <w:r>
              <w:t xml:space="preserve"> Vendite</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Entry Condition</w:t>
            </w:r>
          </w:p>
        </w:tc>
        <w:tc>
          <w:tcPr>
            <w:tcW w:w="7553" w:type="dxa"/>
            <w:shd w:val="clear" w:color="auto" w:fill="auto"/>
          </w:tcPr>
          <w:p w:rsidR="00E3003D" w:rsidRPr="006B629C" w:rsidRDefault="00E3003D" w:rsidP="00BB5180">
            <w:pPr>
              <w:rPr>
                <w:b/>
                <w:bCs/>
              </w:rPr>
            </w:pPr>
            <w:r w:rsidRPr="00A27E86">
              <w:t>Il caso d’uso inizia quando l’attore è loggato e si trova sulla pagina “</w:t>
            </w:r>
            <w:r w:rsidRPr="006B629C">
              <w:rPr>
                <w:b/>
                <w:bCs/>
              </w:rPr>
              <w:t>Catalogo</w:t>
            </w:r>
            <w:r w:rsidRPr="006B629C">
              <w:t>”</w:t>
            </w: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Flusso di Eventi</w:t>
            </w:r>
          </w:p>
        </w:tc>
        <w:tc>
          <w:tcPr>
            <w:tcW w:w="7553" w:type="dxa"/>
            <w:shd w:val="clear" w:color="auto" w:fill="auto"/>
          </w:tcPr>
          <w:p w:rsidR="00E3003D" w:rsidRPr="00204218" w:rsidRDefault="00E3003D" w:rsidP="00BB5180">
            <w:pPr>
              <w:pStyle w:val="Paragrafoelenco"/>
              <w:widowControl/>
              <w:numPr>
                <w:ilvl w:val="0"/>
                <w:numId w:val="13"/>
              </w:numPr>
              <w:suppressAutoHyphens w:val="0"/>
              <w:contextualSpacing/>
              <w:rPr>
                <w:b/>
                <w:bCs/>
              </w:rPr>
            </w:pPr>
            <w:r w:rsidRPr="00A27E86">
              <w:t>Il sistema mostra una pagina con tutti i prodotti in vendita e un pulsante “</w:t>
            </w:r>
            <w:r w:rsidRPr="00204218">
              <w:rPr>
                <w:b/>
                <w:bCs/>
              </w:rPr>
              <w:t>Aggiungi Prodotto</w:t>
            </w:r>
            <w:r w:rsidRPr="00A27E86">
              <w:t>”</w:t>
            </w:r>
          </w:p>
          <w:p w:rsidR="00E3003D" w:rsidRPr="00204218" w:rsidRDefault="00E3003D" w:rsidP="00BB5180">
            <w:pPr>
              <w:pStyle w:val="Paragrafoelenco"/>
              <w:widowControl/>
              <w:numPr>
                <w:ilvl w:val="0"/>
                <w:numId w:val="13"/>
              </w:numPr>
              <w:suppressAutoHyphens w:val="0"/>
              <w:contextualSpacing/>
              <w:rPr>
                <w:b/>
                <w:bCs/>
              </w:rPr>
            </w:pPr>
            <w:r w:rsidRPr="00A27E86">
              <w:t>L’attore preme il pulsante con su scritto “</w:t>
            </w:r>
            <w:r w:rsidRPr="00204218">
              <w:rPr>
                <w:b/>
                <w:bCs/>
              </w:rPr>
              <w:t>Aggiungi Prodotto</w:t>
            </w:r>
            <w:r w:rsidRPr="00A27E86">
              <w:t>”</w:t>
            </w:r>
          </w:p>
          <w:p w:rsidR="00E3003D" w:rsidRPr="00D25ED7" w:rsidRDefault="00E3003D" w:rsidP="00BB5180">
            <w:pPr>
              <w:pStyle w:val="Paragrafoelenco"/>
              <w:widowControl/>
              <w:numPr>
                <w:ilvl w:val="0"/>
                <w:numId w:val="13"/>
              </w:numPr>
              <w:suppressAutoHyphens w:val="0"/>
              <w:contextualSpacing/>
              <w:rPr>
                <w:b/>
                <w:bCs/>
              </w:rPr>
            </w:pPr>
            <w:r w:rsidRPr="00A27E86">
              <w:t>Il sistema mostra i</w:t>
            </w:r>
            <w:r>
              <w:t xml:space="preserve"> prodotti presenti nell’inventario</w:t>
            </w:r>
          </w:p>
          <w:p w:rsidR="00E3003D" w:rsidRPr="00D25ED7" w:rsidRDefault="00E3003D" w:rsidP="00BB5180">
            <w:pPr>
              <w:pStyle w:val="Paragrafoelenco"/>
              <w:widowControl/>
              <w:numPr>
                <w:ilvl w:val="0"/>
                <w:numId w:val="13"/>
              </w:numPr>
              <w:suppressAutoHyphens w:val="0"/>
              <w:contextualSpacing/>
              <w:rPr>
                <w:b/>
                <w:bCs/>
              </w:rPr>
            </w:pPr>
            <w:r>
              <w:t>L’attore clicca sul prodotto che vuole aggiungere</w:t>
            </w:r>
          </w:p>
          <w:p w:rsidR="00E3003D" w:rsidRPr="00D25ED7" w:rsidRDefault="00E3003D" w:rsidP="00BB5180">
            <w:pPr>
              <w:pStyle w:val="Paragrafoelenco"/>
              <w:widowControl/>
              <w:numPr>
                <w:ilvl w:val="0"/>
                <w:numId w:val="13"/>
              </w:numPr>
              <w:suppressAutoHyphens w:val="0"/>
              <w:contextualSpacing/>
              <w:rPr>
                <w:b/>
                <w:bCs/>
              </w:rPr>
            </w:pPr>
            <w:r>
              <w:t>Apparirà una schermata con la quantità dei prodotti da aggiungere al catalogo</w:t>
            </w:r>
          </w:p>
          <w:p w:rsidR="00E3003D" w:rsidRPr="00D25ED7" w:rsidRDefault="00E3003D" w:rsidP="00BB5180">
            <w:pPr>
              <w:pStyle w:val="Paragrafoelenco"/>
              <w:widowControl/>
              <w:numPr>
                <w:ilvl w:val="0"/>
                <w:numId w:val="13"/>
              </w:numPr>
              <w:suppressAutoHyphens w:val="0"/>
              <w:contextualSpacing/>
              <w:rPr>
                <w:b/>
                <w:bCs/>
              </w:rPr>
            </w:pPr>
            <w:r>
              <w:t>L’attore digita la quantità da aggiungere</w:t>
            </w:r>
          </w:p>
          <w:p w:rsidR="00E3003D" w:rsidRPr="00A44C58" w:rsidRDefault="00E3003D" w:rsidP="00BB5180">
            <w:pPr>
              <w:pStyle w:val="Paragrafoelenco"/>
              <w:widowControl/>
              <w:numPr>
                <w:ilvl w:val="0"/>
                <w:numId w:val="13"/>
              </w:numPr>
              <w:suppressAutoHyphens w:val="0"/>
              <w:contextualSpacing/>
              <w:rPr>
                <w:b/>
                <w:bCs/>
              </w:rPr>
            </w:pPr>
            <w:r w:rsidRPr="00A27E86">
              <w:t>L’attore clicca sul pulsante “</w:t>
            </w:r>
            <w:r w:rsidRPr="00204218">
              <w:rPr>
                <w:b/>
                <w:bCs/>
              </w:rPr>
              <w:t>Salva</w:t>
            </w:r>
            <w:r w:rsidRPr="00A27E86">
              <w:t>”</w:t>
            </w:r>
          </w:p>
          <w:p w:rsidR="00E3003D" w:rsidRPr="00204218" w:rsidRDefault="00E3003D" w:rsidP="00BB5180">
            <w:pPr>
              <w:pStyle w:val="Paragrafoelenco"/>
              <w:widowControl/>
              <w:suppressAutoHyphens w:val="0"/>
              <w:ind w:left="1080"/>
              <w:contextualSpacing/>
              <w:rPr>
                <w:b/>
                <w:bCs/>
              </w:rPr>
            </w:pPr>
          </w:p>
        </w:tc>
      </w:tr>
      <w:tr w:rsidR="00E3003D" w:rsidRPr="00A27E86" w:rsidTr="00BB5180">
        <w:tc>
          <w:tcPr>
            <w:tcW w:w="2300" w:type="dxa"/>
            <w:shd w:val="clear" w:color="auto" w:fill="auto"/>
          </w:tcPr>
          <w:p w:rsidR="00E3003D" w:rsidRPr="00204218" w:rsidRDefault="00E3003D" w:rsidP="00BB5180">
            <w:pPr>
              <w:jc w:val="center"/>
              <w:rPr>
                <w:b/>
                <w:bCs/>
              </w:rPr>
            </w:pPr>
            <w:r w:rsidRPr="00204218">
              <w:rPr>
                <w:b/>
                <w:bCs/>
              </w:rPr>
              <w:t>Exit Condition</w:t>
            </w:r>
          </w:p>
        </w:tc>
        <w:tc>
          <w:tcPr>
            <w:tcW w:w="7553" w:type="dxa"/>
            <w:shd w:val="clear" w:color="auto" w:fill="auto"/>
          </w:tcPr>
          <w:p w:rsidR="00E3003D" w:rsidRPr="00204218" w:rsidRDefault="00E3003D" w:rsidP="00BB5180">
            <w:pPr>
              <w:rPr>
                <w:b/>
                <w:bCs/>
                <w:u w:val="single"/>
              </w:rPr>
            </w:pPr>
            <w:r w:rsidRPr="00A27E86">
              <w:t>Il caso d’uso termina quando il nuovo prodotto è stato salvato</w:t>
            </w:r>
            <w:r>
              <w:t xml:space="preserve"> e il sistema mostra la lista dei prodotti aggiornata</w:t>
            </w:r>
          </w:p>
        </w:tc>
      </w:tr>
    </w:tbl>
    <w:p w:rsidR="00E3003D" w:rsidRDefault="00E3003D" w:rsidP="00E3003D">
      <w:pPr>
        <w:rPr>
          <w:b/>
          <w:bCs/>
          <w:sz w:val="28"/>
          <w:szCs w:val="28"/>
        </w:rPr>
      </w:pPr>
    </w:p>
    <w:p w:rsidR="00E3003D" w:rsidRDefault="00E3003D" w:rsidP="00E3003D">
      <w:pPr>
        <w:rPr>
          <w:b/>
          <w:bCs/>
          <w:sz w:val="28"/>
          <w:szCs w:val="28"/>
        </w:rPr>
      </w:pPr>
    </w:p>
    <w:p w:rsidR="00E3003D" w:rsidRPr="00A27E86"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5</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rsidRPr="00A27E86">
              <w:t>Rimozione Prodotto</w:t>
            </w:r>
            <w:r>
              <w:t xml:space="preserve"> 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Responsabile Vendite</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A27E86" w:rsidRDefault="00E3003D" w:rsidP="00BB5180">
            <w:r w:rsidRPr="00A27E86">
              <w:t>Il caso d’uso inizia quando l’attore è loggato e si trova sulla pagina “</w:t>
            </w:r>
            <w:r>
              <w:rPr>
                <w:b/>
                <w:bCs/>
              </w:rPr>
              <w:t>Catalogo</w:t>
            </w:r>
            <w:r w:rsidRPr="00A27E86">
              <w:t>”</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204218" w:rsidRDefault="00E3003D" w:rsidP="00BB5180">
            <w:pPr>
              <w:pStyle w:val="Paragrafoelenco"/>
              <w:widowControl/>
              <w:numPr>
                <w:ilvl w:val="0"/>
                <w:numId w:val="14"/>
              </w:numPr>
              <w:suppressAutoHyphens w:val="0"/>
              <w:contextualSpacing/>
              <w:rPr>
                <w:b/>
                <w:bCs/>
              </w:rPr>
            </w:pPr>
            <w:r w:rsidRPr="00A27E86">
              <w:t xml:space="preserve">Il sistema mostra una pagina con tutti i prodotti in vendita </w:t>
            </w:r>
          </w:p>
          <w:p w:rsidR="00E3003D" w:rsidRPr="00204218" w:rsidRDefault="00E3003D" w:rsidP="00BB5180">
            <w:pPr>
              <w:pStyle w:val="Paragrafoelenco"/>
              <w:widowControl/>
              <w:numPr>
                <w:ilvl w:val="0"/>
                <w:numId w:val="14"/>
              </w:numPr>
              <w:suppressAutoHyphens w:val="0"/>
              <w:contextualSpacing/>
              <w:rPr>
                <w:b/>
                <w:bCs/>
              </w:rPr>
            </w:pPr>
            <w:r w:rsidRPr="00A27E86">
              <w:t>L’attore trovato il prodotto da eliminare, clicca sulla relativa icona “</w:t>
            </w:r>
            <w:r w:rsidRPr="00204218">
              <w:rPr>
                <w:b/>
                <w:bCs/>
              </w:rPr>
              <w:t>X</w:t>
            </w:r>
            <w:r w:rsidRPr="00A27E86">
              <w:t>” per la rimozione del prodotto</w:t>
            </w:r>
          </w:p>
          <w:p w:rsidR="00E3003D" w:rsidRPr="00204218" w:rsidRDefault="00E3003D" w:rsidP="00BB5180">
            <w:pPr>
              <w:pStyle w:val="Paragrafoelenco"/>
              <w:widowControl/>
              <w:numPr>
                <w:ilvl w:val="0"/>
                <w:numId w:val="14"/>
              </w:numPr>
              <w:suppressAutoHyphens w:val="0"/>
              <w:contextualSpacing/>
              <w:rPr>
                <w:b/>
                <w:bCs/>
              </w:rPr>
            </w:pPr>
            <w:r w:rsidRPr="00A27E86">
              <w:t>Il sistema chiede conferma della rimozione del prodotto mostrando una finestra a schermo</w:t>
            </w:r>
          </w:p>
          <w:p w:rsidR="00E3003D" w:rsidRPr="00204218" w:rsidRDefault="00E3003D" w:rsidP="00BB5180">
            <w:pPr>
              <w:pStyle w:val="Paragrafoelenco"/>
              <w:widowControl/>
              <w:numPr>
                <w:ilvl w:val="0"/>
                <w:numId w:val="14"/>
              </w:numPr>
              <w:suppressAutoHyphens w:val="0"/>
              <w:contextualSpacing/>
              <w:rPr>
                <w:b/>
                <w:bCs/>
              </w:rPr>
            </w:pPr>
            <w:r w:rsidRPr="00A27E86">
              <w:t>Se l’attore conferma:</w:t>
            </w:r>
            <w:r w:rsidRPr="00A27E86">
              <w:br/>
              <w:t xml:space="preserve">   - Il sistema cancella il prodotto selezionato</w:t>
            </w:r>
            <w:r w:rsidRPr="00A27E86">
              <w:br/>
            </w:r>
            <w:r w:rsidRPr="00A27E86">
              <w:br/>
              <w:t>Se l’attore non conferma:</w:t>
            </w:r>
            <w:r w:rsidRPr="00A27E86">
              <w:br/>
              <w:t xml:space="preserve">   - Il sistema non cancella il prodotto selezionato</w:t>
            </w:r>
          </w:p>
          <w:p w:rsidR="00E3003D" w:rsidRPr="00204218" w:rsidRDefault="00E3003D" w:rsidP="00BB5180">
            <w:pPr>
              <w:pStyle w:val="Paragrafoelenco"/>
              <w:ind w:left="1080"/>
              <w:rPr>
                <w:b/>
                <w:bCs/>
              </w:rPr>
            </w:pP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Il caso d’uso termina quando il sistema mostra la lista di prodotti aggiornata</w:t>
            </w:r>
          </w:p>
        </w:tc>
      </w:tr>
    </w:tbl>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6</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Modifica Del Prezzo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Responsabile Vendite</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7D0769" w:rsidRDefault="00E3003D" w:rsidP="00BB5180">
            <w:r w:rsidRPr="00A27E86">
              <w:t xml:space="preserve">Il caso d’uso inizia quando l’attore è loggato e si trova sulla pagina </w:t>
            </w:r>
            <w:r>
              <w:t>“</w:t>
            </w:r>
            <w:r>
              <w:rPr>
                <w:b/>
                <w:bCs/>
              </w:rPr>
              <w:t>Catalogo</w:t>
            </w:r>
            <w:r>
              <w:t>” contenente una lista di tutti i prodotti presenti in magazzino.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7D0769" w:rsidRDefault="00E3003D" w:rsidP="00BB5180">
            <w:pPr>
              <w:pStyle w:val="Paragrafoelenco"/>
              <w:widowControl/>
              <w:numPr>
                <w:ilvl w:val="0"/>
                <w:numId w:val="17"/>
              </w:numPr>
              <w:suppressAutoHyphens w:val="0"/>
              <w:contextualSpacing/>
              <w:rPr>
                <w:b/>
                <w:bCs/>
              </w:rPr>
            </w:pPr>
            <w:r w:rsidRPr="00A27E86">
              <w:t xml:space="preserve">Il sistema mostra una pagina con </w:t>
            </w:r>
            <w:r>
              <w:t>una lista di prodotti</w:t>
            </w:r>
          </w:p>
          <w:p w:rsidR="00E3003D" w:rsidRPr="007D0769" w:rsidRDefault="00E3003D" w:rsidP="00BB5180">
            <w:pPr>
              <w:pStyle w:val="Paragrafoelenco"/>
              <w:widowControl/>
              <w:numPr>
                <w:ilvl w:val="0"/>
                <w:numId w:val="17"/>
              </w:numPr>
              <w:suppressAutoHyphens w:val="0"/>
              <w:contextualSpacing/>
              <w:rPr>
                <w:b/>
                <w:bCs/>
              </w:rPr>
            </w:pPr>
            <w:r>
              <w:t>L’attore clicca sull’apposita icona per modificare i dati di un determinato prodotto</w:t>
            </w:r>
          </w:p>
          <w:p w:rsidR="00E3003D" w:rsidRPr="007D0769" w:rsidRDefault="00E3003D" w:rsidP="00BB5180">
            <w:pPr>
              <w:pStyle w:val="Paragrafoelenco"/>
              <w:widowControl/>
              <w:numPr>
                <w:ilvl w:val="0"/>
                <w:numId w:val="17"/>
              </w:numPr>
              <w:suppressAutoHyphens w:val="0"/>
              <w:contextualSpacing/>
              <w:rPr>
                <w:b/>
                <w:bCs/>
              </w:rPr>
            </w:pPr>
            <w:r>
              <w:t xml:space="preserve">L’attore modifica il </w:t>
            </w:r>
            <w:r>
              <w:rPr>
                <w:b/>
                <w:bCs/>
              </w:rPr>
              <w:t xml:space="preserve">Prezzo </w:t>
            </w:r>
            <w:r>
              <w:t xml:space="preserve">del prodotto nel catalogo. </w:t>
            </w:r>
          </w:p>
          <w:p w:rsidR="00E3003D" w:rsidRPr="007D0769" w:rsidRDefault="00E3003D" w:rsidP="00BB5180">
            <w:pPr>
              <w:pStyle w:val="Paragrafoelenco"/>
              <w:widowControl/>
              <w:numPr>
                <w:ilvl w:val="0"/>
                <w:numId w:val="17"/>
              </w:numPr>
              <w:suppressAutoHyphens w:val="0"/>
              <w:contextualSpacing/>
              <w:rPr>
                <w:b/>
                <w:bCs/>
              </w:rPr>
            </w:pPr>
            <w:r>
              <w:t>L’attore clicca sul pulsante “</w:t>
            </w:r>
            <w:r>
              <w:rPr>
                <w:b/>
                <w:bCs/>
              </w:rPr>
              <w:t>Salva</w:t>
            </w:r>
            <w:r>
              <w:t>”</w:t>
            </w:r>
          </w:p>
          <w:p w:rsidR="00E3003D" w:rsidRPr="007D0769" w:rsidRDefault="00E3003D" w:rsidP="00BB5180">
            <w:pPr>
              <w:pStyle w:val="Paragrafoelenco"/>
              <w:widowControl/>
              <w:numPr>
                <w:ilvl w:val="0"/>
                <w:numId w:val="17"/>
              </w:numPr>
              <w:suppressAutoHyphens w:val="0"/>
              <w:contextualSpacing/>
              <w:rPr>
                <w:b/>
                <w:bCs/>
              </w:rPr>
            </w:pPr>
            <w:r>
              <w:t>Il sistema chiede conferma della modifica.</w:t>
            </w:r>
          </w:p>
          <w:p w:rsidR="00E3003D" w:rsidRPr="00204218" w:rsidRDefault="00E3003D" w:rsidP="00BB5180">
            <w:pPr>
              <w:pStyle w:val="Paragrafoelenco"/>
              <w:widowControl/>
              <w:numPr>
                <w:ilvl w:val="0"/>
                <w:numId w:val="17"/>
              </w:numPr>
              <w:suppressAutoHyphens w:val="0"/>
              <w:contextualSpacing/>
              <w:rPr>
                <w:b/>
                <w:bCs/>
              </w:rPr>
            </w:pPr>
            <w:r>
              <w:t>Se l’attore conferma:</w:t>
            </w:r>
            <w:r>
              <w:br/>
            </w:r>
            <w:r>
              <w:rPr>
                <w:b/>
                <w:bCs/>
              </w:rPr>
              <w:t xml:space="preserve">- </w:t>
            </w:r>
            <w:r>
              <w:t>Il sistema modifica i dati di quel determinato prodotto</w:t>
            </w:r>
            <w:r>
              <w:br/>
            </w:r>
            <w:r>
              <w:br/>
              <w:t>Se l’attore non conferma:</w:t>
            </w:r>
            <w:r>
              <w:br/>
              <w:t>- Il sistema non modifica i dati e ritorna alla pagina “</w:t>
            </w:r>
            <w:r>
              <w:rPr>
                <w:b/>
                <w:bCs/>
              </w:rPr>
              <w:t>Catalogo</w:t>
            </w:r>
            <w:r>
              <w:t>”</w:t>
            </w:r>
          </w:p>
          <w:p w:rsidR="00E3003D" w:rsidRPr="009207C8" w:rsidRDefault="00E3003D" w:rsidP="00BB5180">
            <w:pPr>
              <w:pStyle w:val="Paragrafoelenco"/>
              <w:ind w:left="1080"/>
              <w:rPr>
                <w:b/>
                <w:bCs/>
                <w:u w:val="single"/>
              </w:rPr>
            </w:pP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w:t>
            </w:r>
            <w:r>
              <w:t>aggiorna i dati e mostra la lista aggiornata dei prodotti</w:t>
            </w:r>
          </w:p>
        </w:tc>
      </w:tr>
    </w:tbl>
    <w:p w:rsidR="00E3003D" w:rsidRDefault="00E3003D" w:rsidP="00E3003D">
      <w:pPr>
        <w:rPr>
          <w:b/>
          <w:bCs/>
          <w:sz w:val="28"/>
          <w:szCs w:val="28"/>
        </w:rPr>
      </w:pPr>
    </w:p>
    <w:p w:rsidR="00E3003D" w:rsidRPr="00BB7448"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361"/>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.7</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Visualizzazione Lista Prodotti nel 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Direttore Generale, Responsabile Vendite</w:t>
            </w:r>
            <w:r w:rsidRPr="00A27E86">
              <w:t>, Magazziniere</w:t>
            </w:r>
            <w:r>
              <w:t>, Commesso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6B629C" w:rsidRDefault="00E3003D" w:rsidP="00BB5180">
            <w:pPr>
              <w:rPr>
                <w:b/>
                <w:bCs/>
              </w:rPr>
            </w:pPr>
            <w:r w:rsidRPr="00A27E86">
              <w:t xml:space="preserve">Il caso d’uso inizia quando l’attore è loggato e si trova </w:t>
            </w:r>
            <w:r>
              <w:t>nella pagina “</w:t>
            </w:r>
            <w:r>
              <w:rPr>
                <w:b/>
                <w:bCs/>
              </w:rPr>
              <w:t>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6B629C" w:rsidRDefault="00E3003D" w:rsidP="00BB5180">
            <w:pPr>
              <w:pStyle w:val="Paragrafoelenco"/>
              <w:widowControl/>
              <w:numPr>
                <w:ilvl w:val="0"/>
                <w:numId w:val="26"/>
              </w:numPr>
              <w:suppressAutoHyphens w:val="0"/>
              <w:contextualSpacing/>
              <w:rPr>
                <w:b/>
                <w:bCs/>
              </w:rPr>
            </w:pPr>
            <w:r w:rsidRPr="00A27E86">
              <w:t xml:space="preserve">Il sistema mostra una pagina con </w:t>
            </w:r>
            <w:r>
              <w:t>la lista dei prodotti</w:t>
            </w:r>
          </w:p>
          <w:p w:rsidR="00E3003D" w:rsidRPr="00204218" w:rsidRDefault="00E3003D" w:rsidP="00BB5180">
            <w:pPr>
              <w:pStyle w:val="Paragrafoelenco"/>
              <w:widowControl/>
              <w:suppressAutoHyphens w:val="0"/>
              <w:ind w:left="720"/>
              <w:contextualSpacing/>
              <w:rPr>
                <w:b/>
                <w:bCs/>
              </w:rPr>
            </w:pP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mostra </w:t>
            </w:r>
            <w:r>
              <w:t>la pagina con i prodotti</w:t>
            </w:r>
          </w:p>
        </w:tc>
      </w:tr>
    </w:tbl>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8</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Visualizzazione Informazioni Prodotti</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Direttore Generale, Responsabile Vendite</w:t>
            </w:r>
            <w:r w:rsidRPr="00A27E86">
              <w:t>, Magazziniere</w:t>
            </w:r>
            <w:r>
              <w:t>, Commesso</w:t>
            </w:r>
          </w:p>
        </w:tc>
      </w:tr>
      <w:tr w:rsidR="00E3003D" w:rsidRPr="006B629C"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6B629C" w:rsidRDefault="00E3003D" w:rsidP="00BB5180">
            <w:pPr>
              <w:rPr>
                <w:b/>
                <w:bCs/>
              </w:rPr>
            </w:pPr>
            <w:r w:rsidRPr="00A27E86">
              <w:t xml:space="preserve">Il caso d’uso inizia quando l’attore è loggato e si trova </w:t>
            </w:r>
            <w:r>
              <w:t>nella pagina “</w:t>
            </w:r>
            <w:r>
              <w:rPr>
                <w:b/>
                <w:bCs/>
              </w:rPr>
              <w:t>Catalogo”</w:t>
            </w: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643833" w:rsidRDefault="00E3003D" w:rsidP="00BB5180">
            <w:pPr>
              <w:pStyle w:val="Paragrafoelenco"/>
              <w:widowControl/>
              <w:numPr>
                <w:ilvl w:val="0"/>
                <w:numId w:val="27"/>
              </w:numPr>
              <w:suppressAutoHyphens w:val="0"/>
              <w:contextualSpacing/>
              <w:rPr>
                <w:b/>
                <w:bCs/>
              </w:rPr>
            </w:pPr>
            <w:r w:rsidRPr="00A27E86">
              <w:t xml:space="preserve">Il sistema mostra una pagina con </w:t>
            </w:r>
            <w:r>
              <w:t>la lista dei prodotti</w:t>
            </w:r>
          </w:p>
          <w:p w:rsidR="00E3003D" w:rsidRPr="00643833" w:rsidRDefault="00E3003D" w:rsidP="00BB5180">
            <w:pPr>
              <w:pStyle w:val="Paragrafoelenco"/>
              <w:widowControl/>
              <w:numPr>
                <w:ilvl w:val="0"/>
                <w:numId w:val="27"/>
              </w:numPr>
              <w:suppressAutoHyphens w:val="0"/>
              <w:contextualSpacing/>
              <w:rPr>
                <w:b/>
                <w:bCs/>
              </w:rPr>
            </w:pPr>
            <w:r>
              <w:t>L’attore clicca sul prodotto che vuole visualizzare</w:t>
            </w:r>
          </w:p>
          <w:p w:rsidR="00E3003D" w:rsidRPr="00222B49" w:rsidRDefault="00E3003D" w:rsidP="00BB5180">
            <w:pPr>
              <w:pStyle w:val="Paragrafoelenco"/>
              <w:widowControl/>
              <w:numPr>
                <w:ilvl w:val="0"/>
                <w:numId w:val="27"/>
              </w:numPr>
              <w:suppressAutoHyphens w:val="0"/>
              <w:contextualSpacing/>
              <w:rPr>
                <w:b/>
                <w:bCs/>
              </w:rPr>
            </w:pPr>
            <w:r>
              <w:t>Si apre una nuova pagina contenente le informazioni relative al singolo prodotto</w:t>
            </w:r>
          </w:p>
          <w:p w:rsidR="00E3003D" w:rsidRPr="00204218" w:rsidRDefault="00E3003D" w:rsidP="00BB5180">
            <w:pPr>
              <w:pStyle w:val="Paragrafoelenco"/>
              <w:widowControl/>
              <w:suppressAutoHyphens w:val="0"/>
              <w:ind w:left="1080"/>
              <w:contextualSpacing/>
              <w:rPr>
                <w:b/>
                <w:bCs/>
              </w:rPr>
            </w:pP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mostra </w:t>
            </w:r>
            <w:r>
              <w:t>la pagina con i prodotti e le relative informazioni</w:t>
            </w:r>
          </w:p>
        </w:tc>
      </w:tr>
    </w:tbl>
    <w:p w:rsidR="00E3003D" w:rsidRDefault="00E3003D" w:rsidP="00E3003D">
      <w:pPr>
        <w:rPr>
          <w:b/>
          <w:bCs/>
          <w:sz w:val="28"/>
          <w:szCs w:val="28"/>
        </w:rPr>
      </w:pPr>
    </w:p>
    <w:p w:rsidR="00E3003D" w:rsidRDefault="00E3003D" w:rsidP="00E3003D">
      <w:pPr>
        <w:rPr>
          <w:b/>
          <w:bCs/>
          <w:sz w:val="28"/>
          <w:szCs w:val="28"/>
        </w:rPr>
      </w:pPr>
    </w:p>
    <w:p w:rsidR="00E3003D" w:rsidRDefault="00E3003D" w:rsidP="00E3003D">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E3003D" w:rsidRPr="00A27E86" w:rsidRDefault="00E3003D" w:rsidP="00BB5180">
            <w:r w:rsidRPr="00A27E86">
              <w:t>U.C.</w:t>
            </w:r>
            <w:r>
              <w:t>9</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Nome</w:t>
            </w:r>
          </w:p>
        </w:tc>
        <w:tc>
          <w:tcPr>
            <w:tcW w:w="7551" w:type="dxa"/>
            <w:shd w:val="clear" w:color="auto" w:fill="auto"/>
          </w:tcPr>
          <w:p w:rsidR="00E3003D" w:rsidRPr="00A27E86" w:rsidRDefault="00E3003D" w:rsidP="00BB5180">
            <w:r>
              <w:t>Ricerca Del Prodotto Nel Catalogo</w:t>
            </w:r>
          </w:p>
        </w:tc>
      </w:tr>
      <w:tr w:rsidR="00E3003D" w:rsidRPr="00A27E86" w:rsidTr="00BB5180">
        <w:tc>
          <w:tcPr>
            <w:tcW w:w="2302" w:type="dxa"/>
            <w:shd w:val="clear" w:color="auto" w:fill="auto"/>
          </w:tcPr>
          <w:p w:rsidR="00E3003D" w:rsidRPr="00204218" w:rsidRDefault="00E3003D" w:rsidP="00BB5180">
            <w:pPr>
              <w:jc w:val="center"/>
              <w:rPr>
                <w:b/>
                <w:bCs/>
              </w:rPr>
            </w:pPr>
            <w:r w:rsidRPr="00204218">
              <w:rPr>
                <w:b/>
                <w:bCs/>
              </w:rPr>
              <w:t>Attori</w:t>
            </w:r>
          </w:p>
        </w:tc>
        <w:tc>
          <w:tcPr>
            <w:tcW w:w="7551" w:type="dxa"/>
            <w:shd w:val="clear" w:color="auto" w:fill="auto"/>
          </w:tcPr>
          <w:p w:rsidR="00E3003D" w:rsidRPr="00A27E86" w:rsidRDefault="00E3003D" w:rsidP="00BB5180">
            <w:r>
              <w:t>Direttore Generale, Responsabile Vendite</w:t>
            </w:r>
            <w:r w:rsidRPr="00A27E86">
              <w:t>, Magazziniere</w:t>
            </w:r>
            <w:r>
              <w:t>, Commesso</w:t>
            </w:r>
          </w:p>
        </w:tc>
      </w:tr>
      <w:tr w:rsidR="00E3003D" w:rsidRPr="006B629C" w:rsidTr="00BB5180">
        <w:tc>
          <w:tcPr>
            <w:tcW w:w="2302" w:type="dxa"/>
            <w:shd w:val="clear" w:color="auto" w:fill="auto"/>
          </w:tcPr>
          <w:p w:rsidR="00E3003D" w:rsidRPr="00204218" w:rsidRDefault="00E3003D" w:rsidP="00BB5180">
            <w:pPr>
              <w:jc w:val="center"/>
              <w:rPr>
                <w:b/>
                <w:bCs/>
              </w:rPr>
            </w:pPr>
            <w:r w:rsidRPr="00204218">
              <w:rPr>
                <w:b/>
                <w:bCs/>
              </w:rPr>
              <w:t>Entry Condition</w:t>
            </w:r>
          </w:p>
        </w:tc>
        <w:tc>
          <w:tcPr>
            <w:tcW w:w="7551" w:type="dxa"/>
            <w:shd w:val="clear" w:color="auto" w:fill="auto"/>
          </w:tcPr>
          <w:p w:rsidR="00E3003D" w:rsidRPr="006B629C" w:rsidRDefault="00E3003D" w:rsidP="00BB5180">
            <w:pPr>
              <w:rPr>
                <w:b/>
                <w:bCs/>
              </w:rPr>
            </w:pPr>
            <w:r w:rsidRPr="00A27E86">
              <w:t xml:space="preserve">Il caso d’uso inizia quando l’attore è loggato e si trova </w:t>
            </w:r>
            <w:r>
              <w:t>nella pagina “</w:t>
            </w:r>
            <w:r>
              <w:rPr>
                <w:b/>
                <w:bCs/>
              </w:rPr>
              <w:t>Catalogo”</w:t>
            </w: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Flusso di Eventi</w:t>
            </w:r>
          </w:p>
        </w:tc>
        <w:tc>
          <w:tcPr>
            <w:tcW w:w="7551" w:type="dxa"/>
            <w:shd w:val="clear" w:color="auto" w:fill="auto"/>
          </w:tcPr>
          <w:p w:rsidR="00E3003D" w:rsidRPr="00222B49" w:rsidRDefault="00E3003D" w:rsidP="00BB5180">
            <w:pPr>
              <w:pStyle w:val="Paragrafoelenco"/>
              <w:widowControl/>
              <w:numPr>
                <w:ilvl w:val="0"/>
                <w:numId w:val="28"/>
              </w:numPr>
              <w:suppressAutoHyphens w:val="0"/>
              <w:contextualSpacing/>
              <w:rPr>
                <w:b/>
                <w:bCs/>
              </w:rPr>
            </w:pPr>
            <w:r w:rsidRPr="00A27E86">
              <w:t xml:space="preserve">Il sistema mostra una pagina con </w:t>
            </w:r>
            <w:r>
              <w:t>la lista dei prodotti</w:t>
            </w:r>
          </w:p>
          <w:p w:rsidR="00E3003D" w:rsidRPr="00222B49" w:rsidRDefault="00E3003D" w:rsidP="00BB5180">
            <w:pPr>
              <w:pStyle w:val="Paragrafoelenco"/>
              <w:widowControl/>
              <w:numPr>
                <w:ilvl w:val="0"/>
                <w:numId w:val="28"/>
              </w:numPr>
              <w:suppressAutoHyphens w:val="0"/>
              <w:contextualSpacing/>
              <w:rPr>
                <w:b/>
                <w:bCs/>
              </w:rPr>
            </w:pPr>
            <w:r>
              <w:t>L’attore preme sulla barra di ricerca</w:t>
            </w:r>
          </w:p>
          <w:p w:rsidR="00E3003D" w:rsidRPr="00204218" w:rsidRDefault="00E3003D" w:rsidP="00BB5180">
            <w:pPr>
              <w:pStyle w:val="Paragrafoelenco"/>
              <w:widowControl/>
              <w:numPr>
                <w:ilvl w:val="0"/>
                <w:numId w:val="28"/>
              </w:numPr>
              <w:suppressAutoHyphens w:val="0"/>
              <w:contextualSpacing/>
              <w:rPr>
                <w:b/>
                <w:bCs/>
              </w:rPr>
            </w:pPr>
            <w:r>
              <w:t>Digita il nome del prodotto e lo ricerca</w:t>
            </w:r>
          </w:p>
        </w:tc>
      </w:tr>
      <w:tr w:rsidR="00E3003D" w:rsidRPr="00204218" w:rsidTr="00BB5180">
        <w:tc>
          <w:tcPr>
            <w:tcW w:w="2302" w:type="dxa"/>
            <w:shd w:val="clear" w:color="auto" w:fill="auto"/>
          </w:tcPr>
          <w:p w:rsidR="00E3003D" w:rsidRPr="00204218" w:rsidRDefault="00E3003D" w:rsidP="00BB5180">
            <w:pPr>
              <w:jc w:val="center"/>
              <w:rPr>
                <w:b/>
                <w:bCs/>
              </w:rPr>
            </w:pPr>
            <w:r w:rsidRPr="00204218">
              <w:rPr>
                <w:b/>
                <w:bCs/>
              </w:rPr>
              <w:t>Exit Condition</w:t>
            </w:r>
          </w:p>
        </w:tc>
        <w:tc>
          <w:tcPr>
            <w:tcW w:w="7551" w:type="dxa"/>
            <w:shd w:val="clear" w:color="auto" w:fill="auto"/>
          </w:tcPr>
          <w:p w:rsidR="00E3003D" w:rsidRPr="00204218" w:rsidRDefault="00E3003D" w:rsidP="00BB5180">
            <w:pPr>
              <w:rPr>
                <w:b/>
                <w:bCs/>
                <w:u w:val="single"/>
              </w:rPr>
            </w:pPr>
            <w:r w:rsidRPr="00A27E86">
              <w:t xml:space="preserve">Il caso d’uso termina quando il sistema mostra </w:t>
            </w:r>
            <w:r>
              <w:t>il prodotto cercato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E3003D" w:rsidRDefault="00E3003D" w:rsidP="00A27E86">
      <w:pPr>
        <w:jc w:val="center"/>
        <w:rPr>
          <w:b/>
          <w:bCs/>
          <w:sz w:val="28"/>
          <w:szCs w:val="28"/>
        </w:rPr>
      </w:pPr>
    </w:p>
    <w:p w:rsidR="00756BB5" w:rsidRDefault="00756BB5" w:rsidP="00756BB5">
      <w:r>
        <w:lastRenderedPageBreak/>
        <w:t>GESTIONE INVENTARIO</w:t>
      </w: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756BB5" w:rsidP="00A27E86">
      <w:pPr>
        <w:jc w:val="center"/>
        <w:rPr>
          <w:b/>
          <w:bCs/>
          <w:sz w:val="28"/>
          <w:szCs w:val="28"/>
        </w:rPr>
      </w:pPr>
      <w:r>
        <w:rPr>
          <w:b/>
          <w:bCs/>
          <w:noProof/>
          <w:sz w:val="28"/>
          <w:szCs w:val="28"/>
        </w:rPr>
        <w:drawing>
          <wp:anchor distT="0" distB="0" distL="114300" distR="114300" simplePos="0" relativeHeight="251663360" behindDoc="0" locked="0" layoutInCell="1" allowOverlap="1">
            <wp:simplePos x="0" y="0"/>
            <wp:positionH relativeFrom="column">
              <wp:posOffset>-589915</wp:posOffset>
            </wp:positionH>
            <wp:positionV relativeFrom="paragraph">
              <wp:posOffset>151130</wp:posOffset>
            </wp:positionV>
            <wp:extent cx="6703200" cy="6260400"/>
            <wp:effectExtent l="0" t="0" r="2540" b="1270"/>
            <wp:wrapThrough wrapText="bothSides">
              <wp:wrapPolygon edited="0">
                <wp:start x="4870" y="0"/>
                <wp:lineTo x="4624" y="701"/>
                <wp:lineTo x="4052" y="1052"/>
                <wp:lineTo x="3806" y="1271"/>
                <wp:lineTo x="3806" y="2103"/>
                <wp:lineTo x="818" y="2761"/>
                <wp:lineTo x="573" y="3374"/>
                <wp:lineTo x="614" y="3506"/>
                <wp:lineTo x="941" y="3506"/>
                <wp:lineTo x="778" y="4207"/>
                <wp:lineTo x="0" y="4864"/>
                <wp:lineTo x="0" y="5215"/>
                <wp:lineTo x="2537" y="5609"/>
                <wp:lineTo x="2537" y="11219"/>
                <wp:lineTo x="1391" y="11569"/>
                <wp:lineTo x="737" y="11788"/>
                <wp:lineTo x="573" y="12314"/>
                <wp:lineTo x="655" y="12489"/>
                <wp:lineTo x="941" y="12621"/>
                <wp:lineTo x="655" y="13322"/>
                <wp:lineTo x="0" y="13804"/>
                <wp:lineTo x="0" y="14593"/>
                <wp:lineTo x="2537" y="14724"/>
                <wp:lineTo x="2537" y="17529"/>
                <wp:lineTo x="1391" y="17879"/>
                <wp:lineTo x="737" y="18099"/>
                <wp:lineTo x="573" y="18668"/>
                <wp:lineTo x="655" y="18887"/>
                <wp:lineTo x="941" y="18931"/>
                <wp:lineTo x="655" y="19632"/>
                <wp:lineTo x="327" y="20071"/>
                <wp:lineTo x="246" y="20202"/>
                <wp:lineTo x="246" y="20903"/>
                <wp:lineTo x="1023" y="21035"/>
                <wp:lineTo x="3806" y="21035"/>
                <wp:lineTo x="3806" y="21561"/>
                <wp:lineTo x="21567" y="21561"/>
                <wp:lineTo x="21567" y="1183"/>
                <wp:lineTo x="7489" y="701"/>
                <wp:lineTo x="7244" y="0"/>
                <wp:lineTo x="4870" y="0"/>
              </wp:wrapPolygon>
            </wp:wrapThrough>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25"/>
                    <a:stretch>
                      <a:fillRect/>
                    </a:stretch>
                  </pic:blipFill>
                  <pic:spPr>
                    <a:xfrm>
                      <a:off x="0" y="0"/>
                      <a:ext cx="6703200" cy="6260400"/>
                    </a:xfrm>
                    <a:prstGeom prst="rect">
                      <a:avLst/>
                    </a:prstGeom>
                  </pic:spPr>
                </pic:pic>
              </a:graphicData>
            </a:graphic>
            <wp14:sizeRelH relativeFrom="page">
              <wp14:pctWidth>0</wp14:pctWidth>
            </wp14:sizeRelH>
            <wp14:sizeRelV relativeFrom="page">
              <wp14:pctHeight>0</wp14:pctHeight>
            </wp14:sizeRelV>
          </wp:anchor>
        </w:drawing>
      </w: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8"/>
        <w:gridCol w:w="7369"/>
      </w:tblGrid>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3" w:type="dxa"/>
            <w:shd w:val="clear" w:color="auto" w:fill="auto"/>
          </w:tcPr>
          <w:p w:rsidR="00756BB5" w:rsidRPr="00A27E86" w:rsidRDefault="00756BB5" w:rsidP="00BB5180">
            <w:r w:rsidRPr="00A27E86">
              <w:t>U.C.</w:t>
            </w:r>
            <w:r>
              <w:t>10</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Nome</w:t>
            </w:r>
          </w:p>
        </w:tc>
        <w:tc>
          <w:tcPr>
            <w:tcW w:w="7553" w:type="dxa"/>
            <w:shd w:val="clear" w:color="auto" w:fill="auto"/>
          </w:tcPr>
          <w:p w:rsidR="00756BB5" w:rsidRPr="00A27E86" w:rsidRDefault="00756BB5" w:rsidP="00BB5180">
            <w:r>
              <w:t>Aggiunta</w:t>
            </w:r>
            <w:r w:rsidRPr="00A27E86">
              <w:t xml:space="preserve"> Prodotto</w:t>
            </w:r>
            <w:r>
              <w:t xml:space="preserve"> Inventario</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Attori</w:t>
            </w:r>
          </w:p>
        </w:tc>
        <w:tc>
          <w:tcPr>
            <w:tcW w:w="7553" w:type="dxa"/>
            <w:shd w:val="clear" w:color="auto" w:fill="auto"/>
          </w:tcPr>
          <w:p w:rsidR="00756BB5" w:rsidRPr="00A27E86" w:rsidRDefault="00756BB5" w:rsidP="00BB5180">
            <w:r>
              <w:t>Magazziniere</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Entry Condition</w:t>
            </w:r>
          </w:p>
        </w:tc>
        <w:tc>
          <w:tcPr>
            <w:tcW w:w="7553" w:type="dxa"/>
            <w:shd w:val="clear" w:color="auto" w:fill="auto"/>
          </w:tcPr>
          <w:p w:rsidR="00756BB5" w:rsidRPr="006B629C" w:rsidRDefault="00756BB5" w:rsidP="00BB5180">
            <w:pPr>
              <w:rPr>
                <w:b/>
                <w:bCs/>
              </w:rPr>
            </w:pPr>
            <w:r w:rsidRPr="00A27E86">
              <w:t>Il caso d’uso inizia quando l’attore è loggato e si trova sulla pagina “</w:t>
            </w:r>
            <w:r>
              <w:rPr>
                <w:b/>
                <w:bCs/>
              </w:rPr>
              <w:t>Inventario</w:t>
            </w:r>
            <w:r w:rsidRPr="006B629C">
              <w:t>”</w:t>
            </w: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Flusso di Eventi</w:t>
            </w:r>
          </w:p>
        </w:tc>
        <w:tc>
          <w:tcPr>
            <w:tcW w:w="7553" w:type="dxa"/>
            <w:shd w:val="clear" w:color="auto" w:fill="auto"/>
          </w:tcPr>
          <w:p w:rsidR="00756BB5" w:rsidRPr="00204218" w:rsidRDefault="00756BB5" w:rsidP="00BB5180">
            <w:pPr>
              <w:pStyle w:val="Paragrafoelenco"/>
              <w:widowControl/>
              <w:numPr>
                <w:ilvl w:val="0"/>
                <w:numId w:val="29"/>
              </w:numPr>
              <w:suppressAutoHyphens w:val="0"/>
              <w:contextualSpacing/>
              <w:rPr>
                <w:b/>
                <w:bCs/>
              </w:rPr>
            </w:pPr>
            <w:r w:rsidRPr="00A27E86">
              <w:t>Il sistema mostra una pagina con tutti i prodotti in vendita e un pulsante “</w:t>
            </w:r>
            <w:r w:rsidRPr="00204218">
              <w:rPr>
                <w:b/>
                <w:bCs/>
              </w:rPr>
              <w:t>Aggiungi Prodotto</w:t>
            </w:r>
            <w:r w:rsidRPr="00A27E86">
              <w:t>”</w:t>
            </w:r>
          </w:p>
          <w:p w:rsidR="00756BB5" w:rsidRPr="00204218" w:rsidRDefault="00756BB5" w:rsidP="00BB5180">
            <w:pPr>
              <w:pStyle w:val="Paragrafoelenco"/>
              <w:widowControl/>
              <w:numPr>
                <w:ilvl w:val="0"/>
                <w:numId w:val="29"/>
              </w:numPr>
              <w:suppressAutoHyphens w:val="0"/>
              <w:contextualSpacing/>
              <w:rPr>
                <w:b/>
                <w:bCs/>
              </w:rPr>
            </w:pPr>
            <w:r w:rsidRPr="00A27E86">
              <w:t>L’attore preme il pulsante con su scritto “</w:t>
            </w:r>
            <w:r w:rsidRPr="00204218">
              <w:rPr>
                <w:b/>
                <w:bCs/>
              </w:rPr>
              <w:t>Aggiungi Prodotto</w:t>
            </w:r>
            <w:r w:rsidRPr="00A27E86">
              <w:t>”</w:t>
            </w:r>
          </w:p>
          <w:p w:rsidR="00756BB5" w:rsidRPr="00204218" w:rsidRDefault="00756BB5" w:rsidP="00BB5180">
            <w:pPr>
              <w:pStyle w:val="Paragrafoelenco"/>
              <w:widowControl/>
              <w:numPr>
                <w:ilvl w:val="0"/>
                <w:numId w:val="29"/>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756BB5" w:rsidRPr="00204218" w:rsidRDefault="00756BB5" w:rsidP="00BB5180">
            <w:pPr>
              <w:pStyle w:val="Paragrafoelenco"/>
              <w:widowControl/>
              <w:numPr>
                <w:ilvl w:val="0"/>
                <w:numId w:val="29"/>
              </w:numPr>
              <w:suppressAutoHyphens w:val="0"/>
              <w:contextualSpacing/>
              <w:rPr>
                <w:b/>
                <w:bCs/>
              </w:rPr>
            </w:pPr>
            <w:r w:rsidRPr="00A27E86">
              <w:t xml:space="preserve">L’attore compila i campi con </w:t>
            </w:r>
            <w:r w:rsidRPr="00204218">
              <w:rPr>
                <w:b/>
                <w:bCs/>
              </w:rPr>
              <w:t xml:space="preserve">Nome, </w:t>
            </w:r>
            <w:r>
              <w:rPr>
                <w:b/>
                <w:bCs/>
              </w:rPr>
              <w:t>Quantità, Descrizione, Codice Prodotto e Prezzo</w:t>
            </w:r>
          </w:p>
          <w:p w:rsidR="00756BB5" w:rsidRPr="00204218" w:rsidRDefault="00756BB5" w:rsidP="00BB5180">
            <w:pPr>
              <w:pStyle w:val="Paragrafoelenco"/>
              <w:widowControl/>
              <w:numPr>
                <w:ilvl w:val="0"/>
                <w:numId w:val="29"/>
              </w:numPr>
              <w:suppressAutoHyphens w:val="0"/>
              <w:contextualSpacing/>
              <w:rPr>
                <w:b/>
                <w:bCs/>
              </w:rPr>
            </w:pPr>
            <w:r w:rsidRPr="00A27E86">
              <w:t>Il sistema genera automaticamente il prezzo d’acquisto “pubblico” del prodotto</w:t>
            </w:r>
          </w:p>
          <w:p w:rsidR="00756BB5" w:rsidRPr="00A44C58" w:rsidRDefault="00756BB5" w:rsidP="00BB5180">
            <w:pPr>
              <w:pStyle w:val="Paragrafoelenco"/>
              <w:widowControl/>
              <w:numPr>
                <w:ilvl w:val="0"/>
                <w:numId w:val="29"/>
              </w:numPr>
              <w:suppressAutoHyphens w:val="0"/>
              <w:contextualSpacing/>
              <w:rPr>
                <w:b/>
                <w:bCs/>
              </w:rPr>
            </w:pPr>
            <w:r w:rsidRPr="00A27E86">
              <w:t>L’attore clicca sul pulsante “</w:t>
            </w:r>
            <w:r w:rsidRPr="00204218">
              <w:rPr>
                <w:b/>
                <w:bCs/>
              </w:rPr>
              <w:t>Salva</w:t>
            </w:r>
            <w:r w:rsidRPr="00A27E86">
              <w:t>”</w:t>
            </w:r>
          </w:p>
          <w:p w:rsidR="00756BB5" w:rsidRPr="00204218" w:rsidRDefault="00756BB5" w:rsidP="00BB5180">
            <w:pPr>
              <w:pStyle w:val="Paragrafoelenco"/>
              <w:widowControl/>
              <w:suppressAutoHyphens w:val="0"/>
              <w:ind w:left="1080"/>
              <w:contextualSpacing/>
              <w:rPr>
                <w:b/>
                <w:bCs/>
              </w:rPr>
            </w:pPr>
          </w:p>
        </w:tc>
      </w:tr>
      <w:tr w:rsidR="00756BB5" w:rsidRPr="00A27E86" w:rsidTr="00BB5180">
        <w:tc>
          <w:tcPr>
            <w:tcW w:w="2300" w:type="dxa"/>
            <w:shd w:val="clear" w:color="auto" w:fill="auto"/>
          </w:tcPr>
          <w:p w:rsidR="00756BB5" w:rsidRPr="00204218" w:rsidRDefault="00756BB5" w:rsidP="00BB5180">
            <w:pPr>
              <w:jc w:val="center"/>
              <w:rPr>
                <w:b/>
                <w:bCs/>
              </w:rPr>
            </w:pPr>
            <w:r w:rsidRPr="00204218">
              <w:rPr>
                <w:b/>
                <w:bCs/>
              </w:rPr>
              <w:t>Exit Condition</w:t>
            </w:r>
          </w:p>
        </w:tc>
        <w:tc>
          <w:tcPr>
            <w:tcW w:w="7553" w:type="dxa"/>
            <w:shd w:val="clear" w:color="auto" w:fill="auto"/>
          </w:tcPr>
          <w:p w:rsidR="00756BB5" w:rsidRPr="00204218" w:rsidRDefault="00756BB5" w:rsidP="00BB5180">
            <w:pPr>
              <w:rPr>
                <w:b/>
                <w:bCs/>
                <w:u w:val="single"/>
              </w:rPr>
            </w:pPr>
            <w:r w:rsidRPr="00A27E86">
              <w:t>Il caso d’uso termina quando il nuovo prodotto è stato salvato</w:t>
            </w:r>
            <w:r>
              <w:t xml:space="preserve"> e il sistema mostra la lista dei prodotti dell’inventario aggiornata</w:t>
            </w:r>
          </w:p>
        </w:tc>
      </w:tr>
      <w:tr w:rsidR="00756BB5" w:rsidRPr="00A27E86" w:rsidTr="00BB5180">
        <w:tc>
          <w:tcPr>
            <w:tcW w:w="2300" w:type="dxa"/>
            <w:shd w:val="clear" w:color="auto" w:fill="auto"/>
          </w:tcPr>
          <w:p w:rsidR="00756BB5" w:rsidRPr="00151B81" w:rsidRDefault="00756BB5" w:rsidP="00BB5180">
            <w:pPr>
              <w:jc w:val="center"/>
              <w:rPr>
                <w:b/>
                <w:bCs/>
              </w:rPr>
            </w:pPr>
            <w:r>
              <w:rPr>
                <w:b/>
                <w:bCs/>
              </w:rPr>
              <w:t>Eccezioni</w:t>
            </w:r>
          </w:p>
        </w:tc>
        <w:tc>
          <w:tcPr>
            <w:tcW w:w="7553" w:type="dxa"/>
            <w:shd w:val="clear" w:color="auto" w:fill="auto"/>
          </w:tcPr>
          <w:p w:rsidR="00756BB5" w:rsidRPr="00A27E86" w:rsidRDefault="00756BB5" w:rsidP="00BB5180">
            <w:r w:rsidRPr="00A27E86">
              <w:t xml:space="preserve">Se l’attore digita dati errati ai punti </w:t>
            </w:r>
            <w:r w:rsidRPr="00643833">
              <w:rPr>
                <w:b/>
                <w:bCs/>
              </w:rPr>
              <w:t>4</w:t>
            </w:r>
            <w:r>
              <w:t xml:space="preserve"> o non compila tutti i campi</w:t>
            </w:r>
            <w:r w:rsidRPr="00204218">
              <w:rPr>
                <w:b/>
                <w:bCs/>
              </w:rPr>
              <w:t xml:space="preserve">, </w:t>
            </w:r>
            <w:r w:rsidRPr="00A27E86">
              <w:t>il sistema genera un errore e si va al caso d’uso “</w:t>
            </w:r>
            <w:r>
              <w:rPr>
                <w:b/>
                <w:bCs/>
              </w:rPr>
              <w:t>Prodotto Errato</w:t>
            </w:r>
            <w:r>
              <w:t>”</w:t>
            </w:r>
          </w:p>
        </w:tc>
      </w:tr>
    </w:tbl>
    <w:p w:rsidR="00756BB5" w:rsidRDefault="00756BB5" w:rsidP="00756BB5">
      <w:pPr>
        <w:rPr>
          <w:b/>
          <w:bCs/>
          <w:sz w:val="28"/>
          <w:szCs w:val="28"/>
        </w:rPr>
      </w:pPr>
    </w:p>
    <w:p w:rsidR="00756BB5" w:rsidRPr="00A27E86"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2"/>
        <w:gridCol w:w="7365"/>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11</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rsidRPr="00A27E86">
              <w:t>Rimozione Prodotto</w:t>
            </w:r>
            <w:r>
              <w:t xml:space="preserve"> 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A27E86" w:rsidRDefault="00756BB5" w:rsidP="00BB5180">
            <w:r w:rsidRPr="00A27E86">
              <w:t>Il caso d’uso inizia quando l’attore è loggato e si trova sulla pagina “</w:t>
            </w:r>
            <w:r>
              <w:rPr>
                <w:b/>
                <w:bCs/>
              </w:rPr>
              <w:t>Inventario</w:t>
            </w:r>
            <w:r w:rsidRPr="00A27E86">
              <w:t>”</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204218" w:rsidRDefault="00756BB5" w:rsidP="00BB5180">
            <w:pPr>
              <w:pStyle w:val="Paragrafoelenco"/>
              <w:widowControl/>
              <w:numPr>
                <w:ilvl w:val="0"/>
                <w:numId w:val="33"/>
              </w:numPr>
              <w:suppressAutoHyphens w:val="0"/>
              <w:contextualSpacing/>
              <w:rPr>
                <w:b/>
                <w:bCs/>
              </w:rPr>
            </w:pPr>
            <w:r w:rsidRPr="00A27E86">
              <w:t xml:space="preserve">Il sistema mostra una pagina con tutti i prodotti </w:t>
            </w:r>
            <w:r>
              <w:t xml:space="preserve">nell’inventario </w:t>
            </w:r>
          </w:p>
          <w:p w:rsidR="00756BB5" w:rsidRPr="00204218" w:rsidRDefault="00756BB5" w:rsidP="00BB5180">
            <w:pPr>
              <w:pStyle w:val="Paragrafoelenco"/>
              <w:widowControl/>
              <w:numPr>
                <w:ilvl w:val="0"/>
                <w:numId w:val="33"/>
              </w:numPr>
              <w:suppressAutoHyphens w:val="0"/>
              <w:contextualSpacing/>
              <w:rPr>
                <w:b/>
                <w:bCs/>
              </w:rPr>
            </w:pPr>
            <w:r w:rsidRPr="00A27E86">
              <w:t>L’attore trovato il prodotto da eliminare, clicca sulla relativa icona “</w:t>
            </w:r>
            <w:r w:rsidRPr="00204218">
              <w:rPr>
                <w:b/>
                <w:bCs/>
              </w:rPr>
              <w:t>X</w:t>
            </w:r>
            <w:r w:rsidRPr="00A27E86">
              <w:t>” per la rimozione del prodotto</w:t>
            </w:r>
          </w:p>
          <w:p w:rsidR="00756BB5" w:rsidRPr="00204218" w:rsidRDefault="00756BB5" w:rsidP="00BB5180">
            <w:pPr>
              <w:pStyle w:val="Paragrafoelenco"/>
              <w:widowControl/>
              <w:numPr>
                <w:ilvl w:val="0"/>
                <w:numId w:val="33"/>
              </w:numPr>
              <w:suppressAutoHyphens w:val="0"/>
              <w:contextualSpacing/>
              <w:rPr>
                <w:b/>
                <w:bCs/>
              </w:rPr>
            </w:pPr>
            <w:r w:rsidRPr="00A27E86">
              <w:t>Il sistema chiede conferma della rimozione del prodotto mostrando una finestra a schermo</w:t>
            </w:r>
          </w:p>
          <w:p w:rsidR="00756BB5" w:rsidRPr="00204218" w:rsidRDefault="00756BB5" w:rsidP="00BB5180">
            <w:pPr>
              <w:pStyle w:val="Paragrafoelenco"/>
              <w:widowControl/>
              <w:numPr>
                <w:ilvl w:val="0"/>
                <w:numId w:val="33"/>
              </w:numPr>
              <w:suppressAutoHyphens w:val="0"/>
              <w:contextualSpacing/>
              <w:rPr>
                <w:b/>
                <w:bCs/>
              </w:rPr>
            </w:pPr>
            <w:r w:rsidRPr="00A27E86">
              <w:t>Se l’attore conferma:</w:t>
            </w:r>
            <w:r w:rsidRPr="00A27E86">
              <w:br/>
              <w:t xml:space="preserve">   - Il sistema cancella il prodotto selezionato</w:t>
            </w:r>
            <w:r w:rsidRPr="00A27E86">
              <w:br/>
            </w:r>
            <w:r w:rsidRPr="00A27E86">
              <w:br/>
              <w:t>Se l’attore non conferma:</w:t>
            </w:r>
            <w:r w:rsidRPr="00A27E86">
              <w:br/>
              <w:t xml:space="preserve">   - Il sistema non cancella il prodotto selezionato</w:t>
            </w:r>
          </w:p>
          <w:p w:rsidR="00756BB5" w:rsidRPr="00204218" w:rsidRDefault="00756BB5" w:rsidP="00BB5180">
            <w:pPr>
              <w:pStyle w:val="Paragrafoelenco"/>
              <w:ind w:left="1080"/>
              <w:rPr>
                <w:b/>
                <w:bCs/>
              </w:rPr>
            </w:pP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Il caso d’uso termina quando il sistema mostra la lista di prodotti</w:t>
            </w:r>
            <w:r>
              <w:t xml:space="preserve"> dell’inventario</w:t>
            </w:r>
            <w:r w:rsidRPr="00A27E86">
              <w:t xml:space="preserve"> aggiornata</w:t>
            </w:r>
          </w:p>
        </w:tc>
      </w:tr>
    </w:tbl>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12</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Modifica Del Prodotto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7D0769" w:rsidRDefault="00756BB5" w:rsidP="00BB5180">
            <w:r w:rsidRPr="00A27E86">
              <w:t xml:space="preserve">Il caso d’uso inizia quando l’attore è loggato e si trova sulla pagina </w:t>
            </w:r>
            <w:r>
              <w:t>“</w:t>
            </w:r>
            <w:r>
              <w:rPr>
                <w:b/>
                <w:bCs/>
              </w:rPr>
              <w:t>Inventario</w:t>
            </w:r>
            <w:r>
              <w:t>” contenente una lista di tutti i prodotti presenti in magazzino.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7D0769" w:rsidRDefault="00756BB5" w:rsidP="00BB5180">
            <w:pPr>
              <w:pStyle w:val="Paragrafoelenco"/>
              <w:widowControl/>
              <w:numPr>
                <w:ilvl w:val="0"/>
                <w:numId w:val="30"/>
              </w:numPr>
              <w:suppressAutoHyphens w:val="0"/>
              <w:contextualSpacing/>
              <w:rPr>
                <w:b/>
                <w:bCs/>
              </w:rPr>
            </w:pPr>
            <w:r w:rsidRPr="00A27E86">
              <w:t xml:space="preserve">Il sistema mostra una pagina con </w:t>
            </w:r>
            <w:r>
              <w:t>una lista di prodotti dell’inventario</w:t>
            </w:r>
          </w:p>
          <w:p w:rsidR="00756BB5" w:rsidRPr="007D0769" w:rsidRDefault="00756BB5" w:rsidP="00BB5180">
            <w:pPr>
              <w:pStyle w:val="Paragrafoelenco"/>
              <w:widowControl/>
              <w:numPr>
                <w:ilvl w:val="0"/>
                <w:numId w:val="30"/>
              </w:numPr>
              <w:suppressAutoHyphens w:val="0"/>
              <w:contextualSpacing/>
              <w:rPr>
                <w:b/>
                <w:bCs/>
              </w:rPr>
            </w:pPr>
            <w:r>
              <w:t>L’attore clicca sull’apposita icona per modificare i dati di un determinato prodotto</w:t>
            </w:r>
          </w:p>
          <w:p w:rsidR="00756BB5" w:rsidRPr="007D0769" w:rsidRDefault="00756BB5" w:rsidP="00BB5180">
            <w:pPr>
              <w:pStyle w:val="Paragrafoelenco"/>
              <w:widowControl/>
              <w:numPr>
                <w:ilvl w:val="0"/>
                <w:numId w:val="30"/>
              </w:numPr>
              <w:suppressAutoHyphens w:val="0"/>
              <w:contextualSpacing/>
              <w:rPr>
                <w:b/>
                <w:bCs/>
              </w:rPr>
            </w:pPr>
            <w:r w:rsidRPr="00A27E86">
              <w:t>L’attore</w:t>
            </w:r>
            <w:r>
              <w:t xml:space="preserve"> modifica uno o più campi tra: </w:t>
            </w:r>
            <w:r w:rsidRPr="00204218">
              <w:rPr>
                <w:b/>
                <w:bCs/>
              </w:rPr>
              <w:t xml:space="preserve">Nome, </w:t>
            </w:r>
            <w:r>
              <w:rPr>
                <w:b/>
                <w:bCs/>
              </w:rPr>
              <w:t>Quantità, Descrizione, Codice Prodotto e Prezzo</w:t>
            </w:r>
          </w:p>
          <w:p w:rsidR="00756BB5" w:rsidRPr="007D0769" w:rsidRDefault="00756BB5" w:rsidP="00BB5180">
            <w:pPr>
              <w:pStyle w:val="Paragrafoelenco"/>
              <w:widowControl/>
              <w:numPr>
                <w:ilvl w:val="0"/>
                <w:numId w:val="30"/>
              </w:numPr>
              <w:suppressAutoHyphens w:val="0"/>
              <w:contextualSpacing/>
              <w:rPr>
                <w:b/>
                <w:bCs/>
              </w:rPr>
            </w:pPr>
            <w:r>
              <w:t>L’attore clicca sul pulsante “</w:t>
            </w:r>
            <w:r>
              <w:rPr>
                <w:b/>
                <w:bCs/>
              </w:rPr>
              <w:t>Salva</w:t>
            </w:r>
            <w:r>
              <w:t>”</w:t>
            </w:r>
          </w:p>
          <w:p w:rsidR="00756BB5" w:rsidRPr="007D0769" w:rsidRDefault="00756BB5" w:rsidP="00BB5180">
            <w:pPr>
              <w:pStyle w:val="Paragrafoelenco"/>
              <w:widowControl/>
              <w:numPr>
                <w:ilvl w:val="0"/>
                <w:numId w:val="30"/>
              </w:numPr>
              <w:suppressAutoHyphens w:val="0"/>
              <w:contextualSpacing/>
              <w:rPr>
                <w:b/>
                <w:bCs/>
              </w:rPr>
            </w:pPr>
            <w:r>
              <w:t>Il sistema chiede conferma della modifica.</w:t>
            </w:r>
          </w:p>
          <w:p w:rsidR="00756BB5" w:rsidRPr="00204218" w:rsidRDefault="00756BB5" w:rsidP="00BB5180">
            <w:pPr>
              <w:pStyle w:val="Paragrafoelenco"/>
              <w:widowControl/>
              <w:numPr>
                <w:ilvl w:val="0"/>
                <w:numId w:val="30"/>
              </w:numPr>
              <w:suppressAutoHyphens w:val="0"/>
              <w:contextualSpacing/>
              <w:rPr>
                <w:b/>
                <w:bCs/>
              </w:rPr>
            </w:pPr>
            <w:r>
              <w:t>Se l’attore conferma:</w:t>
            </w:r>
            <w:r>
              <w:br/>
            </w:r>
            <w:r>
              <w:rPr>
                <w:b/>
                <w:bCs/>
              </w:rPr>
              <w:t xml:space="preserve">- </w:t>
            </w:r>
            <w:r>
              <w:t>Il sistema modifica i dati di quel determinato prodotto</w:t>
            </w:r>
            <w:r>
              <w:br/>
            </w:r>
            <w:r>
              <w:br/>
              <w:t>Se l’attore non conferma:</w:t>
            </w:r>
            <w:r>
              <w:br/>
              <w:t xml:space="preserve">- Il sistema non modifica i dati e ritorna alla </w:t>
            </w:r>
            <w:proofErr w:type="gramStart"/>
            <w:r>
              <w:t>pagina ”</w:t>
            </w:r>
            <w:r>
              <w:rPr>
                <w:b/>
                <w:bCs/>
              </w:rPr>
              <w:t>Inventario</w:t>
            </w:r>
            <w:proofErr w:type="gramEnd"/>
            <w:r>
              <w:t>”</w:t>
            </w:r>
          </w:p>
          <w:p w:rsidR="00756BB5" w:rsidRPr="009207C8" w:rsidRDefault="00756BB5" w:rsidP="00BB5180">
            <w:pPr>
              <w:pStyle w:val="Paragrafoelenco"/>
              <w:ind w:left="1080"/>
              <w:rPr>
                <w:b/>
                <w:bCs/>
                <w:u w:val="single"/>
              </w:rPr>
            </w:pP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il sistema </w:t>
            </w:r>
            <w:r>
              <w:t>aggiorna i dati e mostra la lista aggiornata dei prodotti</w:t>
            </w:r>
          </w:p>
        </w:tc>
      </w:tr>
      <w:tr w:rsidR="00756BB5" w:rsidRPr="00A27E86" w:rsidTr="00BB5180">
        <w:tc>
          <w:tcPr>
            <w:tcW w:w="2302" w:type="dxa"/>
            <w:shd w:val="clear" w:color="auto" w:fill="auto"/>
          </w:tcPr>
          <w:p w:rsidR="00756BB5" w:rsidRPr="00204218" w:rsidRDefault="00756BB5" w:rsidP="00BB5180">
            <w:pPr>
              <w:jc w:val="center"/>
              <w:rPr>
                <w:b/>
                <w:bCs/>
              </w:rPr>
            </w:pPr>
            <w:r>
              <w:rPr>
                <w:b/>
                <w:bCs/>
              </w:rPr>
              <w:t xml:space="preserve"> Eccezioni</w:t>
            </w:r>
          </w:p>
        </w:tc>
        <w:tc>
          <w:tcPr>
            <w:tcW w:w="7551" w:type="dxa"/>
            <w:shd w:val="clear" w:color="auto" w:fill="auto"/>
          </w:tcPr>
          <w:p w:rsidR="00756BB5" w:rsidRPr="00A27E86" w:rsidRDefault="00756BB5" w:rsidP="00BB5180">
            <w:r w:rsidRPr="00A27E86">
              <w:t xml:space="preserve">Se l’attore digita </w:t>
            </w:r>
            <w:r>
              <w:t xml:space="preserve">in modo errato i dati relativi al punto </w:t>
            </w:r>
            <w:r>
              <w:rPr>
                <w:b/>
                <w:bCs/>
              </w:rPr>
              <w:t>3</w:t>
            </w:r>
            <w:r w:rsidRPr="00204218">
              <w:rPr>
                <w:b/>
                <w:bCs/>
              </w:rPr>
              <w:t xml:space="preserve">, </w:t>
            </w:r>
            <w:r w:rsidRPr="00A27E86">
              <w:t>il sistema genera un errore e si va al caso d’uso “</w:t>
            </w:r>
            <w:r w:rsidRPr="004844ED">
              <w:rPr>
                <w:b/>
                <w:bCs/>
              </w:rPr>
              <w:t xml:space="preserve">Modifica </w:t>
            </w:r>
            <w:r>
              <w:rPr>
                <w:b/>
                <w:bCs/>
              </w:rPr>
              <w:t>Prodotto Errato</w:t>
            </w:r>
            <w:r>
              <w:t>”</w:t>
            </w:r>
          </w:p>
        </w:tc>
      </w:tr>
    </w:tbl>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13</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Visualizzazione Lista Prodotti Nell’Inventario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Direttore Generale, Responsabile Vendite</w:t>
            </w:r>
            <w:r w:rsidRPr="00A27E86">
              <w:t>, 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6B629C" w:rsidRDefault="00756BB5" w:rsidP="00BB5180">
            <w:pPr>
              <w:rPr>
                <w:b/>
                <w:bCs/>
              </w:rPr>
            </w:pPr>
            <w:r w:rsidRPr="00A27E86">
              <w:t xml:space="preserve">Il caso d’uso inizia quando l’attore è loggato e si trova </w:t>
            </w:r>
            <w:r>
              <w:t>nella pagina “</w:t>
            </w:r>
            <w:r>
              <w:rPr>
                <w:b/>
                <w:bCs/>
              </w:rPr>
              <w:t>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6B629C" w:rsidRDefault="00756BB5" w:rsidP="00BB5180">
            <w:pPr>
              <w:pStyle w:val="Paragrafoelenco"/>
              <w:widowControl/>
              <w:numPr>
                <w:ilvl w:val="0"/>
                <w:numId w:val="31"/>
              </w:numPr>
              <w:suppressAutoHyphens w:val="0"/>
              <w:contextualSpacing/>
              <w:rPr>
                <w:b/>
                <w:bCs/>
              </w:rPr>
            </w:pPr>
            <w:r w:rsidRPr="00A27E86">
              <w:t xml:space="preserve">Il sistema mostra una pagina con </w:t>
            </w:r>
            <w:r>
              <w:t>la lista dei prodotti dell’inventario</w:t>
            </w:r>
          </w:p>
          <w:p w:rsidR="00756BB5" w:rsidRPr="00204218" w:rsidRDefault="00756BB5" w:rsidP="00BB5180">
            <w:pPr>
              <w:pStyle w:val="Paragrafoelenco"/>
              <w:widowControl/>
              <w:suppressAutoHyphens w:val="0"/>
              <w:ind w:left="720"/>
              <w:contextualSpacing/>
              <w:rPr>
                <w:b/>
                <w:bCs/>
              </w:rPr>
            </w:pP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il sistema mostra </w:t>
            </w:r>
            <w:r>
              <w:t>la pagina con i prodotti</w:t>
            </w:r>
          </w:p>
        </w:tc>
      </w:tr>
    </w:tbl>
    <w:p w:rsidR="00756BB5" w:rsidRDefault="00756BB5" w:rsidP="00756BB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rsidRPr="00A27E86">
              <w:t>U.C.</w:t>
            </w:r>
            <w:r>
              <w:t>14</w:t>
            </w:r>
          </w:p>
        </w:tc>
      </w:tr>
      <w:tr w:rsidR="00756BB5" w:rsidRPr="00A27E86" w:rsidTr="00BB5180">
        <w:trPr>
          <w:trHeight w:val="70"/>
        </w:trPr>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Ricerca Del Prodotto Nel Inventario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Direttore Generale, Responsabile Vendite</w:t>
            </w:r>
            <w:r w:rsidRPr="00A27E86">
              <w:t>, Magazziniere</w:t>
            </w:r>
          </w:p>
        </w:tc>
      </w:tr>
      <w:tr w:rsidR="00756BB5" w:rsidRPr="006B629C"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6B629C" w:rsidRDefault="00756BB5" w:rsidP="00BB5180">
            <w:pPr>
              <w:rPr>
                <w:b/>
                <w:bCs/>
              </w:rPr>
            </w:pPr>
            <w:r w:rsidRPr="00A27E86">
              <w:t xml:space="preserve">Il caso d’uso inizia quando l’attore è loggato e si trova </w:t>
            </w:r>
            <w:r>
              <w:t>nella pagina “</w:t>
            </w:r>
            <w:r>
              <w:rPr>
                <w:b/>
                <w:bCs/>
              </w:rPr>
              <w:t>Inventario”</w:t>
            </w:r>
          </w:p>
        </w:tc>
      </w:tr>
      <w:tr w:rsidR="00756BB5" w:rsidRPr="00204218"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222B49" w:rsidRDefault="00756BB5" w:rsidP="00BB5180">
            <w:pPr>
              <w:pStyle w:val="Paragrafoelenco"/>
              <w:widowControl/>
              <w:numPr>
                <w:ilvl w:val="0"/>
                <w:numId w:val="34"/>
              </w:numPr>
              <w:suppressAutoHyphens w:val="0"/>
              <w:contextualSpacing/>
              <w:rPr>
                <w:b/>
                <w:bCs/>
              </w:rPr>
            </w:pPr>
            <w:r w:rsidRPr="00A27E86">
              <w:t xml:space="preserve">Il sistema mostra una pagina con </w:t>
            </w:r>
            <w:r>
              <w:t>la lista dei prodotti dell’inventario</w:t>
            </w:r>
          </w:p>
          <w:p w:rsidR="00756BB5" w:rsidRPr="00222B49" w:rsidRDefault="00756BB5" w:rsidP="00BB5180">
            <w:pPr>
              <w:pStyle w:val="Paragrafoelenco"/>
              <w:widowControl/>
              <w:numPr>
                <w:ilvl w:val="0"/>
                <w:numId w:val="34"/>
              </w:numPr>
              <w:suppressAutoHyphens w:val="0"/>
              <w:contextualSpacing/>
              <w:rPr>
                <w:b/>
                <w:bCs/>
              </w:rPr>
            </w:pPr>
            <w:r>
              <w:t>L’attore preme sulla barra di ricerca</w:t>
            </w:r>
          </w:p>
          <w:p w:rsidR="00756BB5" w:rsidRPr="00204218" w:rsidRDefault="00756BB5" w:rsidP="00BB5180">
            <w:pPr>
              <w:pStyle w:val="Paragrafoelenco"/>
              <w:widowControl/>
              <w:numPr>
                <w:ilvl w:val="0"/>
                <w:numId w:val="34"/>
              </w:numPr>
              <w:suppressAutoHyphens w:val="0"/>
              <w:contextualSpacing/>
              <w:rPr>
                <w:b/>
                <w:bCs/>
              </w:rPr>
            </w:pPr>
            <w:r>
              <w:t>Digita il nome del prodotto e lo ricerca</w:t>
            </w:r>
          </w:p>
        </w:tc>
      </w:tr>
      <w:tr w:rsidR="00756BB5" w:rsidRPr="00204218"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il sistema mostra </w:t>
            </w:r>
            <w:r>
              <w:t>il prodotto cercato</w:t>
            </w:r>
          </w:p>
        </w:tc>
      </w:tr>
    </w:tbl>
    <w:p w:rsidR="00E3003D" w:rsidRDefault="00E3003D"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756BB5" w:rsidRPr="00A27E86" w:rsidRDefault="00756BB5" w:rsidP="00BB5180">
            <w:r>
              <w:t>U.C.15</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Nome</w:t>
            </w:r>
          </w:p>
        </w:tc>
        <w:tc>
          <w:tcPr>
            <w:tcW w:w="7551" w:type="dxa"/>
            <w:shd w:val="clear" w:color="auto" w:fill="auto"/>
          </w:tcPr>
          <w:p w:rsidR="00756BB5" w:rsidRPr="00A27E86" w:rsidRDefault="00756BB5" w:rsidP="00BB5180">
            <w:r>
              <w:t>Prodotto Errato</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Attori</w:t>
            </w:r>
          </w:p>
        </w:tc>
        <w:tc>
          <w:tcPr>
            <w:tcW w:w="7551" w:type="dxa"/>
            <w:shd w:val="clear" w:color="auto" w:fill="auto"/>
          </w:tcPr>
          <w:p w:rsidR="00756BB5" w:rsidRPr="00A27E86" w:rsidRDefault="00756BB5" w:rsidP="00BB5180">
            <w:r>
              <w:t>Magazziniere</w:t>
            </w:r>
          </w:p>
        </w:tc>
      </w:tr>
      <w:tr w:rsidR="00756BB5" w:rsidRPr="00A27E86" w:rsidTr="00BB5180">
        <w:tc>
          <w:tcPr>
            <w:tcW w:w="2302" w:type="dxa"/>
            <w:shd w:val="clear" w:color="auto" w:fill="auto"/>
          </w:tcPr>
          <w:p w:rsidR="00756BB5" w:rsidRPr="00204218" w:rsidRDefault="00756BB5" w:rsidP="00BB5180">
            <w:pPr>
              <w:jc w:val="center"/>
              <w:rPr>
                <w:b/>
                <w:bCs/>
              </w:rPr>
            </w:pPr>
            <w:r w:rsidRPr="00204218">
              <w:rPr>
                <w:b/>
                <w:bCs/>
              </w:rPr>
              <w:t>Entry Condition</w:t>
            </w:r>
          </w:p>
        </w:tc>
        <w:tc>
          <w:tcPr>
            <w:tcW w:w="7551" w:type="dxa"/>
            <w:shd w:val="clear" w:color="auto" w:fill="auto"/>
          </w:tcPr>
          <w:p w:rsidR="00756BB5" w:rsidRPr="00A27E86" w:rsidRDefault="00756BB5" w:rsidP="00BB5180">
            <w:r w:rsidRPr="00A27E86">
              <w:t xml:space="preserve">Il caso d’uso inizia quando l’attore </w:t>
            </w:r>
            <w:r>
              <w:t xml:space="preserve">inserisce dati non conformi al </w:t>
            </w:r>
            <w:proofErr w:type="spellStart"/>
            <w:r>
              <w:t>form</w:t>
            </w:r>
            <w:proofErr w:type="spellEnd"/>
            <w:r>
              <w:t xml:space="preserve"> oppure non completa tutti i campi del </w:t>
            </w:r>
            <w:proofErr w:type="spellStart"/>
            <w:r>
              <w:t>form</w:t>
            </w:r>
            <w:proofErr w:type="spellEnd"/>
          </w:p>
        </w:tc>
      </w:tr>
      <w:tr w:rsidR="00756BB5" w:rsidRPr="001245E2" w:rsidTr="00BB5180">
        <w:tc>
          <w:tcPr>
            <w:tcW w:w="2302" w:type="dxa"/>
            <w:shd w:val="clear" w:color="auto" w:fill="auto"/>
          </w:tcPr>
          <w:p w:rsidR="00756BB5" w:rsidRPr="00204218" w:rsidRDefault="00756BB5" w:rsidP="00BB5180">
            <w:pPr>
              <w:jc w:val="center"/>
              <w:rPr>
                <w:b/>
                <w:bCs/>
              </w:rPr>
            </w:pPr>
            <w:r w:rsidRPr="00204218">
              <w:rPr>
                <w:b/>
                <w:bCs/>
              </w:rPr>
              <w:t>Flusso di Eventi</w:t>
            </w:r>
          </w:p>
        </w:tc>
        <w:tc>
          <w:tcPr>
            <w:tcW w:w="7551" w:type="dxa"/>
            <w:shd w:val="clear" w:color="auto" w:fill="auto"/>
          </w:tcPr>
          <w:p w:rsidR="00756BB5" w:rsidRPr="001245E2" w:rsidRDefault="00756BB5" w:rsidP="00BB5180">
            <w:pPr>
              <w:pStyle w:val="Paragrafoelenco"/>
              <w:widowControl/>
              <w:numPr>
                <w:ilvl w:val="0"/>
                <w:numId w:val="24"/>
              </w:numPr>
              <w:suppressAutoHyphens w:val="0"/>
              <w:contextualSpacing/>
              <w:rPr>
                <w:b/>
                <w:bCs/>
              </w:rPr>
            </w:pPr>
            <w:r w:rsidRPr="00A27E86">
              <w:t xml:space="preserve">Il sistema </w:t>
            </w:r>
            <w:r>
              <w:t>evidenzia in rosso i campi errati</w:t>
            </w:r>
          </w:p>
          <w:p w:rsidR="00756BB5" w:rsidRPr="001245E2" w:rsidRDefault="00756BB5" w:rsidP="00BB5180">
            <w:pPr>
              <w:pStyle w:val="Paragrafoelenco"/>
              <w:widowControl/>
              <w:numPr>
                <w:ilvl w:val="0"/>
                <w:numId w:val="24"/>
              </w:numPr>
              <w:suppressAutoHyphens w:val="0"/>
              <w:contextualSpacing/>
              <w:rPr>
                <w:b/>
                <w:bCs/>
              </w:rPr>
            </w:pPr>
            <w:r>
              <w:t>L’attore reinserisce i dati nei campi indicati</w:t>
            </w:r>
          </w:p>
          <w:p w:rsidR="00756BB5" w:rsidRPr="001245E2" w:rsidRDefault="00756BB5" w:rsidP="00BB5180">
            <w:pPr>
              <w:pStyle w:val="Paragrafoelenco"/>
              <w:widowControl/>
              <w:numPr>
                <w:ilvl w:val="0"/>
                <w:numId w:val="24"/>
              </w:numPr>
              <w:suppressAutoHyphens w:val="0"/>
              <w:contextualSpacing/>
              <w:rPr>
                <w:b/>
                <w:bCs/>
              </w:rPr>
            </w:pPr>
            <w:r>
              <w:t>L’attore clicca il pulsante di “</w:t>
            </w:r>
            <w:r w:rsidRPr="00BC3849">
              <w:rPr>
                <w:b/>
                <w:bCs/>
              </w:rPr>
              <w:t>Salva</w:t>
            </w:r>
            <w:r>
              <w:t>”</w:t>
            </w:r>
          </w:p>
          <w:p w:rsidR="00756BB5" w:rsidRPr="001245E2" w:rsidRDefault="00756BB5" w:rsidP="00BB5180">
            <w:pPr>
              <w:pStyle w:val="Paragrafoelenco"/>
              <w:widowControl/>
              <w:numPr>
                <w:ilvl w:val="0"/>
                <w:numId w:val="24"/>
              </w:numPr>
              <w:suppressAutoHyphens w:val="0"/>
              <w:contextualSpacing/>
              <w:rPr>
                <w:b/>
                <w:bCs/>
              </w:rPr>
            </w:pPr>
            <w:r>
              <w:t>Il sistema controlla i dati</w:t>
            </w:r>
          </w:p>
        </w:tc>
      </w:tr>
      <w:tr w:rsidR="00756BB5" w:rsidRPr="00204218" w:rsidTr="00BB5180">
        <w:tc>
          <w:tcPr>
            <w:tcW w:w="2302" w:type="dxa"/>
            <w:shd w:val="clear" w:color="auto" w:fill="auto"/>
          </w:tcPr>
          <w:p w:rsidR="00756BB5" w:rsidRPr="00204218" w:rsidRDefault="00756BB5" w:rsidP="00BB5180">
            <w:pPr>
              <w:jc w:val="center"/>
              <w:rPr>
                <w:b/>
                <w:bCs/>
              </w:rPr>
            </w:pPr>
            <w:r w:rsidRPr="00204218">
              <w:rPr>
                <w:b/>
                <w:bCs/>
              </w:rPr>
              <w:t>Exit Condition</w:t>
            </w:r>
          </w:p>
        </w:tc>
        <w:tc>
          <w:tcPr>
            <w:tcW w:w="7551" w:type="dxa"/>
            <w:shd w:val="clear" w:color="auto" w:fill="auto"/>
          </w:tcPr>
          <w:p w:rsidR="00756BB5" w:rsidRPr="00204218" w:rsidRDefault="00756BB5" w:rsidP="00BB5180">
            <w:pPr>
              <w:rPr>
                <w:b/>
                <w:bCs/>
                <w:u w:val="single"/>
              </w:rPr>
            </w:pPr>
            <w:r w:rsidRPr="00A27E86">
              <w:t xml:space="preserve">Il caso d’uso termina quando </w:t>
            </w:r>
            <w:r>
              <w:t>l’attore inserisce i dati corretti e viene reindirizzato sulla pagina della lista dei prodotti dell’inventario aggiornati</w:t>
            </w:r>
          </w:p>
        </w:tc>
      </w:tr>
      <w:tr w:rsidR="00756BB5" w:rsidRPr="001245E2" w:rsidTr="00BB5180">
        <w:tc>
          <w:tcPr>
            <w:tcW w:w="2302" w:type="dxa"/>
            <w:shd w:val="clear" w:color="auto" w:fill="auto"/>
          </w:tcPr>
          <w:p w:rsidR="00756BB5" w:rsidRPr="001245E2" w:rsidRDefault="00756BB5" w:rsidP="00BB5180">
            <w:pPr>
              <w:jc w:val="center"/>
            </w:pPr>
            <w:r>
              <w:rPr>
                <w:b/>
                <w:bCs/>
              </w:rPr>
              <w:t>Eccezioni</w:t>
            </w:r>
          </w:p>
        </w:tc>
        <w:tc>
          <w:tcPr>
            <w:tcW w:w="7551" w:type="dxa"/>
            <w:shd w:val="clear" w:color="auto" w:fill="auto"/>
          </w:tcPr>
          <w:p w:rsidR="00756BB5" w:rsidRPr="001245E2" w:rsidRDefault="00756BB5" w:rsidP="00BB5180">
            <w:r>
              <w:t>Se l’attore digita dati errati, rifai il caso d’uso</w:t>
            </w:r>
          </w:p>
        </w:tc>
      </w:tr>
    </w:tbl>
    <w:p w:rsidR="00E3003D" w:rsidRDefault="00E3003D" w:rsidP="00A27E86">
      <w:pPr>
        <w:jc w:val="center"/>
        <w:rPr>
          <w:b/>
          <w:bCs/>
          <w:sz w:val="28"/>
          <w:szCs w:val="28"/>
        </w:rPr>
      </w:pPr>
    </w:p>
    <w:p w:rsidR="00E3003D" w:rsidRDefault="00E3003D"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DB3E7B">
      <w:r>
        <w:lastRenderedPageBreak/>
        <w:t xml:space="preserve">GESTIONE </w:t>
      </w:r>
      <w:r w:rsidR="0055235E">
        <w:t>AUTENTICAZIONE</w:t>
      </w:r>
    </w:p>
    <w:p w:rsidR="00DB3E7B" w:rsidRDefault="00DB3E7B" w:rsidP="00A27E86">
      <w:pPr>
        <w:jc w:val="center"/>
        <w:rPr>
          <w:b/>
          <w:bCs/>
          <w:sz w:val="28"/>
          <w:szCs w:val="28"/>
        </w:rPr>
      </w:pPr>
    </w:p>
    <w:p w:rsidR="00DB3E7B" w:rsidRDefault="00DB3E7B" w:rsidP="00A27E86">
      <w:pPr>
        <w:jc w:val="center"/>
        <w:rPr>
          <w:b/>
          <w:bCs/>
          <w:sz w:val="28"/>
          <w:szCs w:val="28"/>
        </w:rPr>
      </w:pPr>
      <w:r>
        <w:rPr>
          <w:b/>
          <w:bCs/>
          <w:noProof/>
          <w:sz w:val="28"/>
          <w:szCs w:val="28"/>
        </w:rPr>
        <w:drawing>
          <wp:anchor distT="0" distB="0" distL="114300" distR="114300" simplePos="0" relativeHeight="251664384" behindDoc="0" locked="0" layoutInCell="1" allowOverlap="1">
            <wp:simplePos x="0" y="0"/>
            <wp:positionH relativeFrom="column">
              <wp:posOffset>-158906</wp:posOffset>
            </wp:positionH>
            <wp:positionV relativeFrom="paragraph">
              <wp:posOffset>208280</wp:posOffset>
            </wp:positionV>
            <wp:extent cx="5047200" cy="3258000"/>
            <wp:effectExtent l="0" t="0" r="0" b="6350"/>
            <wp:wrapThrough wrapText="bothSides">
              <wp:wrapPolygon edited="0">
                <wp:start x="924" y="0"/>
                <wp:lineTo x="598" y="1011"/>
                <wp:lineTo x="652" y="1263"/>
                <wp:lineTo x="1087" y="1347"/>
                <wp:lineTo x="761" y="2695"/>
                <wp:lineTo x="217" y="3874"/>
                <wp:lineTo x="217" y="5053"/>
                <wp:lineTo x="1468" y="5389"/>
                <wp:lineTo x="4674" y="5389"/>
                <wp:lineTo x="1250" y="5979"/>
                <wp:lineTo x="924" y="6147"/>
                <wp:lineTo x="924" y="6737"/>
                <wp:lineTo x="707" y="7242"/>
                <wp:lineTo x="1196" y="8084"/>
                <wp:lineTo x="652" y="9347"/>
                <wp:lineTo x="0" y="9684"/>
                <wp:lineTo x="0" y="10358"/>
                <wp:lineTo x="544" y="10779"/>
                <wp:lineTo x="978" y="12126"/>
                <wp:lineTo x="707" y="13053"/>
                <wp:lineTo x="761" y="13305"/>
                <wp:lineTo x="1196" y="13474"/>
                <wp:lineTo x="815" y="14821"/>
                <wp:lineTo x="0" y="15663"/>
                <wp:lineTo x="0" y="16253"/>
                <wp:lineTo x="924" y="17516"/>
                <wp:lineTo x="707" y="18189"/>
                <wp:lineTo x="815" y="18526"/>
                <wp:lineTo x="1196" y="18863"/>
                <wp:lineTo x="707" y="20211"/>
                <wp:lineTo x="163" y="20968"/>
                <wp:lineTo x="217" y="21389"/>
                <wp:lineTo x="1739" y="21558"/>
                <wp:lineTo x="2337" y="21558"/>
                <wp:lineTo x="2500" y="21389"/>
                <wp:lineTo x="2337" y="20968"/>
                <wp:lineTo x="1902" y="20211"/>
                <wp:lineTo x="2826" y="20211"/>
                <wp:lineTo x="5001" y="19284"/>
                <wp:lineTo x="4946" y="18863"/>
                <wp:lineTo x="15871" y="18863"/>
                <wp:lineTo x="21524" y="18442"/>
                <wp:lineTo x="21524" y="3116"/>
                <wp:lineTo x="10599" y="2695"/>
                <wp:lineTo x="10218" y="1347"/>
                <wp:lineTo x="10327" y="1011"/>
                <wp:lineTo x="8370" y="758"/>
                <wp:lineTo x="1468" y="0"/>
                <wp:lineTo x="924" y="0"/>
              </wp:wrapPolygon>
            </wp:wrapThrough>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26"/>
                    <a:stretch>
                      <a:fillRect/>
                    </a:stretch>
                  </pic:blipFill>
                  <pic:spPr>
                    <a:xfrm>
                      <a:off x="0" y="0"/>
                      <a:ext cx="5047200" cy="3258000"/>
                    </a:xfrm>
                    <a:prstGeom prst="rect">
                      <a:avLst/>
                    </a:prstGeom>
                  </pic:spPr>
                </pic:pic>
              </a:graphicData>
            </a:graphic>
            <wp14:sizeRelH relativeFrom="page">
              <wp14:pctWidth>0</wp14:pctWidth>
            </wp14:sizeRelH>
            <wp14:sizeRelV relativeFrom="page">
              <wp14:pctHeight>0</wp14:pctHeight>
            </wp14:sizeRelV>
          </wp:anchor>
        </w:drawing>
      </w:r>
    </w:p>
    <w:p w:rsidR="00DB3E7B" w:rsidRDefault="00DB3E7B"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5"/>
        <w:gridCol w:w="7362"/>
      </w:tblGrid>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 xml:space="preserve">Use Case </w:t>
            </w:r>
            <w:proofErr w:type="spellStart"/>
            <w:r w:rsidRPr="00204218">
              <w:rPr>
                <w:b/>
                <w:bCs/>
              </w:rPr>
              <w:t>Number</w:t>
            </w:r>
            <w:proofErr w:type="spellEnd"/>
          </w:p>
        </w:tc>
        <w:tc>
          <w:tcPr>
            <w:tcW w:w="8051" w:type="dxa"/>
            <w:shd w:val="clear" w:color="auto" w:fill="auto"/>
          </w:tcPr>
          <w:p w:rsidR="00DB3E7B" w:rsidRPr="00A27E86" w:rsidRDefault="00DB3E7B" w:rsidP="00BB5180">
            <w:r w:rsidRPr="00A27E86">
              <w:t>U.C.1</w:t>
            </w:r>
            <w:r w:rsidR="0061434D">
              <w:t>6</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Nome</w:t>
            </w:r>
          </w:p>
        </w:tc>
        <w:tc>
          <w:tcPr>
            <w:tcW w:w="8051" w:type="dxa"/>
            <w:shd w:val="clear" w:color="auto" w:fill="auto"/>
          </w:tcPr>
          <w:p w:rsidR="00DB3E7B" w:rsidRPr="00A27E86" w:rsidRDefault="00DB3E7B" w:rsidP="00BB5180">
            <w:r w:rsidRPr="00A27E86">
              <w:t>Login</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Attori</w:t>
            </w:r>
          </w:p>
        </w:tc>
        <w:tc>
          <w:tcPr>
            <w:tcW w:w="8051" w:type="dxa"/>
            <w:shd w:val="clear" w:color="auto" w:fill="auto"/>
          </w:tcPr>
          <w:p w:rsidR="00DB3E7B" w:rsidRPr="00A27E86" w:rsidRDefault="00DB3E7B" w:rsidP="00BB5180">
            <w:r w:rsidRPr="00A27E86">
              <w:t>Direttore Generale, Responsabile Vendite, Magazziniere, Commesso</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Entry Condition</w:t>
            </w:r>
          </w:p>
        </w:tc>
        <w:tc>
          <w:tcPr>
            <w:tcW w:w="8051" w:type="dxa"/>
            <w:shd w:val="clear" w:color="auto" w:fill="auto"/>
          </w:tcPr>
          <w:p w:rsidR="00DB3E7B" w:rsidRPr="00A27E86" w:rsidRDefault="00DB3E7B" w:rsidP="00BB5180">
            <w:r w:rsidRPr="00A27E86">
              <w:t>Il caso inizia quando l’attore si trova nella pagina principale del sistema</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Flusso di Eventi</w:t>
            </w:r>
          </w:p>
        </w:tc>
        <w:tc>
          <w:tcPr>
            <w:tcW w:w="8051" w:type="dxa"/>
            <w:shd w:val="clear" w:color="auto" w:fill="auto"/>
          </w:tcPr>
          <w:p w:rsidR="00DB3E7B" w:rsidRPr="00204218" w:rsidRDefault="00DB3E7B" w:rsidP="00BB5180">
            <w:pPr>
              <w:pStyle w:val="Paragrafoelenco"/>
              <w:widowControl/>
              <w:numPr>
                <w:ilvl w:val="0"/>
                <w:numId w:val="9"/>
              </w:numPr>
              <w:suppressAutoHyphens w:val="0"/>
              <w:contextualSpacing/>
              <w:rPr>
                <w:b/>
                <w:bCs/>
              </w:rPr>
            </w:pPr>
            <w:r w:rsidRPr="00A27E86">
              <w:t xml:space="preserve">Il sistema mostra il </w:t>
            </w:r>
            <w:proofErr w:type="spellStart"/>
            <w:r w:rsidRPr="00A27E86">
              <w:t>form</w:t>
            </w:r>
            <w:proofErr w:type="spellEnd"/>
            <w:r w:rsidRPr="00A27E86">
              <w:t xml:space="preserve"> del login con i campi </w:t>
            </w:r>
            <w:r w:rsidRPr="00204218">
              <w:rPr>
                <w:b/>
                <w:bCs/>
              </w:rPr>
              <w:t xml:space="preserve">Username </w:t>
            </w:r>
            <w:r w:rsidRPr="00A27E86">
              <w:t xml:space="preserve">e </w:t>
            </w:r>
            <w:r w:rsidRPr="00204218">
              <w:rPr>
                <w:b/>
                <w:bCs/>
              </w:rPr>
              <w:t>Password</w:t>
            </w:r>
          </w:p>
          <w:p w:rsidR="00DB3E7B" w:rsidRPr="00204218" w:rsidRDefault="00DB3E7B" w:rsidP="00BB5180">
            <w:pPr>
              <w:pStyle w:val="Paragrafoelenco"/>
              <w:widowControl/>
              <w:numPr>
                <w:ilvl w:val="0"/>
                <w:numId w:val="9"/>
              </w:numPr>
              <w:suppressAutoHyphens w:val="0"/>
              <w:contextualSpacing/>
              <w:rPr>
                <w:b/>
                <w:bCs/>
              </w:rPr>
            </w:pPr>
            <w:r w:rsidRPr="00A27E86">
              <w:t>L’attore digita il proprio username</w:t>
            </w:r>
          </w:p>
          <w:p w:rsidR="00DB3E7B" w:rsidRPr="00204218" w:rsidRDefault="00DB3E7B" w:rsidP="00BB5180">
            <w:pPr>
              <w:pStyle w:val="Paragrafoelenco"/>
              <w:widowControl/>
              <w:numPr>
                <w:ilvl w:val="0"/>
                <w:numId w:val="9"/>
              </w:numPr>
              <w:suppressAutoHyphens w:val="0"/>
              <w:contextualSpacing/>
              <w:rPr>
                <w:b/>
                <w:bCs/>
              </w:rPr>
            </w:pPr>
            <w:r w:rsidRPr="00A27E86">
              <w:t>L’attore digita la propria password</w:t>
            </w:r>
          </w:p>
          <w:p w:rsidR="00DB3E7B" w:rsidRPr="00204218" w:rsidRDefault="00DB3E7B" w:rsidP="00BB5180">
            <w:pPr>
              <w:pStyle w:val="Paragrafoelenco"/>
              <w:widowControl/>
              <w:numPr>
                <w:ilvl w:val="0"/>
                <w:numId w:val="9"/>
              </w:numPr>
              <w:suppressAutoHyphens w:val="0"/>
              <w:contextualSpacing/>
              <w:rPr>
                <w:b/>
                <w:bCs/>
              </w:rPr>
            </w:pPr>
            <w:r w:rsidRPr="00A27E86">
              <w:t>L’attore preme il pulsante “</w:t>
            </w:r>
            <w:r w:rsidRPr="00204218">
              <w:rPr>
                <w:b/>
                <w:bCs/>
              </w:rPr>
              <w:t>Login”</w:t>
            </w:r>
          </w:p>
          <w:p w:rsidR="00DB3E7B" w:rsidRPr="00204218" w:rsidRDefault="00DB3E7B" w:rsidP="00BB5180">
            <w:pPr>
              <w:pStyle w:val="Paragrafoelenco"/>
              <w:widowControl/>
              <w:numPr>
                <w:ilvl w:val="0"/>
                <w:numId w:val="9"/>
              </w:numPr>
              <w:suppressAutoHyphens w:val="0"/>
              <w:contextualSpacing/>
              <w:rPr>
                <w:b/>
                <w:bCs/>
              </w:rPr>
            </w:pPr>
            <w:r w:rsidRPr="00A27E86">
              <w:t>Il sistema controlla i dati inseriti</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Exit Condition</w:t>
            </w:r>
          </w:p>
        </w:tc>
        <w:tc>
          <w:tcPr>
            <w:tcW w:w="8051" w:type="dxa"/>
            <w:shd w:val="clear" w:color="auto" w:fill="auto"/>
          </w:tcPr>
          <w:p w:rsidR="00DB3E7B" w:rsidRPr="00204218" w:rsidRDefault="00DB3E7B" w:rsidP="00BB5180">
            <w:pPr>
              <w:rPr>
                <w:b/>
                <w:bCs/>
              </w:rPr>
            </w:pPr>
            <w:r w:rsidRPr="00A27E86">
              <w:t xml:space="preserve">Il caso d’uso termina quando l’attore ha eseguito con successo il login e il sistema lo reindirizza </w:t>
            </w:r>
            <w:r>
              <w:t>nella propria Area dedicata</w:t>
            </w:r>
          </w:p>
        </w:tc>
      </w:tr>
      <w:tr w:rsidR="00DB3E7B" w:rsidRPr="00A27E86" w:rsidTr="00BB5180">
        <w:tc>
          <w:tcPr>
            <w:tcW w:w="2405" w:type="dxa"/>
            <w:shd w:val="clear" w:color="auto" w:fill="auto"/>
          </w:tcPr>
          <w:p w:rsidR="00DB3E7B" w:rsidRPr="00204218" w:rsidRDefault="00DB3E7B" w:rsidP="00BB5180">
            <w:pPr>
              <w:jc w:val="center"/>
              <w:rPr>
                <w:b/>
                <w:bCs/>
              </w:rPr>
            </w:pPr>
            <w:r w:rsidRPr="00204218">
              <w:rPr>
                <w:b/>
                <w:bCs/>
              </w:rPr>
              <w:t>Eccezioni</w:t>
            </w:r>
          </w:p>
        </w:tc>
        <w:tc>
          <w:tcPr>
            <w:tcW w:w="8051" w:type="dxa"/>
            <w:shd w:val="clear" w:color="auto" w:fill="auto"/>
          </w:tcPr>
          <w:p w:rsidR="00DB3E7B" w:rsidRPr="00A27E86" w:rsidRDefault="00DB3E7B" w:rsidP="00BB5180">
            <w:r w:rsidRPr="00A27E86">
              <w:t xml:space="preserve">Se l’attore digita dati errati ai punti </w:t>
            </w:r>
            <w:r w:rsidRPr="00204218">
              <w:rPr>
                <w:b/>
                <w:bCs/>
              </w:rPr>
              <w:t xml:space="preserve">2 </w:t>
            </w:r>
            <w:r w:rsidRPr="00A27E86">
              <w:t xml:space="preserve">e </w:t>
            </w:r>
            <w:proofErr w:type="gramStart"/>
            <w:r w:rsidRPr="00204218">
              <w:rPr>
                <w:b/>
                <w:bCs/>
              </w:rPr>
              <w:t>3</w:t>
            </w:r>
            <w:r>
              <w:rPr>
                <w:b/>
                <w:bCs/>
              </w:rPr>
              <w:t xml:space="preserve"> </w:t>
            </w:r>
            <w:r>
              <w:t xml:space="preserve"> o</w:t>
            </w:r>
            <w:proofErr w:type="gramEnd"/>
            <w:r>
              <w:t xml:space="preserve"> non compila tutti i campi</w:t>
            </w:r>
            <w:r w:rsidRPr="00204218">
              <w:rPr>
                <w:b/>
                <w:bCs/>
              </w:rPr>
              <w:t xml:space="preserve">, </w:t>
            </w:r>
            <w:r w:rsidRPr="00A27E86">
              <w:t>il sistema genera un errore e si va al caso d’uso “</w:t>
            </w:r>
            <w:r w:rsidRPr="00204218">
              <w:rPr>
                <w:b/>
                <w:bCs/>
              </w:rPr>
              <w:t>Login Errato”</w:t>
            </w:r>
          </w:p>
        </w:tc>
      </w:tr>
    </w:tbl>
    <w:p w:rsidR="00DB3E7B" w:rsidRDefault="00DB3E7B" w:rsidP="00DB3E7B">
      <w:pPr>
        <w:jc w:val="center"/>
        <w:rPr>
          <w:b/>
          <w:bCs/>
          <w:sz w:val="28"/>
          <w:szCs w:val="28"/>
        </w:rPr>
      </w:pPr>
    </w:p>
    <w:tbl>
      <w:tblPr>
        <w:tblpPr w:leftFromText="141" w:rightFromText="141" w:vertAnchor="text" w:horzAnchor="margin" w:tblpY="-88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DB3E7B" w:rsidRPr="00A27E86" w:rsidRDefault="00DB3E7B" w:rsidP="00BB5180">
            <w:r w:rsidRPr="00A27E86">
              <w:t>U.C.</w:t>
            </w:r>
            <w:r w:rsidR="0061434D">
              <w:t>17</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Nome</w:t>
            </w:r>
          </w:p>
        </w:tc>
        <w:tc>
          <w:tcPr>
            <w:tcW w:w="7551" w:type="dxa"/>
            <w:shd w:val="clear" w:color="auto" w:fill="auto"/>
          </w:tcPr>
          <w:p w:rsidR="00DB3E7B" w:rsidRPr="00A27E86" w:rsidRDefault="00DB3E7B" w:rsidP="00BB5180">
            <w:r>
              <w:t>Logout</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Attori</w:t>
            </w:r>
          </w:p>
        </w:tc>
        <w:tc>
          <w:tcPr>
            <w:tcW w:w="7551" w:type="dxa"/>
            <w:shd w:val="clear" w:color="auto" w:fill="auto"/>
          </w:tcPr>
          <w:p w:rsidR="00DB3E7B" w:rsidRPr="00A27E86" w:rsidRDefault="00DB3E7B" w:rsidP="00BB5180">
            <w:r w:rsidRPr="00A27E86">
              <w:t>Direttore Generale</w:t>
            </w:r>
            <w:r>
              <w:t>, Responsabile Vendite, Magazziniere, Commesso</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Entry Condition</w:t>
            </w:r>
          </w:p>
        </w:tc>
        <w:tc>
          <w:tcPr>
            <w:tcW w:w="7551" w:type="dxa"/>
            <w:shd w:val="clear" w:color="auto" w:fill="auto"/>
          </w:tcPr>
          <w:p w:rsidR="00DB3E7B" w:rsidRPr="00A27E86" w:rsidRDefault="00DB3E7B" w:rsidP="00BB5180">
            <w:r>
              <w:t>Il caso inizia quando un attore, che ha effettuato l’accesso alla piattaforma, vuole uscire dalla piattaforma</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Flusso di Eventi</w:t>
            </w:r>
          </w:p>
        </w:tc>
        <w:tc>
          <w:tcPr>
            <w:tcW w:w="7551" w:type="dxa"/>
            <w:shd w:val="clear" w:color="auto" w:fill="auto"/>
          </w:tcPr>
          <w:p w:rsidR="00DB3E7B" w:rsidRPr="00204218" w:rsidRDefault="00DB3E7B" w:rsidP="00BB5180">
            <w:pPr>
              <w:pStyle w:val="Paragrafoelenco"/>
              <w:widowControl/>
              <w:numPr>
                <w:ilvl w:val="0"/>
                <w:numId w:val="22"/>
              </w:numPr>
              <w:suppressAutoHyphens w:val="0"/>
              <w:contextualSpacing/>
              <w:rPr>
                <w:b/>
                <w:bCs/>
              </w:rPr>
            </w:pPr>
            <w:r>
              <w:t xml:space="preserve">L’attore clicca sul menù a tendina, posto in alto a destra, il pulsante </w:t>
            </w:r>
            <w:proofErr w:type="spellStart"/>
            <w:r w:rsidRPr="007B459B">
              <w:rPr>
                <w:b/>
                <w:bCs/>
              </w:rPr>
              <w:t>logout</w:t>
            </w:r>
            <w:proofErr w:type="spellEnd"/>
          </w:p>
          <w:p w:rsidR="00DB3E7B" w:rsidRPr="00204218" w:rsidRDefault="00DB3E7B" w:rsidP="00BB5180">
            <w:pPr>
              <w:pStyle w:val="Paragrafoelenco"/>
              <w:widowControl/>
              <w:numPr>
                <w:ilvl w:val="0"/>
                <w:numId w:val="22"/>
              </w:numPr>
              <w:suppressAutoHyphens w:val="0"/>
              <w:contextualSpacing/>
              <w:rPr>
                <w:b/>
                <w:bCs/>
              </w:rPr>
            </w:pPr>
            <w:r>
              <w:t>Il sistema ricevuta la richiesta reindirizza l’attore alla pagina di login</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Exit Condition</w:t>
            </w:r>
          </w:p>
        </w:tc>
        <w:tc>
          <w:tcPr>
            <w:tcW w:w="7551" w:type="dxa"/>
            <w:shd w:val="clear" w:color="auto" w:fill="auto"/>
          </w:tcPr>
          <w:p w:rsidR="00DB3E7B" w:rsidRPr="00204218" w:rsidRDefault="00DB3E7B" w:rsidP="00BB5180">
            <w:pPr>
              <w:rPr>
                <w:b/>
                <w:bCs/>
              </w:rPr>
            </w:pPr>
            <w:r w:rsidRPr="00A27E86">
              <w:t xml:space="preserve">Il caso d’uso termina quando </w:t>
            </w:r>
            <w:r>
              <w:t xml:space="preserve">l’attore effettua con successo il </w:t>
            </w:r>
            <w:proofErr w:type="spellStart"/>
            <w:r>
              <w:t>logout</w:t>
            </w:r>
            <w:proofErr w:type="spellEnd"/>
            <w:r>
              <w:t xml:space="preserve"> e si trova sulla pagina di “Login”</w:t>
            </w:r>
          </w:p>
        </w:tc>
      </w:tr>
    </w:tbl>
    <w:p w:rsidR="00DB3E7B" w:rsidRDefault="00DB3E7B" w:rsidP="00DB3E7B">
      <w:pPr>
        <w:jc w:val="center"/>
        <w:rPr>
          <w:b/>
          <w:bCs/>
          <w:sz w:val="28"/>
          <w:szCs w:val="28"/>
        </w:rPr>
      </w:pPr>
    </w:p>
    <w:p w:rsidR="00DB3E7B" w:rsidRDefault="00DB3E7B" w:rsidP="00DB3E7B">
      <w:pPr>
        <w:jc w:val="center"/>
        <w:rPr>
          <w:b/>
          <w:bCs/>
          <w:sz w:val="28"/>
          <w:szCs w:val="28"/>
        </w:rPr>
      </w:pPr>
    </w:p>
    <w:p w:rsidR="00DB3E7B" w:rsidRDefault="00DB3E7B" w:rsidP="00DB3E7B">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DB3E7B" w:rsidRPr="00A27E86" w:rsidRDefault="00DB3E7B" w:rsidP="00BB5180">
            <w:r>
              <w:t>U.C.</w:t>
            </w:r>
            <w:r w:rsidR="0061434D">
              <w:t>18</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Nome</w:t>
            </w:r>
          </w:p>
        </w:tc>
        <w:tc>
          <w:tcPr>
            <w:tcW w:w="7551" w:type="dxa"/>
            <w:shd w:val="clear" w:color="auto" w:fill="auto"/>
          </w:tcPr>
          <w:p w:rsidR="00DB3E7B" w:rsidRPr="00A27E86" w:rsidRDefault="00DB3E7B" w:rsidP="00BB5180">
            <w:r>
              <w:t>Login Errato</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Attori</w:t>
            </w:r>
          </w:p>
        </w:tc>
        <w:tc>
          <w:tcPr>
            <w:tcW w:w="7551" w:type="dxa"/>
            <w:shd w:val="clear" w:color="auto" w:fill="auto"/>
          </w:tcPr>
          <w:p w:rsidR="00DB3E7B" w:rsidRPr="00A27E86" w:rsidRDefault="00DB3E7B" w:rsidP="00BB5180">
            <w:r>
              <w:t>Direttore Generale, Responsabile Vendite</w:t>
            </w:r>
            <w:r w:rsidRPr="00A27E86">
              <w:t>, Magazziniere</w:t>
            </w:r>
            <w:r>
              <w:t>, Commesso</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Entry Condition</w:t>
            </w:r>
          </w:p>
        </w:tc>
        <w:tc>
          <w:tcPr>
            <w:tcW w:w="7551" w:type="dxa"/>
            <w:shd w:val="clear" w:color="auto" w:fill="auto"/>
          </w:tcPr>
          <w:p w:rsidR="00DB3E7B" w:rsidRPr="00A27E86" w:rsidRDefault="00DB3E7B" w:rsidP="00BB5180">
            <w:r w:rsidRPr="00A27E86">
              <w:t xml:space="preserve">Il caso d’uso inizia quando l’attore </w:t>
            </w:r>
            <w:r>
              <w:t>sbaglia l’inserimento dei dati di login</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Flusso di Eventi</w:t>
            </w:r>
          </w:p>
        </w:tc>
        <w:tc>
          <w:tcPr>
            <w:tcW w:w="7551" w:type="dxa"/>
            <w:shd w:val="clear" w:color="auto" w:fill="auto"/>
          </w:tcPr>
          <w:p w:rsidR="00DB3E7B" w:rsidRPr="007D0769" w:rsidRDefault="00DB3E7B" w:rsidP="00BB5180">
            <w:pPr>
              <w:pStyle w:val="Paragrafoelenco"/>
              <w:widowControl/>
              <w:numPr>
                <w:ilvl w:val="0"/>
                <w:numId w:val="19"/>
              </w:numPr>
              <w:suppressAutoHyphens w:val="0"/>
              <w:contextualSpacing/>
              <w:rPr>
                <w:b/>
                <w:bCs/>
              </w:rPr>
            </w:pPr>
            <w:r w:rsidRPr="00A27E86">
              <w:t xml:space="preserve">Il sistema </w:t>
            </w:r>
            <w:r>
              <w:t>evidenzia in rosso i campi errati</w:t>
            </w:r>
          </w:p>
          <w:p w:rsidR="00DB3E7B" w:rsidRPr="007D0769" w:rsidRDefault="00DB3E7B" w:rsidP="00BB5180">
            <w:pPr>
              <w:pStyle w:val="Paragrafoelenco"/>
              <w:widowControl/>
              <w:numPr>
                <w:ilvl w:val="0"/>
                <w:numId w:val="19"/>
              </w:numPr>
              <w:suppressAutoHyphens w:val="0"/>
              <w:contextualSpacing/>
              <w:rPr>
                <w:b/>
                <w:bCs/>
              </w:rPr>
            </w:pPr>
            <w:r>
              <w:t>L’attore reinserisce l’username</w:t>
            </w:r>
          </w:p>
          <w:p w:rsidR="00DB3E7B" w:rsidRPr="001245E2" w:rsidRDefault="00DB3E7B" w:rsidP="00BB5180">
            <w:pPr>
              <w:pStyle w:val="Paragrafoelenco"/>
              <w:widowControl/>
              <w:numPr>
                <w:ilvl w:val="0"/>
                <w:numId w:val="19"/>
              </w:numPr>
              <w:suppressAutoHyphens w:val="0"/>
              <w:contextualSpacing/>
              <w:rPr>
                <w:b/>
                <w:bCs/>
              </w:rPr>
            </w:pPr>
            <w:r>
              <w:t>L’attore reinserisce la password</w:t>
            </w:r>
          </w:p>
          <w:p w:rsidR="00DB3E7B" w:rsidRPr="001245E2" w:rsidRDefault="00DB3E7B" w:rsidP="00BB5180">
            <w:pPr>
              <w:pStyle w:val="Paragrafoelenco"/>
              <w:widowControl/>
              <w:numPr>
                <w:ilvl w:val="0"/>
                <w:numId w:val="19"/>
              </w:numPr>
              <w:suppressAutoHyphens w:val="0"/>
              <w:contextualSpacing/>
              <w:rPr>
                <w:b/>
                <w:bCs/>
              </w:rPr>
            </w:pPr>
            <w:r>
              <w:t>L’ attore preme il pulsante di “</w:t>
            </w:r>
            <w:r w:rsidRPr="001245E2">
              <w:rPr>
                <w:b/>
                <w:bCs/>
              </w:rPr>
              <w:t>Login</w:t>
            </w:r>
            <w:r w:rsidRPr="001245E2">
              <w:t>”</w:t>
            </w:r>
          </w:p>
          <w:p w:rsidR="00DB3E7B" w:rsidRPr="001245E2" w:rsidRDefault="00DB3E7B" w:rsidP="00BB5180">
            <w:pPr>
              <w:pStyle w:val="Paragrafoelenco"/>
              <w:widowControl/>
              <w:numPr>
                <w:ilvl w:val="0"/>
                <w:numId w:val="19"/>
              </w:numPr>
              <w:suppressAutoHyphens w:val="0"/>
              <w:contextualSpacing/>
              <w:rPr>
                <w:b/>
                <w:bCs/>
              </w:rPr>
            </w:pPr>
            <w:r>
              <w:t>Il sistema controlla i dati</w:t>
            </w:r>
          </w:p>
        </w:tc>
      </w:tr>
      <w:tr w:rsidR="00DB3E7B" w:rsidRPr="00A27E86" w:rsidTr="00BB5180">
        <w:tc>
          <w:tcPr>
            <w:tcW w:w="2302" w:type="dxa"/>
            <w:shd w:val="clear" w:color="auto" w:fill="auto"/>
          </w:tcPr>
          <w:p w:rsidR="00DB3E7B" w:rsidRPr="00204218" w:rsidRDefault="00DB3E7B" w:rsidP="00BB5180">
            <w:pPr>
              <w:jc w:val="center"/>
              <w:rPr>
                <w:b/>
                <w:bCs/>
              </w:rPr>
            </w:pPr>
            <w:r w:rsidRPr="00204218">
              <w:rPr>
                <w:b/>
                <w:bCs/>
              </w:rPr>
              <w:t>Exit Condition</w:t>
            </w:r>
          </w:p>
        </w:tc>
        <w:tc>
          <w:tcPr>
            <w:tcW w:w="7551" w:type="dxa"/>
            <w:shd w:val="clear" w:color="auto" w:fill="auto"/>
          </w:tcPr>
          <w:p w:rsidR="00DB3E7B" w:rsidRPr="00204218" w:rsidRDefault="00DB3E7B" w:rsidP="00BB5180">
            <w:pPr>
              <w:rPr>
                <w:b/>
                <w:bCs/>
                <w:u w:val="single"/>
              </w:rPr>
            </w:pPr>
            <w:r w:rsidRPr="00A27E86">
              <w:t xml:space="preserve">Il caso d’uso termina quando </w:t>
            </w:r>
            <w:r>
              <w:t>l’attore inserisce i dati corretti e viene reindirizzato sulla homepage</w:t>
            </w:r>
          </w:p>
        </w:tc>
      </w:tr>
      <w:tr w:rsidR="00DB3E7B" w:rsidRPr="00A27E86" w:rsidTr="00BB5180">
        <w:tc>
          <w:tcPr>
            <w:tcW w:w="2302" w:type="dxa"/>
            <w:shd w:val="clear" w:color="auto" w:fill="auto"/>
          </w:tcPr>
          <w:p w:rsidR="00DB3E7B" w:rsidRPr="001245E2" w:rsidRDefault="00DB3E7B" w:rsidP="00BB5180">
            <w:pPr>
              <w:jc w:val="center"/>
            </w:pPr>
            <w:r>
              <w:rPr>
                <w:b/>
                <w:bCs/>
              </w:rPr>
              <w:t>Eccezioni</w:t>
            </w:r>
          </w:p>
        </w:tc>
        <w:tc>
          <w:tcPr>
            <w:tcW w:w="7551" w:type="dxa"/>
            <w:shd w:val="clear" w:color="auto" w:fill="auto"/>
          </w:tcPr>
          <w:p w:rsidR="00DB3E7B" w:rsidRPr="001245E2" w:rsidRDefault="00DB3E7B" w:rsidP="00BB5180">
            <w:r>
              <w:t>Se l’attore digita dati errati, rifai il caso d’uso</w:t>
            </w:r>
          </w:p>
        </w:tc>
      </w:tr>
    </w:tbl>
    <w:p w:rsidR="00DB3E7B" w:rsidRDefault="00DB3E7B" w:rsidP="00DB3E7B">
      <w:pPr>
        <w:jc w:val="center"/>
        <w:rPr>
          <w:b/>
          <w:bCs/>
          <w:sz w:val="28"/>
          <w:szCs w:val="28"/>
        </w:rPr>
      </w:pPr>
    </w:p>
    <w:p w:rsidR="00DB3E7B" w:rsidRDefault="00DB3E7B" w:rsidP="00A27E86">
      <w:pPr>
        <w:jc w:val="center"/>
        <w:rPr>
          <w:b/>
          <w:bCs/>
          <w:sz w:val="28"/>
          <w:szCs w:val="28"/>
        </w:rPr>
      </w:pPr>
    </w:p>
    <w:p w:rsidR="00DB3E7B" w:rsidRDefault="00DB3E7B"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756BB5" w:rsidRDefault="00756BB5"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55235E">
      <w:r>
        <w:lastRenderedPageBreak/>
        <w:t>GESTIONE PERSONALE</w:t>
      </w:r>
    </w:p>
    <w:p w:rsidR="00756BB5" w:rsidRDefault="00756BB5"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r>
        <w:rPr>
          <w:b/>
          <w:bCs/>
          <w:noProof/>
          <w:sz w:val="28"/>
          <w:szCs w:val="28"/>
        </w:rPr>
        <w:drawing>
          <wp:anchor distT="0" distB="0" distL="114300" distR="114300" simplePos="0" relativeHeight="251665408" behindDoc="0" locked="0" layoutInCell="1" allowOverlap="1">
            <wp:simplePos x="0" y="0"/>
            <wp:positionH relativeFrom="column">
              <wp:posOffset>-636270</wp:posOffset>
            </wp:positionH>
            <wp:positionV relativeFrom="paragraph">
              <wp:posOffset>160655</wp:posOffset>
            </wp:positionV>
            <wp:extent cx="6689725" cy="5532755"/>
            <wp:effectExtent l="0" t="0" r="3175" b="4445"/>
            <wp:wrapThrough wrapText="bothSides">
              <wp:wrapPolygon edited="0">
                <wp:start x="5864" y="0"/>
                <wp:lineTo x="5618" y="793"/>
                <wp:lineTo x="5085" y="1289"/>
                <wp:lineTo x="5003" y="1438"/>
                <wp:lineTo x="5003" y="3966"/>
                <wp:lineTo x="4839" y="4760"/>
                <wp:lineTo x="2378" y="9520"/>
                <wp:lineTo x="779" y="9867"/>
                <wp:lineTo x="533" y="9966"/>
                <wp:lineTo x="533" y="10313"/>
                <wp:lineTo x="369" y="10660"/>
                <wp:lineTo x="410" y="10809"/>
                <wp:lineTo x="738" y="11106"/>
                <wp:lineTo x="492" y="11899"/>
                <wp:lineTo x="0" y="12643"/>
                <wp:lineTo x="0" y="13734"/>
                <wp:lineTo x="2501" y="14279"/>
                <wp:lineTo x="3486" y="14279"/>
                <wp:lineTo x="4962" y="16659"/>
                <wp:lineTo x="5003" y="21568"/>
                <wp:lineTo x="21569" y="21568"/>
                <wp:lineTo x="21569" y="1289"/>
                <wp:lineTo x="8693" y="793"/>
                <wp:lineTo x="8406" y="0"/>
                <wp:lineTo x="5864" y="0"/>
              </wp:wrapPolygon>
            </wp:wrapThrough>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7"/>
                    <a:stretch>
                      <a:fillRect/>
                    </a:stretch>
                  </pic:blipFill>
                  <pic:spPr>
                    <a:xfrm>
                      <a:off x="0" y="0"/>
                      <a:ext cx="6689725" cy="5532755"/>
                    </a:xfrm>
                    <a:prstGeom prst="rect">
                      <a:avLst/>
                    </a:prstGeom>
                  </pic:spPr>
                </pic:pic>
              </a:graphicData>
            </a:graphic>
            <wp14:sizeRelH relativeFrom="page">
              <wp14:pctWidth>0</wp14:pctWidth>
            </wp14:sizeRelH>
            <wp14:sizeRelV relativeFrom="page">
              <wp14:pctHeight>0</wp14:pctHeight>
            </wp14:sizeRelV>
          </wp:anchor>
        </w:drawing>
      </w:r>
    </w:p>
    <w:p w:rsidR="0055235E" w:rsidRDefault="0055235E" w:rsidP="00A27E86">
      <w:pPr>
        <w:jc w:val="center"/>
        <w:rPr>
          <w:b/>
          <w:bCs/>
          <w:sz w:val="28"/>
          <w:szCs w:val="28"/>
        </w:rPr>
      </w:pPr>
    </w:p>
    <w:p w:rsidR="00756BB5" w:rsidRDefault="00756BB5"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E3003D" w:rsidRDefault="00E3003D"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Default="0055235E" w:rsidP="00A27E86">
      <w:pPr>
        <w:jc w:val="center"/>
        <w:rPr>
          <w:b/>
          <w:bCs/>
          <w:sz w:val="28"/>
          <w:szCs w:val="28"/>
        </w:rPr>
      </w:pPr>
    </w:p>
    <w:p w:rsidR="0055235E" w:rsidRPr="00A27E86" w:rsidRDefault="0055235E" w:rsidP="00A27E86">
      <w:pPr>
        <w:jc w:val="cente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2"/>
        <w:gridCol w:w="7375"/>
      </w:tblGrid>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 xml:space="preserve">Use Case </w:t>
            </w:r>
            <w:proofErr w:type="spellStart"/>
            <w:r w:rsidRPr="00204218">
              <w:rPr>
                <w:b/>
                <w:bCs/>
              </w:rPr>
              <w:t>Number</w:t>
            </w:r>
            <w:proofErr w:type="spellEnd"/>
          </w:p>
        </w:tc>
        <w:tc>
          <w:tcPr>
            <w:tcW w:w="8051" w:type="dxa"/>
            <w:shd w:val="clear" w:color="auto" w:fill="auto"/>
          </w:tcPr>
          <w:p w:rsidR="00A27E86" w:rsidRPr="00A27E86" w:rsidRDefault="00A27E86" w:rsidP="00204218">
            <w:r w:rsidRPr="00A27E86">
              <w:t>U.C.</w:t>
            </w:r>
            <w:r w:rsidR="0055235E">
              <w:t>19</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Nome</w:t>
            </w:r>
          </w:p>
        </w:tc>
        <w:tc>
          <w:tcPr>
            <w:tcW w:w="8051" w:type="dxa"/>
            <w:shd w:val="clear" w:color="auto" w:fill="auto"/>
          </w:tcPr>
          <w:p w:rsidR="00A27E86" w:rsidRPr="00A27E86" w:rsidRDefault="00A27E86" w:rsidP="00204218">
            <w:r w:rsidRPr="00A27E86">
              <w:t>Registrazione</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Attori</w:t>
            </w:r>
          </w:p>
        </w:tc>
        <w:tc>
          <w:tcPr>
            <w:tcW w:w="8051" w:type="dxa"/>
            <w:shd w:val="clear" w:color="auto" w:fill="auto"/>
          </w:tcPr>
          <w:p w:rsidR="00A27E86" w:rsidRPr="00A27E86" w:rsidRDefault="00A27E86" w:rsidP="00204218">
            <w:r w:rsidRPr="00A27E86">
              <w:t>Direttore Generale</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Entry Condition</w:t>
            </w:r>
          </w:p>
        </w:tc>
        <w:tc>
          <w:tcPr>
            <w:tcW w:w="8051" w:type="dxa"/>
            <w:shd w:val="clear" w:color="auto" w:fill="auto"/>
          </w:tcPr>
          <w:p w:rsidR="00A27E86" w:rsidRPr="00A27E86" w:rsidRDefault="00A27E86" w:rsidP="00204218">
            <w:r w:rsidRPr="00A27E86">
              <w:t>Il caso inizia quando l’attore vuole registrare un nuovo utente nel sistema</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Flusso di Eventi</w:t>
            </w:r>
          </w:p>
        </w:tc>
        <w:tc>
          <w:tcPr>
            <w:tcW w:w="8051" w:type="dxa"/>
            <w:shd w:val="clear" w:color="auto" w:fill="auto"/>
          </w:tcPr>
          <w:p w:rsidR="00A27E86" w:rsidRPr="00204218" w:rsidRDefault="00A27E86" w:rsidP="00D32A29">
            <w:pPr>
              <w:pStyle w:val="Paragrafoelenco"/>
              <w:widowControl/>
              <w:numPr>
                <w:ilvl w:val="0"/>
                <w:numId w:val="10"/>
              </w:numPr>
              <w:suppressAutoHyphens w:val="0"/>
              <w:contextualSpacing/>
              <w:rPr>
                <w:b/>
                <w:bCs/>
              </w:rPr>
            </w:pPr>
            <w:r w:rsidRPr="00A27E86">
              <w:t xml:space="preserve">Il sistema mostra il </w:t>
            </w:r>
            <w:proofErr w:type="spellStart"/>
            <w:r w:rsidRPr="00A27E86">
              <w:t>form</w:t>
            </w:r>
            <w:proofErr w:type="spellEnd"/>
            <w:r w:rsidRPr="00A27E86">
              <w:t xml:space="preserve"> con tutti i campi della registrazione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il </w:t>
            </w:r>
            <w:r w:rsidRPr="00204218">
              <w:rPr>
                <w:b/>
                <w:bCs/>
              </w:rPr>
              <w:t>Nome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il </w:t>
            </w:r>
            <w:r w:rsidRPr="00204218">
              <w:rPr>
                <w:b/>
                <w:bCs/>
              </w:rPr>
              <w:t>Cognome</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un </w:t>
            </w:r>
            <w:r w:rsidRPr="00204218">
              <w:rPr>
                <w:b/>
                <w:bCs/>
              </w:rPr>
              <w:t>Telefono</w:t>
            </w:r>
          </w:p>
          <w:p w:rsidR="00A27E86" w:rsidRPr="00204218" w:rsidRDefault="00A27E86" w:rsidP="00D32A29">
            <w:pPr>
              <w:pStyle w:val="Paragrafoelenco"/>
              <w:widowControl/>
              <w:numPr>
                <w:ilvl w:val="0"/>
                <w:numId w:val="10"/>
              </w:numPr>
              <w:suppressAutoHyphens w:val="0"/>
              <w:contextualSpacing/>
              <w:rPr>
                <w:b/>
                <w:bCs/>
              </w:rPr>
            </w:pPr>
            <w:r w:rsidRPr="00A27E86">
              <w:t xml:space="preserve">L’attore inserisce un </w:t>
            </w:r>
            <w:r w:rsidRPr="00204218">
              <w:rPr>
                <w:b/>
                <w:bCs/>
              </w:rPr>
              <w:t>E-Mail</w:t>
            </w:r>
          </w:p>
          <w:p w:rsidR="00A27E86" w:rsidRPr="00302D82" w:rsidRDefault="00A27E86" w:rsidP="00D32A29">
            <w:pPr>
              <w:pStyle w:val="Paragrafoelenco"/>
              <w:widowControl/>
              <w:numPr>
                <w:ilvl w:val="0"/>
                <w:numId w:val="10"/>
              </w:numPr>
              <w:suppressAutoHyphens w:val="0"/>
              <w:contextualSpacing/>
              <w:rPr>
                <w:b/>
                <w:bCs/>
              </w:rPr>
            </w:pPr>
            <w:r w:rsidRPr="00A27E86">
              <w:t>L’attore clicca sul pulsante di “</w:t>
            </w:r>
            <w:r w:rsidRPr="00204218">
              <w:rPr>
                <w:b/>
                <w:bCs/>
              </w:rPr>
              <w:t>Registrazione</w:t>
            </w:r>
            <w:r w:rsidRPr="00A27E86">
              <w:t>”</w:t>
            </w:r>
          </w:p>
          <w:p w:rsidR="00302D82" w:rsidRPr="00302D82" w:rsidRDefault="00302D82" w:rsidP="00D32A29">
            <w:pPr>
              <w:pStyle w:val="Paragrafoelenco"/>
              <w:widowControl/>
              <w:numPr>
                <w:ilvl w:val="0"/>
                <w:numId w:val="10"/>
              </w:numPr>
              <w:suppressAutoHyphens w:val="0"/>
              <w:contextualSpacing/>
              <w:rPr>
                <w:b/>
                <w:bCs/>
              </w:rPr>
            </w:pPr>
            <w:r>
              <w:t>Il sistema controlla i dati</w:t>
            </w:r>
          </w:p>
          <w:p w:rsidR="00302D82" w:rsidRPr="00302D82" w:rsidRDefault="00302D82" w:rsidP="00D32A29">
            <w:pPr>
              <w:pStyle w:val="Paragrafoelenco"/>
              <w:widowControl/>
              <w:numPr>
                <w:ilvl w:val="0"/>
                <w:numId w:val="10"/>
              </w:numPr>
              <w:suppressAutoHyphens w:val="0"/>
              <w:contextualSpacing/>
              <w:rPr>
                <w:b/>
                <w:bCs/>
              </w:rPr>
            </w:pPr>
            <w:r>
              <w:t xml:space="preserve">Il sistema invia una notifica via Mail al nuovo utente con un </w:t>
            </w:r>
            <w:r>
              <w:rPr>
                <w:b/>
                <w:bCs/>
              </w:rPr>
              <w:t xml:space="preserve">Username </w:t>
            </w:r>
            <w:r w:rsidRPr="00302D82">
              <w:t>(Auto-Generato)</w:t>
            </w:r>
            <w:r>
              <w:rPr>
                <w:b/>
                <w:bCs/>
              </w:rPr>
              <w:t xml:space="preserve"> </w:t>
            </w:r>
            <w:r>
              <w:t xml:space="preserve">ed una </w:t>
            </w:r>
            <w:r>
              <w:rPr>
                <w:b/>
                <w:bCs/>
              </w:rPr>
              <w:t xml:space="preserve">Password </w:t>
            </w:r>
            <w:r>
              <w:t>(</w:t>
            </w:r>
            <w:r w:rsidR="00D01272">
              <w:t>Auto-Generata</w:t>
            </w:r>
            <w:r>
              <w:t>)</w:t>
            </w:r>
          </w:p>
          <w:p w:rsidR="00302D82" w:rsidRPr="00302D82" w:rsidRDefault="00302D82" w:rsidP="00D32A29">
            <w:pPr>
              <w:pStyle w:val="Paragrafoelenco"/>
              <w:widowControl/>
              <w:numPr>
                <w:ilvl w:val="0"/>
                <w:numId w:val="10"/>
              </w:numPr>
              <w:suppressAutoHyphens w:val="0"/>
              <w:spacing w:line="480" w:lineRule="auto"/>
              <w:contextualSpacing/>
              <w:rPr>
                <w:b/>
                <w:bCs/>
              </w:rPr>
            </w:pPr>
            <w:r>
              <w:t>Il sistema reindirizza l’attore sulla lista dei dipendenti</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Exit Condition</w:t>
            </w:r>
          </w:p>
        </w:tc>
        <w:tc>
          <w:tcPr>
            <w:tcW w:w="8051" w:type="dxa"/>
            <w:shd w:val="clear" w:color="auto" w:fill="auto"/>
          </w:tcPr>
          <w:p w:rsidR="00A27E86" w:rsidRPr="00204218" w:rsidRDefault="00A27E86" w:rsidP="00204218">
            <w:pPr>
              <w:rPr>
                <w:b/>
                <w:bCs/>
              </w:rPr>
            </w:pPr>
            <w:r w:rsidRPr="00A27E86">
              <w:t xml:space="preserve">Il caso d’uso termina quando la registrazione avviene con successo e il sistema lo reindirizza verso la pagina di </w:t>
            </w:r>
            <w:r w:rsidRPr="00204218">
              <w:rPr>
                <w:b/>
                <w:bCs/>
              </w:rPr>
              <w:t>“Login”</w:t>
            </w:r>
          </w:p>
        </w:tc>
      </w:tr>
      <w:tr w:rsidR="00A27E86" w:rsidRPr="00A27E86" w:rsidTr="00204218">
        <w:tc>
          <w:tcPr>
            <w:tcW w:w="2405" w:type="dxa"/>
            <w:shd w:val="clear" w:color="auto" w:fill="auto"/>
          </w:tcPr>
          <w:p w:rsidR="00A27E86" w:rsidRPr="00204218" w:rsidRDefault="00A27E86" w:rsidP="00204218">
            <w:pPr>
              <w:jc w:val="center"/>
              <w:rPr>
                <w:b/>
                <w:bCs/>
              </w:rPr>
            </w:pPr>
            <w:r w:rsidRPr="00204218">
              <w:rPr>
                <w:b/>
                <w:bCs/>
              </w:rPr>
              <w:t>Eccezioni</w:t>
            </w:r>
          </w:p>
        </w:tc>
        <w:tc>
          <w:tcPr>
            <w:tcW w:w="8051" w:type="dxa"/>
            <w:shd w:val="clear" w:color="auto" w:fill="auto"/>
          </w:tcPr>
          <w:p w:rsidR="00A27E86" w:rsidRPr="00A27E86" w:rsidRDefault="00A27E86" w:rsidP="00204218">
            <w:r w:rsidRPr="00A27E86">
              <w:t xml:space="preserve">Se l’attore digita dati errati ai punti </w:t>
            </w:r>
            <w:r w:rsidRPr="00204218">
              <w:rPr>
                <w:b/>
                <w:bCs/>
              </w:rPr>
              <w:t>4,5</w:t>
            </w:r>
            <w:r w:rsidR="00302D82">
              <w:rPr>
                <w:b/>
                <w:bCs/>
              </w:rPr>
              <w:t xml:space="preserve"> </w:t>
            </w:r>
            <w:r w:rsidR="00CE14C5">
              <w:t>o non vengono compilati tutti i campi</w:t>
            </w:r>
            <w:r w:rsidRPr="00A27E86">
              <w:t xml:space="preserve"> il sistema genera un errore e si va al caso d’uso “</w:t>
            </w:r>
            <w:r w:rsidRPr="00204218">
              <w:rPr>
                <w:b/>
                <w:bCs/>
              </w:rPr>
              <w:t>Registrazione Errata”</w:t>
            </w:r>
          </w:p>
        </w:tc>
      </w:tr>
    </w:tbl>
    <w:p w:rsidR="00A27E86" w:rsidRPr="00A27E86" w:rsidRDefault="00A27E86" w:rsidP="00A27E86">
      <w:pPr>
        <w:jc w:val="center"/>
        <w:rPr>
          <w:b/>
          <w:bCs/>
          <w:sz w:val="28"/>
          <w:szCs w:val="28"/>
        </w:rPr>
      </w:pPr>
    </w:p>
    <w:p w:rsidR="00A27E86" w:rsidRPr="00A27E86" w:rsidRDefault="00A27E86" w:rsidP="00A27E86">
      <w:pPr>
        <w:jc w:val="center"/>
        <w:rPr>
          <w:b/>
          <w:bCs/>
          <w:sz w:val="28"/>
          <w:szCs w:val="28"/>
        </w:rPr>
      </w:pPr>
    </w:p>
    <w:p w:rsidR="00954BAA" w:rsidRDefault="00954BAA" w:rsidP="007D0769">
      <w:pPr>
        <w:rPr>
          <w:b/>
          <w:bCs/>
          <w:sz w:val="28"/>
          <w:szCs w:val="28"/>
        </w:rPr>
      </w:pPr>
    </w:p>
    <w:p w:rsidR="0055235E" w:rsidRDefault="0055235E"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6"/>
        <w:gridCol w:w="7371"/>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20</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rsidRPr="00A27E86">
              <w:t xml:space="preserve">Rimozione </w:t>
            </w:r>
            <w:r>
              <w:t>dipendente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A27E86" w:rsidRDefault="0055235E" w:rsidP="00BB5180">
            <w:r w:rsidRPr="00A27E86">
              <w:t>Il caso d’uso inizia quando l’attore è loggato e si trova sulla pagina “</w:t>
            </w:r>
            <w:r w:rsidRPr="00AB17A4">
              <w:rPr>
                <w:b/>
                <w:bCs/>
              </w:rPr>
              <w:t>Gestione Personale</w:t>
            </w:r>
            <w:r w:rsidRPr="00A27E86">
              <w:t>”</w:t>
            </w: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204218" w:rsidRDefault="0055235E" w:rsidP="00BB5180">
            <w:pPr>
              <w:pStyle w:val="Paragrafoelenco"/>
              <w:widowControl/>
              <w:numPr>
                <w:ilvl w:val="0"/>
                <w:numId w:val="36"/>
              </w:numPr>
              <w:suppressAutoHyphens w:val="0"/>
              <w:contextualSpacing/>
              <w:rPr>
                <w:b/>
                <w:bCs/>
              </w:rPr>
            </w:pPr>
            <w:r w:rsidRPr="00A27E86">
              <w:t xml:space="preserve">Il sistema mostra una pagina con tutti i </w:t>
            </w:r>
            <w:r>
              <w:t>dipendenti</w:t>
            </w:r>
          </w:p>
          <w:p w:rsidR="0055235E" w:rsidRPr="00204218" w:rsidRDefault="0055235E" w:rsidP="00BB5180">
            <w:pPr>
              <w:pStyle w:val="Paragrafoelenco"/>
              <w:widowControl/>
              <w:numPr>
                <w:ilvl w:val="0"/>
                <w:numId w:val="36"/>
              </w:numPr>
              <w:suppressAutoHyphens w:val="0"/>
              <w:contextualSpacing/>
              <w:rPr>
                <w:b/>
                <w:bCs/>
              </w:rPr>
            </w:pPr>
            <w:r w:rsidRPr="00A27E86">
              <w:t xml:space="preserve">L’attore trovato il </w:t>
            </w:r>
            <w:r>
              <w:t xml:space="preserve">dipendente da </w:t>
            </w:r>
            <w:r w:rsidRPr="00A27E86">
              <w:t>eliminare, clicca sulla relativa icona “</w:t>
            </w:r>
            <w:r w:rsidRPr="00204218">
              <w:rPr>
                <w:b/>
                <w:bCs/>
              </w:rPr>
              <w:t>X</w:t>
            </w:r>
            <w:r w:rsidRPr="00A27E86">
              <w:t xml:space="preserve">” per la rimozione del </w:t>
            </w:r>
            <w:r>
              <w:t>dipendente</w:t>
            </w:r>
          </w:p>
          <w:p w:rsidR="0055235E" w:rsidRPr="00204218" w:rsidRDefault="0055235E" w:rsidP="00BB5180">
            <w:pPr>
              <w:pStyle w:val="Paragrafoelenco"/>
              <w:widowControl/>
              <w:numPr>
                <w:ilvl w:val="0"/>
                <w:numId w:val="36"/>
              </w:numPr>
              <w:suppressAutoHyphens w:val="0"/>
              <w:contextualSpacing/>
              <w:rPr>
                <w:b/>
                <w:bCs/>
              </w:rPr>
            </w:pPr>
            <w:r w:rsidRPr="00A27E86">
              <w:t xml:space="preserve">Il sistema chiede conferma della rimozione del </w:t>
            </w:r>
            <w:r>
              <w:t xml:space="preserve">dipendente </w:t>
            </w:r>
            <w:r w:rsidRPr="00A27E86">
              <w:t>mostrando una finestra a schermo</w:t>
            </w:r>
          </w:p>
          <w:p w:rsidR="0055235E" w:rsidRPr="00204218" w:rsidRDefault="0055235E" w:rsidP="00BB5180">
            <w:pPr>
              <w:pStyle w:val="Paragrafoelenco"/>
              <w:widowControl/>
              <w:numPr>
                <w:ilvl w:val="0"/>
                <w:numId w:val="36"/>
              </w:numPr>
              <w:suppressAutoHyphens w:val="0"/>
              <w:contextualSpacing/>
              <w:rPr>
                <w:b/>
                <w:bCs/>
              </w:rPr>
            </w:pPr>
            <w:r w:rsidRPr="00A27E86">
              <w:t>Se l’attore conferma:</w:t>
            </w:r>
            <w:r w:rsidRPr="00A27E86">
              <w:br/>
              <w:t xml:space="preserve">   - Il sistema cancella il </w:t>
            </w:r>
            <w:proofErr w:type="spellStart"/>
            <w:r>
              <w:t>dipendente</w:t>
            </w:r>
            <w:r w:rsidRPr="00A27E86">
              <w:t>selezionato</w:t>
            </w:r>
            <w:proofErr w:type="spellEnd"/>
            <w:r w:rsidRPr="00A27E86">
              <w:br/>
            </w:r>
            <w:r w:rsidRPr="00A27E86">
              <w:br/>
              <w:t>Se l’attore non conferma:</w:t>
            </w:r>
            <w:r w:rsidRPr="00A27E86">
              <w:br/>
              <w:t xml:space="preserve">   - Il sistema non cancella il </w:t>
            </w:r>
            <w:r>
              <w:t>dipendente</w:t>
            </w:r>
            <w:r w:rsidRPr="00A27E86">
              <w:t xml:space="preserve"> selezionato</w:t>
            </w:r>
          </w:p>
          <w:p w:rsidR="0055235E" w:rsidRPr="00204218" w:rsidRDefault="0055235E" w:rsidP="00BB5180">
            <w:pPr>
              <w:pStyle w:val="Paragrafoelenco"/>
              <w:ind w:left="1080"/>
              <w:rPr>
                <w:b/>
                <w:bCs/>
              </w:rPr>
            </w:pP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la lista </w:t>
            </w:r>
            <w:r>
              <w:t xml:space="preserve">dei dipendenti </w:t>
            </w:r>
            <w:r w:rsidRPr="00A27E86">
              <w:t>aggiornata</w:t>
            </w:r>
          </w:p>
        </w:tc>
      </w:tr>
    </w:tbl>
    <w:p w:rsidR="0055235E" w:rsidRDefault="0055235E"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21</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Visualizzazione Informazioni Dipendenti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6B629C"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6B629C" w:rsidRDefault="0055235E" w:rsidP="00BB5180">
            <w:pPr>
              <w:rPr>
                <w:b/>
                <w:bCs/>
              </w:rPr>
            </w:pPr>
            <w:r w:rsidRPr="00A27E86">
              <w:t xml:space="preserve">Il caso d’uso inizia quando l’attore è loggato e si trova </w:t>
            </w:r>
            <w:r>
              <w:t>nella pagina “</w:t>
            </w:r>
            <w:r>
              <w:rPr>
                <w:b/>
                <w:bCs/>
              </w:rPr>
              <w:t>Gestione Personale”</w:t>
            </w: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643833" w:rsidRDefault="0055235E" w:rsidP="00BB5180">
            <w:pPr>
              <w:pStyle w:val="Paragrafoelenco"/>
              <w:widowControl/>
              <w:numPr>
                <w:ilvl w:val="0"/>
                <w:numId w:val="37"/>
              </w:numPr>
              <w:suppressAutoHyphens w:val="0"/>
              <w:contextualSpacing/>
              <w:rPr>
                <w:b/>
                <w:bCs/>
              </w:rPr>
            </w:pPr>
            <w:r w:rsidRPr="00A27E86">
              <w:t xml:space="preserve">Il sistema mostra una pagina con </w:t>
            </w:r>
            <w:r>
              <w:t>la lista dei dipendenti</w:t>
            </w:r>
          </w:p>
          <w:p w:rsidR="0055235E" w:rsidRPr="00643833" w:rsidRDefault="0055235E" w:rsidP="00BB5180">
            <w:pPr>
              <w:pStyle w:val="Paragrafoelenco"/>
              <w:widowControl/>
              <w:numPr>
                <w:ilvl w:val="0"/>
                <w:numId w:val="37"/>
              </w:numPr>
              <w:suppressAutoHyphens w:val="0"/>
              <w:contextualSpacing/>
              <w:rPr>
                <w:b/>
                <w:bCs/>
              </w:rPr>
            </w:pPr>
            <w:r>
              <w:t>L’attore clicca sul dipendente che vuole visualizzare</w:t>
            </w:r>
          </w:p>
          <w:p w:rsidR="0055235E" w:rsidRPr="00222B49" w:rsidRDefault="0055235E" w:rsidP="00BB5180">
            <w:pPr>
              <w:pStyle w:val="Paragrafoelenco"/>
              <w:widowControl/>
              <w:numPr>
                <w:ilvl w:val="0"/>
                <w:numId w:val="37"/>
              </w:numPr>
              <w:suppressAutoHyphens w:val="0"/>
              <w:contextualSpacing/>
              <w:rPr>
                <w:b/>
                <w:bCs/>
              </w:rPr>
            </w:pPr>
            <w:r>
              <w:t>Si apre una nuova pagina contenente le informazioni relative al singolo dipendente</w:t>
            </w:r>
          </w:p>
          <w:p w:rsidR="0055235E" w:rsidRPr="00204218" w:rsidRDefault="0055235E" w:rsidP="00BB5180">
            <w:pPr>
              <w:pStyle w:val="Paragrafoelenco"/>
              <w:widowControl/>
              <w:suppressAutoHyphens w:val="0"/>
              <w:ind w:left="1080"/>
              <w:contextualSpacing/>
              <w:rPr>
                <w:b/>
                <w:bCs/>
              </w:rPr>
            </w:pP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w:t>
            </w:r>
            <w:r>
              <w:t>la pagina con i dipendenti e le relative informazioni</w:t>
            </w:r>
          </w:p>
        </w:tc>
      </w:tr>
    </w:tbl>
    <w:p w:rsidR="0055235E" w:rsidRDefault="0055235E" w:rsidP="0055235E">
      <w:pPr>
        <w:rPr>
          <w:b/>
          <w:bCs/>
          <w:sz w:val="28"/>
          <w:szCs w:val="28"/>
        </w:rPr>
      </w:pPr>
    </w:p>
    <w:p w:rsidR="00FF5112" w:rsidRDefault="00FF5112" w:rsidP="0055235E">
      <w:pPr>
        <w:rPr>
          <w:b/>
          <w:bCs/>
          <w:sz w:val="28"/>
          <w:szCs w:val="28"/>
        </w:rPr>
      </w:pPr>
    </w:p>
    <w:p w:rsidR="00FF5112" w:rsidRDefault="00FF5112"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22</w:t>
            </w:r>
          </w:p>
        </w:tc>
      </w:tr>
      <w:tr w:rsidR="0055235E" w:rsidRPr="00A27E86" w:rsidTr="00BB5180">
        <w:trPr>
          <w:trHeight w:val="70"/>
        </w:trPr>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Ricerca Dei Dipendenti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6B629C"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6B629C" w:rsidRDefault="0055235E" w:rsidP="00BB5180">
            <w:pPr>
              <w:rPr>
                <w:b/>
                <w:bCs/>
              </w:rPr>
            </w:pPr>
            <w:r w:rsidRPr="00A27E86">
              <w:t xml:space="preserve">Il caso d’uso inizia quando l’attore è loggato e si trova </w:t>
            </w:r>
            <w:r>
              <w:t>nella pagina “</w:t>
            </w:r>
            <w:r>
              <w:rPr>
                <w:b/>
                <w:bCs/>
              </w:rPr>
              <w:t>Gestione Personale”</w:t>
            </w:r>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222B49" w:rsidRDefault="0055235E" w:rsidP="00BB5180">
            <w:pPr>
              <w:pStyle w:val="Paragrafoelenco"/>
              <w:widowControl/>
              <w:numPr>
                <w:ilvl w:val="0"/>
                <w:numId w:val="38"/>
              </w:numPr>
              <w:suppressAutoHyphens w:val="0"/>
              <w:contextualSpacing/>
              <w:rPr>
                <w:b/>
                <w:bCs/>
              </w:rPr>
            </w:pPr>
            <w:r w:rsidRPr="00A27E86">
              <w:t xml:space="preserve">Il sistema mostra una pagina con </w:t>
            </w:r>
            <w:r>
              <w:t>la lista dei dipendenti</w:t>
            </w:r>
          </w:p>
          <w:p w:rsidR="0055235E" w:rsidRPr="00222B49" w:rsidRDefault="0055235E" w:rsidP="00BB5180">
            <w:pPr>
              <w:pStyle w:val="Paragrafoelenco"/>
              <w:widowControl/>
              <w:numPr>
                <w:ilvl w:val="0"/>
                <w:numId w:val="38"/>
              </w:numPr>
              <w:suppressAutoHyphens w:val="0"/>
              <w:contextualSpacing/>
              <w:rPr>
                <w:b/>
                <w:bCs/>
              </w:rPr>
            </w:pPr>
            <w:r>
              <w:t>L’attore preme sulla barra di ricerca</w:t>
            </w:r>
          </w:p>
          <w:p w:rsidR="0055235E" w:rsidRPr="00204218" w:rsidRDefault="0055235E" w:rsidP="00BB5180">
            <w:pPr>
              <w:pStyle w:val="Paragrafoelenco"/>
              <w:widowControl/>
              <w:numPr>
                <w:ilvl w:val="0"/>
                <w:numId w:val="38"/>
              </w:numPr>
              <w:suppressAutoHyphens w:val="0"/>
              <w:contextualSpacing/>
              <w:rPr>
                <w:b/>
                <w:bCs/>
              </w:rPr>
            </w:pPr>
            <w:r>
              <w:t xml:space="preserve">Digita il nome del dipendete </w:t>
            </w:r>
            <w:proofErr w:type="gramStart"/>
            <w:r>
              <w:t>lo ricerca</w:t>
            </w:r>
            <w:proofErr w:type="gramEnd"/>
          </w:p>
        </w:tc>
      </w:tr>
      <w:tr w:rsidR="0055235E" w:rsidRPr="00204218"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w:t>
            </w:r>
            <w:r>
              <w:t>il dipendente cercato</w:t>
            </w:r>
          </w:p>
        </w:tc>
      </w:tr>
    </w:tbl>
    <w:p w:rsidR="0055235E" w:rsidRDefault="0055235E" w:rsidP="0055235E">
      <w:pPr>
        <w:rPr>
          <w:b/>
          <w:bCs/>
          <w:sz w:val="28"/>
          <w:szCs w:val="28"/>
        </w:rPr>
      </w:pPr>
    </w:p>
    <w:p w:rsidR="00FF5112" w:rsidRDefault="00FF5112" w:rsidP="0055235E">
      <w:pPr>
        <w:rPr>
          <w:b/>
          <w:bCs/>
          <w:sz w:val="28"/>
          <w:szCs w:val="28"/>
        </w:rPr>
      </w:pPr>
    </w:p>
    <w:p w:rsidR="00FF5112" w:rsidRDefault="00FF5112" w:rsidP="0055235E">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rsidRPr="00A27E86">
              <w:t>U.C.</w:t>
            </w:r>
            <w:r>
              <w:t>23</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Visualizzazione Lista Dipendenti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6B629C" w:rsidRDefault="0055235E" w:rsidP="00BB5180">
            <w:pPr>
              <w:rPr>
                <w:b/>
                <w:bCs/>
              </w:rPr>
            </w:pPr>
            <w:r w:rsidRPr="00A27E86">
              <w:t xml:space="preserve">Il caso d’uso inizia quando l’attore è loggato e si trova </w:t>
            </w:r>
            <w:r>
              <w:t>nella pagina “</w:t>
            </w:r>
            <w:r>
              <w:rPr>
                <w:b/>
                <w:bCs/>
              </w:rPr>
              <w:t>Gestione Personale”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6B629C" w:rsidRDefault="0055235E" w:rsidP="00BB5180">
            <w:pPr>
              <w:pStyle w:val="Paragrafoelenco"/>
              <w:widowControl/>
              <w:numPr>
                <w:ilvl w:val="0"/>
                <w:numId w:val="39"/>
              </w:numPr>
              <w:suppressAutoHyphens w:val="0"/>
              <w:contextualSpacing/>
              <w:rPr>
                <w:b/>
                <w:bCs/>
              </w:rPr>
            </w:pPr>
            <w:r w:rsidRPr="00A27E86">
              <w:t xml:space="preserve">Il sistema mostra una pagina con </w:t>
            </w:r>
            <w:r>
              <w:t>la lista dei dipendenti</w:t>
            </w:r>
          </w:p>
          <w:p w:rsidR="0055235E" w:rsidRPr="00204218" w:rsidRDefault="0055235E" w:rsidP="00BB5180">
            <w:pPr>
              <w:pStyle w:val="Paragrafoelenco"/>
              <w:widowControl/>
              <w:suppressAutoHyphens w:val="0"/>
              <w:ind w:left="720"/>
              <w:contextualSpacing/>
              <w:rPr>
                <w:b/>
                <w:bCs/>
              </w:rPr>
            </w:pP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il sistema mostra </w:t>
            </w:r>
            <w:r>
              <w:t>la pagina con i dipendenti</w:t>
            </w:r>
          </w:p>
        </w:tc>
      </w:tr>
    </w:tbl>
    <w:p w:rsidR="0055235E" w:rsidRDefault="0055235E" w:rsidP="0055235E">
      <w:pPr>
        <w:rPr>
          <w:b/>
          <w:bCs/>
          <w:sz w:val="28"/>
          <w:szCs w:val="28"/>
        </w:rPr>
      </w:pPr>
    </w:p>
    <w:p w:rsidR="0055235E" w:rsidRDefault="0055235E" w:rsidP="0055235E">
      <w:pPr>
        <w:rPr>
          <w:b/>
          <w:bCs/>
          <w:sz w:val="28"/>
          <w:szCs w:val="28"/>
        </w:rPr>
      </w:pPr>
    </w:p>
    <w:p w:rsidR="0055235E" w:rsidRDefault="0055235E" w:rsidP="0055235E">
      <w:pPr>
        <w:jc w:val="center"/>
        <w:rPr>
          <w:b/>
          <w:bCs/>
          <w:sz w:val="28"/>
          <w:szCs w:val="28"/>
        </w:rPr>
      </w:pPr>
    </w:p>
    <w:p w:rsidR="0055235E" w:rsidRPr="00A27E86" w:rsidRDefault="0055235E" w:rsidP="0055235E">
      <w:pPr>
        <w:jc w:val="center"/>
        <w:rPr>
          <w:b/>
          <w:bCs/>
          <w:sz w:val="28"/>
          <w:szCs w:val="28"/>
        </w:rPr>
      </w:pPr>
    </w:p>
    <w:p w:rsidR="0055235E" w:rsidRDefault="0055235E" w:rsidP="0055235E">
      <w:pPr>
        <w:rPr>
          <w:sz w:val="28"/>
          <w:szCs w:val="28"/>
        </w:rPr>
      </w:pPr>
    </w:p>
    <w:p w:rsidR="0055235E" w:rsidRDefault="0055235E" w:rsidP="0055235E">
      <w:pPr>
        <w:rPr>
          <w:sz w:val="28"/>
          <w:szCs w:val="28"/>
        </w:rPr>
      </w:pPr>
    </w:p>
    <w:p w:rsidR="00FF5112" w:rsidRDefault="00FF5112" w:rsidP="0055235E">
      <w:pPr>
        <w:rPr>
          <w:sz w:val="28"/>
          <w:szCs w:val="28"/>
        </w:rPr>
      </w:pPr>
    </w:p>
    <w:p w:rsidR="00FF5112" w:rsidRDefault="00FF5112" w:rsidP="0055235E">
      <w:pPr>
        <w:rPr>
          <w:sz w:val="28"/>
          <w:szCs w:val="28"/>
        </w:rPr>
      </w:pPr>
    </w:p>
    <w:p w:rsidR="00FF5112" w:rsidRDefault="00FF5112" w:rsidP="0055235E">
      <w:pPr>
        <w:rPr>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0"/>
        <w:gridCol w:w="7367"/>
      </w:tblGrid>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55235E" w:rsidRPr="00A27E86" w:rsidRDefault="0055235E" w:rsidP="00BB5180">
            <w:r>
              <w:t>U.C.24</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Nome</w:t>
            </w:r>
          </w:p>
        </w:tc>
        <w:tc>
          <w:tcPr>
            <w:tcW w:w="7551" w:type="dxa"/>
            <w:shd w:val="clear" w:color="auto" w:fill="auto"/>
          </w:tcPr>
          <w:p w:rsidR="0055235E" w:rsidRPr="00A27E86" w:rsidRDefault="0055235E" w:rsidP="00BB5180">
            <w:r>
              <w:t>Registrazione Errata</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Attori</w:t>
            </w:r>
          </w:p>
        </w:tc>
        <w:tc>
          <w:tcPr>
            <w:tcW w:w="7551" w:type="dxa"/>
            <w:shd w:val="clear" w:color="auto" w:fill="auto"/>
          </w:tcPr>
          <w:p w:rsidR="0055235E" w:rsidRPr="00A27E86" w:rsidRDefault="0055235E" w:rsidP="00BB5180">
            <w:r>
              <w:t>Direttore Generale</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Entry Condition</w:t>
            </w:r>
          </w:p>
        </w:tc>
        <w:tc>
          <w:tcPr>
            <w:tcW w:w="7551" w:type="dxa"/>
            <w:shd w:val="clear" w:color="auto" w:fill="auto"/>
          </w:tcPr>
          <w:p w:rsidR="0055235E" w:rsidRPr="00A27E86" w:rsidRDefault="0055235E" w:rsidP="00BB5180">
            <w:r w:rsidRPr="00A27E86">
              <w:t xml:space="preserve">Il caso d’uso inizia quando l’attore </w:t>
            </w:r>
            <w:r>
              <w:t xml:space="preserve">inserisce dati non conformi al </w:t>
            </w:r>
            <w:proofErr w:type="spellStart"/>
            <w:r>
              <w:t>form</w:t>
            </w:r>
            <w:proofErr w:type="spellEnd"/>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Flusso di Eventi</w:t>
            </w:r>
          </w:p>
        </w:tc>
        <w:tc>
          <w:tcPr>
            <w:tcW w:w="7551" w:type="dxa"/>
            <w:shd w:val="clear" w:color="auto" w:fill="auto"/>
          </w:tcPr>
          <w:p w:rsidR="0055235E" w:rsidRPr="001245E2" w:rsidRDefault="0055235E" w:rsidP="00BB5180">
            <w:pPr>
              <w:pStyle w:val="Paragrafoelenco"/>
              <w:widowControl/>
              <w:numPr>
                <w:ilvl w:val="0"/>
                <w:numId w:val="20"/>
              </w:numPr>
              <w:suppressAutoHyphens w:val="0"/>
              <w:contextualSpacing/>
              <w:rPr>
                <w:b/>
                <w:bCs/>
              </w:rPr>
            </w:pPr>
            <w:r w:rsidRPr="00A27E86">
              <w:t xml:space="preserve">Il sistema </w:t>
            </w:r>
            <w:r>
              <w:t>evidenzia in rosso i campi errati</w:t>
            </w:r>
          </w:p>
          <w:p w:rsidR="0055235E" w:rsidRPr="001245E2" w:rsidRDefault="0055235E" w:rsidP="00BB5180">
            <w:pPr>
              <w:pStyle w:val="Paragrafoelenco"/>
              <w:widowControl/>
              <w:numPr>
                <w:ilvl w:val="0"/>
                <w:numId w:val="20"/>
              </w:numPr>
              <w:suppressAutoHyphens w:val="0"/>
              <w:contextualSpacing/>
              <w:rPr>
                <w:b/>
                <w:bCs/>
              </w:rPr>
            </w:pPr>
            <w:r>
              <w:t>L’attore reinserisce i dati nei campi indicati</w:t>
            </w:r>
          </w:p>
          <w:p w:rsidR="0055235E" w:rsidRPr="001245E2" w:rsidRDefault="0055235E" w:rsidP="00BB5180">
            <w:pPr>
              <w:pStyle w:val="Paragrafoelenco"/>
              <w:widowControl/>
              <w:numPr>
                <w:ilvl w:val="0"/>
                <w:numId w:val="20"/>
              </w:numPr>
              <w:suppressAutoHyphens w:val="0"/>
              <w:contextualSpacing/>
              <w:rPr>
                <w:b/>
                <w:bCs/>
              </w:rPr>
            </w:pPr>
            <w:r>
              <w:t>L’attore clicca il pulsante di “</w:t>
            </w:r>
            <w:r>
              <w:rPr>
                <w:b/>
                <w:bCs/>
              </w:rPr>
              <w:t>Registrazione</w:t>
            </w:r>
            <w:r>
              <w:t>”</w:t>
            </w:r>
          </w:p>
          <w:p w:rsidR="0055235E" w:rsidRPr="001245E2" w:rsidRDefault="0055235E" w:rsidP="00BB5180">
            <w:pPr>
              <w:pStyle w:val="Paragrafoelenco"/>
              <w:widowControl/>
              <w:numPr>
                <w:ilvl w:val="0"/>
                <w:numId w:val="20"/>
              </w:numPr>
              <w:suppressAutoHyphens w:val="0"/>
              <w:contextualSpacing/>
              <w:rPr>
                <w:b/>
                <w:bCs/>
              </w:rPr>
            </w:pPr>
            <w:r>
              <w:t>Il sistema controlla i dati</w:t>
            </w:r>
          </w:p>
        </w:tc>
      </w:tr>
      <w:tr w:rsidR="0055235E" w:rsidRPr="00A27E86" w:rsidTr="00BB5180">
        <w:tc>
          <w:tcPr>
            <w:tcW w:w="2302" w:type="dxa"/>
            <w:shd w:val="clear" w:color="auto" w:fill="auto"/>
          </w:tcPr>
          <w:p w:rsidR="0055235E" w:rsidRPr="00204218" w:rsidRDefault="0055235E" w:rsidP="00BB5180">
            <w:pPr>
              <w:jc w:val="center"/>
              <w:rPr>
                <w:b/>
                <w:bCs/>
              </w:rPr>
            </w:pPr>
            <w:r w:rsidRPr="00204218">
              <w:rPr>
                <w:b/>
                <w:bCs/>
              </w:rPr>
              <w:t>Exit Condition</w:t>
            </w:r>
          </w:p>
        </w:tc>
        <w:tc>
          <w:tcPr>
            <w:tcW w:w="7551" w:type="dxa"/>
            <w:shd w:val="clear" w:color="auto" w:fill="auto"/>
          </w:tcPr>
          <w:p w:rsidR="0055235E" w:rsidRPr="00204218" w:rsidRDefault="0055235E" w:rsidP="00BB5180">
            <w:pPr>
              <w:rPr>
                <w:b/>
                <w:bCs/>
                <w:u w:val="single"/>
              </w:rPr>
            </w:pPr>
            <w:r w:rsidRPr="00A27E86">
              <w:t xml:space="preserve">Il caso d’uso termina quando </w:t>
            </w:r>
            <w:r>
              <w:t>l’attore inserisce i dati corretti e viene reindirizzato sulla pagina di Login</w:t>
            </w:r>
          </w:p>
        </w:tc>
      </w:tr>
      <w:tr w:rsidR="0055235E" w:rsidRPr="00A27E86" w:rsidTr="00BB5180">
        <w:tc>
          <w:tcPr>
            <w:tcW w:w="2302" w:type="dxa"/>
            <w:shd w:val="clear" w:color="auto" w:fill="auto"/>
          </w:tcPr>
          <w:p w:rsidR="0055235E" w:rsidRPr="001245E2" w:rsidRDefault="0055235E" w:rsidP="00BB5180">
            <w:pPr>
              <w:jc w:val="center"/>
            </w:pPr>
            <w:r>
              <w:rPr>
                <w:b/>
                <w:bCs/>
              </w:rPr>
              <w:t>Eccezioni</w:t>
            </w:r>
          </w:p>
        </w:tc>
        <w:tc>
          <w:tcPr>
            <w:tcW w:w="7551" w:type="dxa"/>
            <w:shd w:val="clear" w:color="auto" w:fill="auto"/>
          </w:tcPr>
          <w:p w:rsidR="0055235E" w:rsidRPr="001245E2" w:rsidRDefault="0055235E" w:rsidP="00BB5180">
            <w:r>
              <w:t>Se l’attore digita dati errati, rifai il caso d’uso</w:t>
            </w:r>
          </w:p>
        </w:tc>
      </w:tr>
    </w:tbl>
    <w:p w:rsidR="0055235E" w:rsidRDefault="0055235E" w:rsidP="0055235E">
      <w:pPr>
        <w:rPr>
          <w:sz w:val="28"/>
          <w:szCs w:val="28"/>
        </w:rPr>
      </w:pPr>
    </w:p>
    <w:p w:rsidR="0055235E" w:rsidRDefault="0055235E" w:rsidP="0055235E">
      <w:pPr>
        <w:rPr>
          <w:sz w:val="28"/>
          <w:szCs w:val="28"/>
        </w:rPr>
      </w:pPr>
    </w:p>
    <w:p w:rsidR="00954BAA" w:rsidRDefault="00954BAA" w:rsidP="007D0769">
      <w:pPr>
        <w:rPr>
          <w:b/>
          <w:bCs/>
          <w:sz w:val="28"/>
          <w:szCs w:val="28"/>
        </w:rPr>
      </w:pPr>
    </w:p>
    <w:p w:rsidR="004844ED" w:rsidRDefault="004844ED" w:rsidP="007D0769">
      <w:pPr>
        <w:rPr>
          <w:b/>
          <w:bCs/>
          <w:sz w:val="28"/>
          <w:szCs w:val="28"/>
        </w:rPr>
      </w:pPr>
    </w:p>
    <w:p w:rsidR="00741605" w:rsidRDefault="00741605"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CC0DFF">
      <w:r>
        <w:lastRenderedPageBreak/>
        <w:t>GESTIONE PERSONALE</w:t>
      </w:r>
    </w:p>
    <w:p w:rsidR="00CC0DFF" w:rsidRDefault="00CC0DFF" w:rsidP="00CC0DFF"/>
    <w:p w:rsidR="00CC0DFF" w:rsidRDefault="00CC0DFF" w:rsidP="00CC0DFF"/>
    <w:p w:rsidR="00CC0DFF" w:rsidRDefault="00CC0DFF" w:rsidP="00CC0DFF">
      <w:r>
        <w:rPr>
          <w:noProof/>
        </w:rPr>
        <w:drawing>
          <wp:anchor distT="0" distB="0" distL="114300" distR="114300" simplePos="0" relativeHeight="251666432" behindDoc="0" locked="0" layoutInCell="1" allowOverlap="1">
            <wp:simplePos x="0" y="0"/>
            <wp:positionH relativeFrom="column">
              <wp:posOffset>-207010</wp:posOffset>
            </wp:positionH>
            <wp:positionV relativeFrom="paragraph">
              <wp:posOffset>219075</wp:posOffset>
            </wp:positionV>
            <wp:extent cx="4627880" cy="3330575"/>
            <wp:effectExtent l="0" t="0" r="0" b="0"/>
            <wp:wrapThrough wrapText="bothSides">
              <wp:wrapPolygon edited="0">
                <wp:start x="1186" y="0"/>
                <wp:lineTo x="771" y="1071"/>
                <wp:lineTo x="771" y="1235"/>
                <wp:lineTo x="1363" y="1318"/>
                <wp:lineTo x="1008" y="2636"/>
                <wp:lineTo x="296" y="3706"/>
                <wp:lineTo x="296" y="5107"/>
                <wp:lineTo x="1126" y="5271"/>
                <wp:lineTo x="5868" y="5271"/>
                <wp:lineTo x="1126" y="6095"/>
                <wp:lineTo x="1126" y="6589"/>
                <wp:lineTo x="889" y="7166"/>
                <wp:lineTo x="1008" y="7495"/>
                <wp:lineTo x="1482" y="7907"/>
                <wp:lineTo x="830" y="9225"/>
                <wp:lineTo x="0" y="9637"/>
                <wp:lineTo x="0" y="10296"/>
                <wp:lineTo x="652" y="10543"/>
                <wp:lineTo x="889" y="11202"/>
                <wp:lineTo x="5868" y="11860"/>
                <wp:lineTo x="1067" y="11860"/>
                <wp:lineTo x="889" y="13178"/>
                <wp:lineTo x="1482" y="13178"/>
                <wp:lineTo x="1245" y="14496"/>
                <wp:lineTo x="0" y="15649"/>
                <wp:lineTo x="0" y="16226"/>
                <wp:lineTo x="1304" y="17132"/>
                <wp:lineTo x="889" y="18120"/>
                <wp:lineTo x="948" y="18285"/>
                <wp:lineTo x="1482" y="18450"/>
                <wp:lineTo x="1126" y="19767"/>
                <wp:lineTo x="178" y="20920"/>
                <wp:lineTo x="178" y="21332"/>
                <wp:lineTo x="2193" y="21497"/>
                <wp:lineTo x="2905" y="21497"/>
                <wp:lineTo x="3082" y="21085"/>
                <wp:lineTo x="2134" y="19767"/>
                <wp:lineTo x="4386" y="19767"/>
                <wp:lineTo x="6224" y="19191"/>
                <wp:lineTo x="6165" y="18450"/>
                <wp:lineTo x="21517" y="18367"/>
                <wp:lineTo x="21517" y="3130"/>
                <wp:lineTo x="13100" y="2636"/>
                <wp:lineTo x="13218" y="1400"/>
                <wp:lineTo x="12151" y="1318"/>
                <wp:lineTo x="2134" y="1318"/>
                <wp:lineTo x="2193" y="906"/>
                <wp:lineTo x="1838" y="0"/>
                <wp:lineTo x="1186" y="0"/>
              </wp:wrapPolygon>
            </wp:wrapThrough>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8"/>
                    <a:stretch>
                      <a:fillRect/>
                    </a:stretch>
                  </pic:blipFill>
                  <pic:spPr>
                    <a:xfrm>
                      <a:off x="0" y="0"/>
                      <a:ext cx="4627880" cy="3330575"/>
                    </a:xfrm>
                    <a:prstGeom prst="rect">
                      <a:avLst/>
                    </a:prstGeom>
                  </pic:spPr>
                </pic:pic>
              </a:graphicData>
            </a:graphic>
            <wp14:sizeRelH relativeFrom="page">
              <wp14:pctWidth>0</wp14:pctWidth>
            </wp14:sizeRelH>
            <wp14:sizeRelV relativeFrom="page">
              <wp14:pctHeight>0</wp14:pctHeight>
            </wp14:sizeRelV>
          </wp:anchor>
        </w:drawing>
      </w: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CC0DFF" w:rsidRDefault="00CC0DFF" w:rsidP="007D0769">
      <w:pPr>
        <w:rPr>
          <w:b/>
          <w:bCs/>
          <w:sz w:val="28"/>
          <w:szCs w:val="28"/>
        </w:rPr>
      </w:pPr>
    </w:p>
    <w:p w:rsidR="00741605" w:rsidRDefault="00741605"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CC0DFF">
      <w:pPr>
        <w:rPr>
          <w:b/>
          <w:bCs/>
          <w:sz w:val="28"/>
          <w:szCs w:val="28"/>
        </w:rPr>
      </w:pPr>
    </w:p>
    <w:p w:rsidR="00CC0DFF" w:rsidRDefault="00CC0DFF" w:rsidP="00CC0DF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7364"/>
      </w:tblGrid>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CC0DFF" w:rsidRPr="00A27E86" w:rsidRDefault="00CC0DFF" w:rsidP="00BB5180">
            <w:r w:rsidRPr="00A27E86">
              <w:t>U.C.</w:t>
            </w:r>
            <w:r>
              <w:t>25</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Nome</w:t>
            </w:r>
          </w:p>
        </w:tc>
        <w:tc>
          <w:tcPr>
            <w:tcW w:w="7551" w:type="dxa"/>
            <w:shd w:val="clear" w:color="auto" w:fill="auto"/>
          </w:tcPr>
          <w:p w:rsidR="00CC0DFF" w:rsidRPr="00A27E86" w:rsidRDefault="00CC0DFF" w:rsidP="00BB5180">
            <w:r>
              <w:t>Invio di un Messaggio</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Attori</w:t>
            </w:r>
          </w:p>
        </w:tc>
        <w:tc>
          <w:tcPr>
            <w:tcW w:w="7551" w:type="dxa"/>
            <w:shd w:val="clear" w:color="auto" w:fill="auto"/>
          </w:tcPr>
          <w:p w:rsidR="00CC0DFF" w:rsidRPr="00A27E86" w:rsidRDefault="00CC0DFF" w:rsidP="00BB5180">
            <w:r>
              <w:t>Direttore Generale, Responsabile Vendite</w:t>
            </w:r>
            <w:r w:rsidRPr="00A27E86">
              <w:t>, Magazziniere</w:t>
            </w:r>
            <w:r>
              <w:t>, Commesso</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Entry Condition</w:t>
            </w:r>
          </w:p>
        </w:tc>
        <w:tc>
          <w:tcPr>
            <w:tcW w:w="7551" w:type="dxa"/>
            <w:shd w:val="clear" w:color="auto" w:fill="auto"/>
          </w:tcPr>
          <w:p w:rsidR="00CC0DFF" w:rsidRPr="00AF6ED8" w:rsidRDefault="00CC0DFF" w:rsidP="00BB5180">
            <w:r w:rsidRPr="00A27E86">
              <w:t>Il caso d’uso inizia quando l’attore è loggato</w:t>
            </w:r>
            <w:r>
              <w:t>, si trova nella Homepage e clicca sul pulsante “</w:t>
            </w:r>
            <w:r>
              <w:rPr>
                <w:b/>
                <w:bCs/>
              </w:rPr>
              <w:t>Bacheca</w:t>
            </w:r>
            <w:r>
              <w:t>”</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Flusso di Eventi</w:t>
            </w:r>
          </w:p>
        </w:tc>
        <w:tc>
          <w:tcPr>
            <w:tcW w:w="7551" w:type="dxa"/>
            <w:shd w:val="clear" w:color="auto" w:fill="auto"/>
          </w:tcPr>
          <w:p w:rsidR="00CC0DFF" w:rsidRPr="00AF6ED8" w:rsidRDefault="00CC0DFF" w:rsidP="00BB5180">
            <w:pPr>
              <w:pStyle w:val="Paragrafoelenco"/>
              <w:widowControl/>
              <w:numPr>
                <w:ilvl w:val="0"/>
                <w:numId w:val="21"/>
              </w:numPr>
              <w:suppressAutoHyphens w:val="0"/>
              <w:contextualSpacing/>
              <w:rPr>
                <w:b/>
                <w:bCs/>
              </w:rPr>
            </w:pPr>
            <w:r w:rsidRPr="00A27E86">
              <w:t xml:space="preserve">Il sistema mostra una pagina </w:t>
            </w:r>
            <w:r>
              <w:t>con tutte le notifiche inviate da parte degli utenti;</w:t>
            </w:r>
          </w:p>
          <w:p w:rsidR="00CC0DFF" w:rsidRPr="00AF6ED8" w:rsidRDefault="00CC0DFF" w:rsidP="00BB5180">
            <w:pPr>
              <w:pStyle w:val="Paragrafoelenco"/>
              <w:widowControl/>
              <w:numPr>
                <w:ilvl w:val="0"/>
                <w:numId w:val="21"/>
              </w:numPr>
              <w:suppressAutoHyphens w:val="0"/>
              <w:contextualSpacing/>
              <w:rPr>
                <w:b/>
                <w:bCs/>
              </w:rPr>
            </w:pPr>
            <w:r>
              <w:t>L’attore clicca sul pulsante “</w:t>
            </w:r>
            <w:r>
              <w:rPr>
                <w:b/>
                <w:bCs/>
              </w:rPr>
              <w:t>Invia Notifica</w:t>
            </w:r>
            <w:r>
              <w:t>”;</w:t>
            </w:r>
          </w:p>
          <w:p w:rsidR="00CC0DFF" w:rsidRPr="00A44C58" w:rsidRDefault="00CC0DFF" w:rsidP="00BB5180">
            <w:pPr>
              <w:pStyle w:val="Paragrafoelenco"/>
              <w:widowControl/>
              <w:numPr>
                <w:ilvl w:val="0"/>
                <w:numId w:val="21"/>
              </w:numPr>
              <w:suppressAutoHyphens w:val="0"/>
              <w:contextualSpacing/>
              <w:rPr>
                <w:b/>
                <w:bCs/>
              </w:rPr>
            </w:pPr>
            <w:r>
              <w:t xml:space="preserve">Il sistema mostra un </w:t>
            </w:r>
            <w:proofErr w:type="spellStart"/>
            <w:r>
              <w:t>form</w:t>
            </w:r>
            <w:proofErr w:type="spellEnd"/>
            <w:r>
              <w:t xml:space="preserve"> contente i campi </w:t>
            </w:r>
            <w:r>
              <w:rPr>
                <w:b/>
                <w:bCs/>
              </w:rPr>
              <w:t xml:space="preserve">Oggetto, Corpo e Tipo Messaggio </w:t>
            </w:r>
            <w:r>
              <w:t>(Un bottone che indica che il messaggio è importante</w:t>
            </w:r>
            <w:r>
              <w:rPr>
                <w:b/>
                <w:bCs/>
              </w:rPr>
              <w:t xml:space="preserve"> </w:t>
            </w:r>
            <w:r>
              <w:t>se selezionato)</w:t>
            </w:r>
          </w:p>
          <w:p w:rsidR="00CC0DFF" w:rsidRPr="00A44C58" w:rsidRDefault="00CC0DFF" w:rsidP="00BB5180">
            <w:pPr>
              <w:pStyle w:val="Paragrafoelenco"/>
              <w:widowControl/>
              <w:numPr>
                <w:ilvl w:val="0"/>
                <w:numId w:val="21"/>
              </w:numPr>
              <w:suppressAutoHyphens w:val="0"/>
              <w:contextualSpacing/>
              <w:rPr>
                <w:b/>
                <w:bCs/>
              </w:rPr>
            </w:pPr>
            <w:r>
              <w:t xml:space="preserve">L’attore riempie i vari campi e clicca sul pulsante </w:t>
            </w:r>
            <w:r>
              <w:rPr>
                <w:b/>
                <w:bCs/>
              </w:rPr>
              <w:t>“Invia”</w:t>
            </w:r>
          </w:p>
          <w:p w:rsidR="00CC0DFF" w:rsidRPr="00204218" w:rsidRDefault="00CC0DFF" w:rsidP="00BB5180">
            <w:pPr>
              <w:pStyle w:val="Paragrafoelenco"/>
              <w:ind w:left="1080"/>
              <w:rPr>
                <w:b/>
                <w:bCs/>
              </w:rPr>
            </w:pP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Exit Condition</w:t>
            </w:r>
          </w:p>
        </w:tc>
        <w:tc>
          <w:tcPr>
            <w:tcW w:w="7551" w:type="dxa"/>
            <w:shd w:val="clear" w:color="auto" w:fill="auto"/>
          </w:tcPr>
          <w:p w:rsidR="00CC0DFF" w:rsidRPr="00A44C58" w:rsidRDefault="00CC0DFF" w:rsidP="00BB5180">
            <w:r w:rsidRPr="00A27E86">
              <w:t xml:space="preserve">Il caso d’uso termina quando il sistema </w:t>
            </w:r>
            <w:r>
              <w:t>invia la notifica e riporta alla bacheca</w:t>
            </w:r>
          </w:p>
        </w:tc>
      </w:tr>
    </w:tbl>
    <w:p w:rsidR="00CC0DFF" w:rsidRDefault="00CC0DFF" w:rsidP="00CC0DFF">
      <w:pPr>
        <w:rPr>
          <w:b/>
          <w:bCs/>
          <w:sz w:val="28"/>
          <w:szCs w:val="28"/>
        </w:rPr>
      </w:pPr>
    </w:p>
    <w:p w:rsidR="00CC0DFF" w:rsidRDefault="00CC0DFF" w:rsidP="00CC0DFF">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CC0DFF" w:rsidRPr="00A27E86" w:rsidRDefault="00CC0DFF" w:rsidP="00BB5180">
            <w:r w:rsidRPr="00A27E86">
              <w:t>U.C.</w:t>
            </w:r>
            <w:r>
              <w:t>26</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Nome</w:t>
            </w:r>
          </w:p>
        </w:tc>
        <w:tc>
          <w:tcPr>
            <w:tcW w:w="7551" w:type="dxa"/>
            <w:shd w:val="clear" w:color="auto" w:fill="auto"/>
          </w:tcPr>
          <w:p w:rsidR="00CC0DFF" w:rsidRPr="00A27E86" w:rsidRDefault="00CC0DFF" w:rsidP="00BB5180">
            <w:r>
              <w:t>Rimozione di un Messaggio</w:t>
            </w:r>
          </w:p>
        </w:tc>
      </w:tr>
      <w:tr w:rsidR="00CC0DFF" w:rsidRPr="00A27E86" w:rsidTr="00BB5180">
        <w:tc>
          <w:tcPr>
            <w:tcW w:w="2302" w:type="dxa"/>
            <w:shd w:val="clear" w:color="auto" w:fill="auto"/>
          </w:tcPr>
          <w:p w:rsidR="00CC0DFF" w:rsidRPr="00204218" w:rsidRDefault="00CC0DFF" w:rsidP="00BB5180">
            <w:pPr>
              <w:jc w:val="center"/>
              <w:rPr>
                <w:b/>
                <w:bCs/>
              </w:rPr>
            </w:pPr>
            <w:r w:rsidRPr="00204218">
              <w:rPr>
                <w:b/>
                <w:bCs/>
              </w:rPr>
              <w:t>Attori</w:t>
            </w:r>
          </w:p>
        </w:tc>
        <w:tc>
          <w:tcPr>
            <w:tcW w:w="7551" w:type="dxa"/>
            <w:shd w:val="clear" w:color="auto" w:fill="auto"/>
          </w:tcPr>
          <w:p w:rsidR="00CC0DFF" w:rsidRPr="00A27E86" w:rsidRDefault="00CC0DFF" w:rsidP="00BB5180">
            <w:r>
              <w:t>Direttore Generale, Responsabile Vendite</w:t>
            </w:r>
            <w:r w:rsidRPr="00A27E86">
              <w:t>, Magazziniere</w:t>
            </w:r>
            <w:r>
              <w:t>, Commesso</w:t>
            </w:r>
          </w:p>
        </w:tc>
      </w:tr>
      <w:tr w:rsidR="00CC0DFF" w:rsidRPr="00AF6ED8" w:rsidTr="00BB5180">
        <w:tc>
          <w:tcPr>
            <w:tcW w:w="2302" w:type="dxa"/>
            <w:shd w:val="clear" w:color="auto" w:fill="auto"/>
          </w:tcPr>
          <w:p w:rsidR="00CC0DFF" w:rsidRPr="00204218" w:rsidRDefault="00CC0DFF" w:rsidP="00BB5180">
            <w:pPr>
              <w:jc w:val="center"/>
              <w:rPr>
                <w:b/>
                <w:bCs/>
              </w:rPr>
            </w:pPr>
            <w:r w:rsidRPr="00204218">
              <w:rPr>
                <w:b/>
                <w:bCs/>
              </w:rPr>
              <w:t>Entry Condition</w:t>
            </w:r>
          </w:p>
        </w:tc>
        <w:tc>
          <w:tcPr>
            <w:tcW w:w="7551" w:type="dxa"/>
            <w:shd w:val="clear" w:color="auto" w:fill="auto"/>
          </w:tcPr>
          <w:p w:rsidR="00CC0DFF" w:rsidRPr="00AF6ED8" w:rsidRDefault="00CC0DFF" w:rsidP="00BB5180">
            <w:r w:rsidRPr="00A27E86">
              <w:t>Il caso d’uso inizia quando l’attore è loggato</w:t>
            </w:r>
            <w:r>
              <w:t>, si trova nella Homepage e clicca sul pulsante “</w:t>
            </w:r>
            <w:r>
              <w:rPr>
                <w:b/>
                <w:bCs/>
              </w:rPr>
              <w:t>Bacheca</w:t>
            </w:r>
            <w:r>
              <w:t>”</w:t>
            </w:r>
          </w:p>
        </w:tc>
      </w:tr>
      <w:tr w:rsidR="00CC0DFF" w:rsidRPr="00204218" w:rsidTr="00BB5180">
        <w:tc>
          <w:tcPr>
            <w:tcW w:w="2302" w:type="dxa"/>
            <w:shd w:val="clear" w:color="auto" w:fill="auto"/>
          </w:tcPr>
          <w:p w:rsidR="00CC0DFF" w:rsidRPr="00204218" w:rsidRDefault="00CC0DFF" w:rsidP="00BB5180">
            <w:pPr>
              <w:jc w:val="center"/>
              <w:rPr>
                <w:b/>
                <w:bCs/>
              </w:rPr>
            </w:pPr>
            <w:r w:rsidRPr="00204218">
              <w:rPr>
                <w:b/>
                <w:bCs/>
              </w:rPr>
              <w:t>Flusso di Eventi</w:t>
            </w:r>
          </w:p>
        </w:tc>
        <w:tc>
          <w:tcPr>
            <w:tcW w:w="7551" w:type="dxa"/>
            <w:shd w:val="clear" w:color="auto" w:fill="auto"/>
          </w:tcPr>
          <w:p w:rsidR="00CC0DFF" w:rsidRPr="00AF6ED8" w:rsidRDefault="00CC0DFF" w:rsidP="00BB5180">
            <w:pPr>
              <w:pStyle w:val="Paragrafoelenco"/>
              <w:widowControl/>
              <w:numPr>
                <w:ilvl w:val="0"/>
                <w:numId w:val="35"/>
              </w:numPr>
              <w:suppressAutoHyphens w:val="0"/>
              <w:contextualSpacing/>
              <w:rPr>
                <w:b/>
                <w:bCs/>
              </w:rPr>
            </w:pPr>
            <w:r w:rsidRPr="00A27E86">
              <w:t xml:space="preserve">Il sistema mostra una pagina </w:t>
            </w:r>
            <w:r>
              <w:t>con tutte le notifiche inviate da parte degli utenti;</w:t>
            </w:r>
          </w:p>
          <w:p w:rsidR="00CC0DFF" w:rsidRPr="00AF6ED8" w:rsidRDefault="00CC0DFF" w:rsidP="00BB5180">
            <w:pPr>
              <w:pStyle w:val="Paragrafoelenco"/>
              <w:widowControl/>
              <w:numPr>
                <w:ilvl w:val="0"/>
                <w:numId w:val="35"/>
              </w:numPr>
              <w:suppressAutoHyphens w:val="0"/>
              <w:contextualSpacing/>
              <w:rPr>
                <w:b/>
                <w:bCs/>
              </w:rPr>
            </w:pPr>
            <w:r>
              <w:t>L’attore clicca sul pulsante “</w:t>
            </w:r>
            <w:r>
              <w:rPr>
                <w:b/>
                <w:bCs/>
              </w:rPr>
              <w:t>X</w:t>
            </w:r>
            <w:r>
              <w:t>” per eliminare il messaggio;</w:t>
            </w:r>
          </w:p>
          <w:p w:rsidR="00CC0DFF" w:rsidRPr="00204218" w:rsidRDefault="00CC0DFF" w:rsidP="00BB5180">
            <w:pPr>
              <w:pStyle w:val="Paragrafoelenco"/>
              <w:widowControl/>
              <w:suppressAutoHyphens w:val="0"/>
              <w:ind w:left="720"/>
              <w:contextualSpacing/>
              <w:rPr>
                <w:b/>
                <w:bCs/>
              </w:rPr>
            </w:pPr>
          </w:p>
        </w:tc>
      </w:tr>
      <w:tr w:rsidR="00CC0DFF" w:rsidRPr="00A44C58" w:rsidTr="00BB5180">
        <w:tc>
          <w:tcPr>
            <w:tcW w:w="2302" w:type="dxa"/>
            <w:shd w:val="clear" w:color="auto" w:fill="auto"/>
          </w:tcPr>
          <w:p w:rsidR="00CC0DFF" w:rsidRPr="00204218" w:rsidRDefault="00CC0DFF" w:rsidP="00BB5180">
            <w:pPr>
              <w:jc w:val="center"/>
              <w:rPr>
                <w:b/>
                <w:bCs/>
              </w:rPr>
            </w:pPr>
            <w:r w:rsidRPr="00204218">
              <w:rPr>
                <w:b/>
                <w:bCs/>
              </w:rPr>
              <w:t>Exit Condition</w:t>
            </w:r>
          </w:p>
        </w:tc>
        <w:tc>
          <w:tcPr>
            <w:tcW w:w="7551" w:type="dxa"/>
            <w:shd w:val="clear" w:color="auto" w:fill="auto"/>
          </w:tcPr>
          <w:p w:rsidR="00CC0DFF" w:rsidRPr="00A44C58" w:rsidRDefault="00CC0DFF" w:rsidP="00BB5180">
            <w:r w:rsidRPr="00A27E86">
              <w:t xml:space="preserve">Il caso d’uso termina quando il sistema </w:t>
            </w:r>
            <w:r>
              <w:t>elimina il messaggio e riporta alla bacheca</w:t>
            </w:r>
          </w:p>
        </w:tc>
      </w:tr>
    </w:tbl>
    <w:p w:rsidR="00CC0DFF" w:rsidRDefault="00CC0DFF" w:rsidP="00CC0DFF">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CC0DFF">
      <w:r>
        <w:lastRenderedPageBreak/>
        <w:t>GESTIONE FINANZE</w:t>
      </w: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r>
        <w:rPr>
          <w:b/>
          <w:bCs/>
          <w:noProof/>
          <w:sz w:val="28"/>
          <w:szCs w:val="28"/>
        </w:rPr>
        <w:drawing>
          <wp:anchor distT="0" distB="0" distL="114300" distR="114300" simplePos="0" relativeHeight="251667456" behindDoc="0" locked="0" layoutInCell="1" allowOverlap="1" wp14:anchorId="35F4B1EE">
            <wp:simplePos x="0" y="0"/>
            <wp:positionH relativeFrom="column">
              <wp:posOffset>-617855</wp:posOffset>
            </wp:positionH>
            <wp:positionV relativeFrom="paragraph">
              <wp:posOffset>160668</wp:posOffset>
            </wp:positionV>
            <wp:extent cx="6876415" cy="5467350"/>
            <wp:effectExtent l="0" t="0" r="0" b="6350"/>
            <wp:wrapThrough wrapText="bothSides">
              <wp:wrapPolygon edited="0">
                <wp:start x="4069" y="0"/>
                <wp:lineTo x="3590" y="1606"/>
                <wp:lineTo x="3311" y="1856"/>
                <wp:lineTo x="3271" y="8831"/>
                <wp:lineTo x="718" y="9633"/>
                <wp:lineTo x="598" y="9684"/>
                <wp:lineTo x="279" y="10236"/>
                <wp:lineTo x="279" y="10436"/>
                <wp:lineTo x="598" y="11239"/>
                <wp:lineTo x="279" y="11891"/>
                <wp:lineTo x="399" y="11941"/>
                <wp:lineTo x="2793" y="12042"/>
                <wp:lineTo x="0" y="12243"/>
                <wp:lineTo x="0" y="13397"/>
                <wp:lineTo x="3271" y="13647"/>
                <wp:lineTo x="3271" y="21575"/>
                <wp:lineTo x="21542" y="21575"/>
                <wp:lineTo x="21542" y="1806"/>
                <wp:lineTo x="6941" y="1606"/>
                <wp:lineTo x="6463" y="0"/>
                <wp:lineTo x="4069" y="0"/>
              </wp:wrapPolygon>
            </wp:wrapThrough>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29"/>
                    <a:stretch>
                      <a:fillRect/>
                    </a:stretch>
                  </pic:blipFill>
                  <pic:spPr>
                    <a:xfrm>
                      <a:off x="0" y="0"/>
                      <a:ext cx="6876415" cy="5467350"/>
                    </a:xfrm>
                    <a:prstGeom prst="rect">
                      <a:avLst/>
                    </a:prstGeom>
                  </pic:spPr>
                </pic:pic>
              </a:graphicData>
            </a:graphic>
            <wp14:sizeRelH relativeFrom="page">
              <wp14:pctWidth>0</wp14:pctWidth>
            </wp14:sizeRelH>
            <wp14:sizeRelV relativeFrom="page">
              <wp14:pctHeight>0</wp14:pctHeight>
            </wp14:sizeRelV>
          </wp:anchor>
        </w:drawing>
      </w: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Default="00CC0DFF" w:rsidP="00741605">
      <w:pPr>
        <w:rPr>
          <w:b/>
          <w:bCs/>
          <w:sz w:val="28"/>
          <w:szCs w:val="28"/>
        </w:rPr>
      </w:pPr>
    </w:p>
    <w:p w:rsidR="00CC0DFF" w:rsidRPr="00A27E86" w:rsidRDefault="00CC0DFF" w:rsidP="0074160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lastRenderedPageBreak/>
              <w:t xml:space="preserve">Use Case </w:t>
            </w:r>
            <w:proofErr w:type="spellStart"/>
            <w:r w:rsidRPr="00204218">
              <w:rPr>
                <w:b/>
                <w:bCs/>
              </w:rPr>
              <w:t>Number</w:t>
            </w:r>
            <w:proofErr w:type="spellEnd"/>
          </w:p>
        </w:tc>
        <w:tc>
          <w:tcPr>
            <w:tcW w:w="7551" w:type="dxa"/>
            <w:shd w:val="clear" w:color="auto" w:fill="auto"/>
          </w:tcPr>
          <w:p w:rsidR="00A27E86" w:rsidRPr="00A27E86" w:rsidRDefault="00A27E86" w:rsidP="00204218">
            <w:r w:rsidRPr="00A27E86">
              <w:t>U.C.</w:t>
            </w:r>
            <w:r w:rsidR="00CC0DFF">
              <w:t>27</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Nome</w:t>
            </w:r>
          </w:p>
        </w:tc>
        <w:tc>
          <w:tcPr>
            <w:tcW w:w="7551" w:type="dxa"/>
            <w:shd w:val="clear" w:color="auto" w:fill="auto"/>
          </w:tcPr>
          <w:p w:rsidR="00A27E86" w:rsidRPr="00A27E86" w:rsidRDefault="00A27E86" w:rsidP="00204218">
            <w:r w:rsidRPr="00A27E86">
              <w:t>Inserimento Nuova Entrata</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Attori</w:t>
            </w:r>
          </w:p>
        </w:tc>
        <w:tc>
          <w:tcPr>
            <w:tcW w:w="7551" w:type="dxa"/>
            <w:shd w:val="clear" w:color="auto" w:fill="auto"/>
          </w:tcPr>
          <w:p w:rsidR="00A27E86" w:rsidRPr="00A27E86" w:rsidRDefault="00A27E86" w:rsidP="00204218">
            <w:r w:rsidRPr="00A27E86">
              <w:t>Direttore Generale</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Entry Condition</w:t>
            </w:r>
          </w:p>
        </w:tc>
        <w:tc>
          <w:tcPr>
            <w:tcW w:w="7551" w:type="dxa"/>
            <w:shd w:val="clear" w:color="auto" w:fill="auto"/>
          </w:tcPr>
          <w:p w:rsidR="00A27E86" w:rsidRPr="004E5DE5" w:rsidRDefault="00A27E86" w:rsidP="00204218">
            <w:r w:rsidRPr="00A27E86">
              <w:t>Il caso d’uso inizia quando l’attore è loggato e si trova sulla pagina “</w:t>
            </w:r>
            <w:r w:rsidRPr="00204218">
              <w:rPr>
                <w:b/>
                <w:bCs/>
              </w:rPr>
              <w:t>Finanze</w:t>
            </w:r>
            <w:r w:rsidRPr="00A27E86">
              <w:t>”</w:t>
            </w:r>
            <w:r w:rsidR="004E5DE5">
              <w:t>, sezione “</w:t>
            </w:r>
            <w:r w:rsidR="004E5DE5">
              <w:rPr>
                <w:b/>
                <w:bCs/>
              </w:rPr>
              <w:t>Entrate</w:t>
            </w:r>
            <w:r w:rsidR="004E5DE5">
              <w:t>”</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Flusso di Eventi</w:t>
            </w:r>
          </w:p>
        </w:tc>
        <w:tc>
          <w:tcPr>
            <w:tcW w:w="7551" w:type="dxa"/>
            <w:shd w:val="clear" w:color="auto" w:fill="auto"/>
          </w:tcPr>
          <w:p w:rsidR="00A27E86" w:rsidRPr="00204218" w:rsidRDefault="00A27E86" w:rsidP="00D32A29">
            <w:pPr>
              <w:pStyle w:val="Paragrafoelenco"/>
              <w:widowControl/>
              <w:numPr>
                <w:ilvl w:val="0"/>
                <w:numId w:val="11"/>
              </w:numPr>
              <w:suppressAutoHyphens w:val="0"/>
              <w:contextualSpacing/>
              <w:rPr>
                <w:b/>
                <w:bCs/>
              </w:rPr>
            </w:pPr>
            <w:r w:rsidRPr="00A27E86">
              <w:t>L’attore preme il pulsante con su scritto “</w:t>
            </w:r>
            <w:r w:rsidRPr="00204218">
              <w:rPr>
                <w:b/>
                <w:bCs/>
              </w:rPr>
              <w:t>Inserisci Entrata</w:t>
            </w:r>
            <w:r w:rsidRPr="00A27E86">
              <w:t>”</w:t>
            </w:r>
          </w:p>
          <w:p w:rsidR="00A27E86" w:rsidRPr="00204218" w:rsidRDefault="00A27E86" w:rsidP="00D32A29">
            <w:pPr>
              <w:pStyle w:val="Paragrafoelenco"/>
              <w:widowControl/>
              <w:numPr>
                <w:ilvl w:val="0"/>
                <w:numId w:val="11"/>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A27E86" w:rsidRPr="00204218" w:rsidRDefault="00A27E86" w:rsidP="00D32A29">
            <w:pPr>
              <w:pStyle w:val="Paragrafoelenco"/>
              <w:widowControl/>
              <w:numPr>
                <w:ilvl w:val="0"/>
                <w:numId w:val="11"/>
              </w:numPr>
              <w:suppressAutoHyphens w:val="0"/>
              <w:contextualSpacing/>
              <w:rPr>
                <w:b/>
                <w:bCs/>
              </w:rPr>
            </w:pPr>
            <w:r w:rsidRPr="00A27E86">
              <w:t xml:space="preserve">L’attore compila i campi di </w:t>
            </w:r>
            <w:r w:rsidR="004E5DE5">
              <w:rPr>
                <w:b/>
                <w:bCs/>
              </w:rPr>
              <w:t>Importo, Data e Causale</w:t>
            </w:r>
          </w:p>
          <w:p w:rsidR="00A27E86" w:rsidRPr="00204218" w:rsidRDefault="00A27E86" w:rsidP="00D32A29">
            <w:pPr>
              <w:pStyle w:val="Paragrafoelenco"/>
              <w:widowControl/>
              <w:numPr>
                <w:ilvl w:val="0"/>
                <w:numId w:val="11"/>
              </w:numPr>
              <w:suppressAutoHyphens w:val="0"/>
              <w:contextualSpacing/>
              <w:rPr>
                <w:b/>
                <w:bCs/>
              </w:rPr>
            </w:pPr>
            <w:r w:rsidRPr="00A27E86">
              <w:t>L’attore clicca sul pulsante “</w:t>
            </w:r>
            <w:r w:rsidRPr="00204218">
              <w:rPr>
                <w:b/>
                <w:bCs/>
              </w:rPr>
              <w:t>Salva</w:t>
            </w:r>
            <w:r w:rsidRPr="00A27E86">
              <w:t>”</w:t>
            </w:r>
          </w:p>
          <w:p w:rsidR="00A27E86" w:rsidRPr="004E5DE5" w:rsidRDefault="00A27E86" w:rsidP="00D32A29">
            <w:pPr>
              <w:pStyle w:val="Paragrafoelenco"/>
              <w:widowControl/>
              <w:numPr>
                <w:ilvl w:val="0"/>
                <w:numId w:val="11"/>
              </w:numPr>
              <w:suppressAutoHyphens w:val="0"/>
              <w:contextualSpacing/>
              <w:rPr>
                <w:b/>
                <w:bCs/>
              </w:rPr>
            </w:pPr>
            <w:r w:rsidRPr="00A27E86">
              <w:t>Il sistema aggiorna la lista delle entrate</w:t>
            </w:r>
          </w:p>
          <w:p w:rsidR="004E5DE5" w:rsidRPr="004E5DE5" w:rsidRDefault="004E5DE5" w:rsidP="004E5DE5">
            <w:pPr>
              <w:pStyle w:val="Paragrafoelenco"/>
              <w:widowControl/>
              <w:suppressAutoHyphens w:val="0"/>
              <w:ind w:left="1080"/>
              <w:contextualSpacing/>
              <w:rPr>
                <w:b/>
                <w:bCs/>
              </w:rPr>
            </w:pP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Exit Condition</w:t>
            </w:r>
          </w:p>
        </w:tc>
        <w:tc>
          <w:tcPr>
            <w:tcW w:w="7551" w:type="dxa"/>
            <w:shd w:val="clear" w:color="auto" w:fill="auto"/>
          </w:tcPr>
          <w:p w:rsidR="00A27E86" w:rsidRPr="00204218" w:rsidRDefault="00A27E86" w:rsidP="00204218">
            <w:pPr>
              <w:rPr>
                <w:b/>
                <w:bCs/>
              </w:rPr>
            </w:pPr>
            <w:r w:rsidRPr="00A27E86">
              <w:t>Il caso d’uso termina quando l’entrata è stata registrata</w:t>
            </w:r>
          </w:p>
        </w:tc>
      </w:tr>
      <w:tr w:rsidR="00151B81" w:rsidRPr="00A27E86" w:rsidTr="007D0769">
        <w:tc>
          <w:tcPr>
            <w:tcW w:w="2302" w:type="dxa"/>
            <w:shd w:val="clear" w:color="auto" w:fill="auto"/>
          </w:tcPr>
          <w:p w:rsidR="00151B81" w:rsidRPr="00204218" w:rsidRDefault="00151B81" w:rsidP="00204218">
            <w:pPr>
              <w:jc w:val="center"/>
              <w:rPr>
                <w:b/>
                <w:bCs/>
              </w:rPr>
            </w:pPr>
            <w:r>
              <w:rPr>
                <w:b/>
                <w:bCs/>
              </w:rPr>
              <w:t>Eccezioni</w:t>
            </w:r>
          </w:p>
        </w:tc>
        <w:tc>
          <w:tcPr>
            <w:tcW w:w="7551" w:type="dxa"/>
            <w:shd w:val="clear" w:color="auto" w:fill="auto"/>
          </w:tcPr>
          <w:p w:rsidR="00151B81" w:rsidRPr="00A27E86" w:rsidRDefault="004C256D" w:rsidP="004C256D">
            <w:r w:rsidRPr="00A27E86">
              <w:t xml:space="preserve">Se l’attore digita dati errati ai punti </w:t>
            </w:r>
            <w:r w:rsidRPr="00204218">
              <w:rPr>
                <w:b/>
                <w:bCs/>
              </w:rPr>
              <w:t>3</w:t>
            </w:r>
            <w:r>
              <w:rPr>
                <w:b/>
                <w:bCs/>
              </w:rPr>
              <w:t xml:space="preserve"> </w:t>
            </w:r>
            <w:r>
              <w:t>o non compila tutti i campi</w:t>
            </w:r>
            <w:r w:rsidRPr="00204218">
              <w:rPr>
                <w:b/>
                <w:bCs/>
              </w:rPr>
              <w:t xml:space="preserve">, </w:t>
            </w:r>
            <w:r w:rsidRPr="00A27E86">
              <w:t>il sistema genera un errore e si va al caso d’uso “</w:t>
            </w:r>
            <w:r w:rsidR="0026680A">
              <w:rPr>
                <w:b/>
                <w:bCs/>
              </w:rPr>
              <w:t>Inserimento Finanza</w:t>
            </w:r>
            <w:r>
              <w:rPr>
                <w:b/>
                <w:bCs/>
              </w:rPr>
              <w:t xml:space="preserve"> Errata</w:t>
            </w:r>
            <w:r>
              <w:t>”</w:t>
            </w:r>
          </w:p>
        </w:tc>
      </w:tr>
    </w:tbl>
    <w:p w:rsidR="004844ED" w:rsidRDefault="004844ED" w:rsidP="004E5DE5">
      <w:pPr>
        <w:rPr>
          <w:b/>
          <w:bCs/>
          <w:sz w:val="28"/>
          <w:szCs w:val="28"/>
        </w:rPr>
      </w:pPr>
    </w:p>
    <w:p w:rsidR="004844ED" w:rsidRDefault="004844ED" w:rsidP="004E5DE5">
      <w:pPr>
        <w:rPr>
          <w:b/>
          <w:bCs/>
          <w:sz w:val="28"/>
          <w:szCs w:val="28"/>
        </w:rPr>
      </w:pPr>
    </w:p>
    <w:p w:rsidR="004844ED" w:rsidRPr="00A27E86" w:rsidRDefault="004844ED" w:rsidP="004E5DE5">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1"/>
        <w:gridCol w:w="7366"/>
      </w:tblGrid>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A27E86" w:rsidRPr="00A27E86" w:rsidRDefault="00A27E86" w:rsidP="00204218">
            <w:r w:rsidRPr="00A27E86">
              <w:t>U.C.</w:t>
            </w:r>
            <w:r w:rsidR="00CC0DFF">
              <w:t>28</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Nome</w:t>
            </w:r>
          </w:p>
        </w:tc>
        <w:tc>
          <w:tcPr>
            <w:tcW w:w="7551" w:type="dxa"/>
            <w:shd w:val="clear" w:color="auto" w:fill="auto"/>
          </w:tcPr>
          <w:p w:rsidR="00A27E86" w:rsidRPr="00A27E86" w:rsidRDefault="00A27E86" w:rsidP="00204218">
            <w:r w:rsidRPr="00A27E86">
              <w:t>Inserimento Nuova Uscita</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Attori</w:t>
            </w:r>
          </w:p>
        </w:tc>
        <w:tc>
          <w:tcPr>
            <w:tcW w:w="7551" w:type="dxa"/>
            <w:shd w:val="clear" w:color="auto" w:fill="auto"/>
          </w:tcPr>
          <w:p w:rsidR="00A27E86" w:rsidRPr="00A27E86" w:rsidRDefault="00A27E86" w:rsidP="00204218">
            <w:r w:rsidRPr="00A27E86">
              <w:t>Direttore Generale</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Entry Condition</w:t>
            </w:r>
          </w:p>
        </w:tc>
        <w:tc>
          <w:tcPr>
            <w:tcW w:w="7551" w:type="dxa"/>
            <w:shd w:val="clear" w:color="auto" w:fill="auto"/>
          </w:tcPr>
          <w:p w:rsidR="00A27E86" w:rsidRPr="004E5DE5" w:rsidRDefault="00A27E86" w:rsidP="00204218">
            <w:r w:rsidRPr="00A27E86">
              <w:t>Il caso d’uso inizia quando l’attore è loggato e si trova sulla pagina “</w:t>
            </w:r>
            <w:r w:rsidRPr="00204218">
              <w:rPr>
                <w:b/>
                <w:bCs/>
              </w:rPr>
              <w:t>Finanze</w:t>
            </w:r>
            <w:r w:rsidRPr="00A27E86">
              <w:t>”</w:t>
            </w:r>
            <w:r w:rsidR="004E5DE5">
              <w:t>, sezione “</w:t>
            </w:r>
            <w:r w:rsidR="004E5DE5">
              <w:rPr>
                <w:b/>
                <w:bCs/>
              </w:rPr>
              <w:t>Uscite</w:t>
            </w:r>
            <w:r w:rsidR="004E5DE5">
              <w:t>”</w:t>
            </w: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Flusso di Eventi</w:t>
            </w:r>
          </w:p>
        </w:tc>
        <w:tc>
          <w:tcPr>
            <w:tcW w:w="7551" w:type="dxa"/>
            <w:shd w:val="clear" w:color="auto" w:fill="auto"/>
          </w:tcPr>
          <w:p w:rsidR="00A27E86" w:rsidRPr="00204218" w:rsidRDefault="00A27E86" w:rsidP="00D32A29">
            <w:pPr>
              <w:pStyle w:val="Paragrafoelenco"/>
              <w:widowControl/>
              <w:numPr>
                <w:ilvl w:val="0"/>
                <w:numId w:val="12"/>
              </w:numPr>
              <w:suppressAutoHyphens w:val="0"/>
              <w:contextualSpacing/>
              <w:rPr>
                <w:b/>
                <w:bCs/>
              </w:rPr>
            </w:pPr>
            <w:r w:rsidRPr="00A27E86">
              <w:t>L’attore preme il pulsante con su scritto “</w:t>
            </w:r>
            <w:r w:rsidRPr="00204218">
              <w:rPr>
                <w:b/>
                <w:bCs/>
              </w:rPr>
              <w:t>Inserisci Uscita</w:t>
            </w:r>
            <w:r w:rsidRPr="00A27E86">
              <w:t>”</w:t>
            </w:r>
          </w:p>
          <w:p w:rsidR="00A27E86" w:rsidRPr="00204218" w:rsidRDefault="00A27E86" w:rsidP="00D32A29">
            <w:pPr>
              <w:pStyle w:val="Paragrafoelenco"/>
              <w:widowControl/>
              <w:numPr>
                <w:ilvl w:val="0"/>
                <w:numId w:val="12"/>
              </w:numPr>
              <w:suppressAutoHyphens w:val="0"/>
              <w:contextualSpacing/>
              <w:rPr>
                <w:b/>
                <w:bCs/>
              </w:rPr>
            </w:pPr>
            <w:r w:rsidRPr="00A27E86">
              <w:t xml:space="preserve">Il sistema mostra il </w:t>
            </w:r>
            <w:proofErr w:type="spellStart"/>
            <w:r w:rsidRPr="00A27E86">
              <w:t>form</w:t>
            </w:r>
            <w:proofErr w:type="spellEnd"/>
            <w:r w:rsidRPr="00A27E86">
              <w:t xml:space="preserve"> relativo all’inserimento</w:t>
            </w:r>
          </w:p>
          <w:p w:rsidR="00A27E86" w:rsidRPr="00204218" w:rsidRDefault="00A27E86" w:rsidP="00D32A29">
            <w:pPr>
              <w:pStyle w:val="Paragrafoelenco"/>
              <w:widowControl/>
              <w:numPr>
                <w:ilvl w:val="0"/>
                <w:numId w:val="12"/>
              </w:numPr>
              <w:suppressAutoHyphens w:val="0"/>
              <w:contextualSpacing/>
              <w:rPr>
                <w:b/>
                <w:bCs/>
              </w:rPr>
            </w:pPr>
            <w:r w:rsidRPr="00A27E86">
              <w:t xml:space="preserve">L’attore compila i campi di </w:t>
            </w:r>
            <w:r w:rsidRPr="00204218">
              <w:rPr>
                <w:b/>
                <w:bCs/>
              </w:rPr>
              <w:t xml:space="preserve">descrizione, data, importo </w:t>
            </w:r>
            <w:r w:rsidRPr="00A27E86">
              <w:t xml:space="preserve">e </w:t>
            </w:r>
            <w:r w:rsidRPr="00204218">
              <w:rPr>
                <w:b/>
                <w:bCs/>
              </w:rPr>
              <w:t>tipo</w:t>
            </w:r>
          </w:p>
          <w:p w:rsidR="00A27E86" w:rsidRPr="00204218" w:rsidRDefault="00A27E86" w:rsidP="00D32A29">
            <w:pPr>
              <w:pStyle w:val="Paragrafoelenco"/>
              <w:widowControl/>
              <w:numPr>
                <w:ilvl w:val="0"/>
                <w:numId w:val="12"/>
              </w:numPr>
              <w:suppressAutoHyphens w:val="0"/>
              <w:contextualSpacing/>
              <w:rPr>
                <w:b/>
                <w:bCs/>
              </w:rPr>
            </w:pPr>
            <w:r w:rsidRPr="00A27E86">
              <w:t>L’attore clicca sul pulsante “</w:t>
            </w:r>
            <w:r w:rsidRPr="00204218">
              <w:rPr>
                <w:b/>
                <w:bCs/>
              </w:rPr>
              <w:t>Salva</w:t>
            </w:r>
            <w:r w:rsidRPr="00A27E86">
              <w:t>”</w:t>
            </w:r>
          </w:p>
          <w:p w:rsidR="00A27E86" w:rsidRPr="00204218" w:rsidRDefault="00A27E86" w:rsidP="00D32A29">
            <w:pPr>
              <w:pStyle w:val="Paragrafoelenco"/>
              <w:widowControl/>
              <w:numPr>
                <w:ilvl w:val="0"/>
                <w:numId w:val="12"/>
              </w:numPr>
              <w:suppressAutoHyphens w:val="0"/>
              <w:contextualSpacing/>
              <w:rPr>
                <w:b/>
                <w:bCs/>
              </w:rPr>
            </w:pPr>
            <w:r w:rsidRPr="00A27E86">
              <w:t>Il sistema aggiorna la lista delle uscite e mostra un grafico aggiornato (</w:t>
            </w:r>
            <w:r w:rsidRPr="00204218">
              <w:rPr>
                <w:b/>
                <w:bCs/>
              </w:rPr>
              <w:t>Da rivedere</w:t>
            </w:r>
            <w:r w:rsidRPr="00A27E86">
              <w:t>)</w:t>
            </w:r>
          </w:p>
          <w:p w:rsidR="00A27E86" w:rsidRPr="00204218" w:rsidRDefault="00A27E86" w:rsidP="00204218">
            <w:pPr>
              <w:pStyle w:val="Paragrafoelenco"/>
              <w:ind w:left="1080"/>
              <w:rPr>
                <w:b/>
                <w:bCs/>
              </w:rPr>
            </w:pPr>
          </w:p>
        </w:tc>
      </w:tr>
      <w:tr w:rsidR="00A27E86" w:rsidRPr="00A27E86" w:rsidTr="007D0769">
        <w:tc>
          <w:tcPr>
            <w:tcW w:w="2302" w:type="dxa"/>
            <w:shd w:val="clear" w:color="auto" w:fill="auto"/>
          </w:tcPr>
          <w:p w:rsidR="00A27E86" w:rsidRPr="00204218" w:rsidRDefault="00A27E86" w:rsidP="00204218">
            <w:pPr>
              <w:jc w:val="center"/>
              <w:rPr>
                <w:b/>
                <w:bCs/>
              </w:rPr>
            </w:pPr>
            <w:r w:rsidRPr="00204218">
              <w:rPr>
                <w:b/>
                <w:bCs/>
              </w:rPr>
              <w:t>Exit Condition</w:t>
            </w:r>
          </w:p>
        </w:tc>
        <w:tc>
          <w:tcPr>
            <w:tcW w:w="7551" w:type="dxa"/>
            <w:shd w:val="clear" w:color="auto" w:fill="auto"/>
          </w:tcPr>
          <w:p w:rsidR="00A27E86" w:rsidRPr="00204218" w:rsidRDefault="00A27E86" w:rsidP="00204218">
            <w:pPr>
              <w:rPr>
                <w:b/>
                <w:bCs/>
              </w:rPr>
            </w:pPr>
            <w:r w:rsidRPr="00A27E86">
              <w:t>Il caso d’uso termina quando l’uscita è stata registrata</w:t>
            </w:r>
          </w:p>
        </w:tc>
      </w:tr>
      <w:tr w:rsidR="00151B81" w:rsidRPr="00A27E86" w:rsidTr="007D0769">
        <w:tc>
          <w:tcPr>
            <w:tcW w:w="2302" w:type="dxa"/>
            <w:shd w:val="clear" w:color="auto" w:fill="auto"/>
          </w:tcPr>
          <w:p w:rsidR="00151B81" w:rsidRPr="00204218" w:rsidRDefault="00151B81" w:rsidP="00204218">
            <w:pPr>
              <w:jc w:val="center"/>
              <w:rPr>
                <w:b/>
                <w:bCs/>
              </w:rPr>
            </w:pPr>
            <w:r>
              <w:rPr>
                <w:b/>
                <w:bCs/>
              </w:rPr>
              <w:t>Eccezioni</w:t>
            </w:r>
          </w:p>
        </w:tc>
        <w:tc>
          <w:tcPr>
            <w:tcW w:w="7551" w:type="dxa"/>
            <w:shd w:val="clear" w:color="auto" w:fill="auto"/>
          </w:tcPr>
          <w:p w:rsidR="00151B81" w:rsidRPr="00A27E86" w:rsidRDefault="004C256D" w:rsidP="00204218">
            <w:r w:rsidRPr="004C256D">
              <w:t xml:space="preserve">Se l’attore digita dati errati ai punti </w:t>
            </w:r>
            <w:r w:rsidRPr="004C256D">
              <w:rPr>
                <w:b/>
                <w:bCs/>
              </w:rPr>
              <w:t>3</w:t>
            </w:r>
            <w:r w:rsidRPr="004C256D">
              <w:t xml:space="preserve"> o non compila tutti i campi, il sistema genera un errore e si va al caso d’uso “</w:t>
            </w:r>
            <w:r w:rsidRPr="004C256D">
              <w:rPr>
                <w:b/>
                <w:bCs/>
              </w:rPr>
              <w:t xml:space="preserve">Inserimento </w:t>
            </w:r>
            <w:r w:rsidR="00643833">
              <w:rPr>
                <w:b/>
                <w:bCs/>
              </w:rPr>
              <w:t xml:space="preserve">Finanza </w:t>
            </w:r>
            <w:r w:rsidRPr="004C256D">
              <w:rPr>
                <w:b/>
                <w:bCs/>
              </w:rPr>
              <w:t>Errata</w:t>
            </w:r>
            <w:r w:rsidRPr="004C256D">
              <w:t>”</w:t>
            </w:r>
          </w:p>
        </w:tc>
      </w:tr>
    </w:tbl>
    <w:p w:rsidR="00643833" w:rsidRDefault="00643833" w:rsidP="00A27E8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7361"/>
      </w:tblGrid>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835D08" w:rsidRPr="00A27E86" w:rsidRDefault="00835D08" w:rsidP="006862A6">
            <w:r w:rsidRPr="00A27E86">
              <w:t>U.C.</w:t>
            </w:r>
            <w:r w:rsidR="00CC0DFF">
              <w:t>29</w:t>
            </w:r>
          </w:p>
        </w:tc>
      </w:tr>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Nome</w:t>
            </w:r>
          </w:p>
        </w:tc>
        <w:tc>
          <w:tcPr>
            <w:tcW w:w="7551" w:type="dxa"/>
            <w:shd w:val="clear" w:color="auto" w:fill="auto"/>
          </w:tcPr>
          <w:p w:rsidR="00835D08" w:rsidRPr="00A27E86" w:rsidRDefault="00835D08" w:rsidP="006862A6">
            <w:r>
              <w:t>Visualizzazione Lista Finanze</w:t>
            </w:r>
          </w:p>
        </w:tc>
      </w:tr>
      <w:tr w:rsidR="00835D08" w:rsidRPr="00A27E86" w:rsidTr="006862A6">
        <w:tc>
          <w:tcPr>
            <w:tcW w:w="2302" w:type="dxa"/>
            <w:shd w:val="clear" w:color="auto" w:fill="auto"/>
          </w:tcPr>
          <w:p w:rsidR="00835D08" w:rsidRPr="00204218" w:rsidRDefault="00835D08" w:rsidP="006862A6">
            <w:pPr>
              <w:jc w:val="center"/>
              <w:rPr>
                <w:b/>
                <w:bCs/>
              </w:rPr>
            </w:pPr>
            <w:r w:rsidRPr="00204218">
              <w:rPr>
                <w:b/>
                <w:bCs/>
              </w:rPr>
              <w:t>Attori</w:t>
            </w:r>
          </w:p>
        </w:tc>
        <w:tc>
          <w:tcPr>
            <w:tcW w:w="7551" w:type="dxa"/>
            <w:shd w:val="clear" w:color="auto" w:fill="auto"/>
          </w:tcPr>
          <w:p w:rsidR="00835D08" w:rsidRPr="00A27E86" w:rsidRDefault="00835D08" w:rsidP="006862A6">
            <w:r>
              <w:t>Direttore Generale</w:t>
            </w:r>
          </w:p>
        </w:tc>
      </w:tr>
      <w:tr w:rsidR="00835D08" w:rsidRPr="006B629C" w:rsidTr="006862A6">
        <w:tc>
          <w:tcPr>
            <w:tcW w:w="2302" w:type="dxa"/>
            <w:shd w:val="clear" w:color="auto" w:fill="auto"/>
          </w:tcPr>
          <w:p w:rsidR="00835D08" w:rsidRPr="00204218" w:rsidRDefault="00835D08" w:rsidP="006862A6">
            <w:pPr>
              <w:jc w:val="center"/>
              <w:rPr>
                <w:b/>
                <w:bCs/>
              </w:rPr>
            </w:pPr>
            <w:r w:rsidRPr="00204218">
              <w:rPr>
                <w:b/>
                <w:bCs/>
              </w:rPr>
              <w:t>Entry Condition</w:t>
            </w:r>
          </w:p>
        </w:tc>
        <w:tc>
          <w:tcPr>
            <w:tcW w:w="7551" w:type="dxa"/>
            <w:shd w:val="clear" w:color="auto" w:fill="auto"/>
          </w:tcPr>
          <w:p w:rsidR="00835D08" w:rsidRPr="006B629C" w:rsidRDefault="00835D08" w:rsidP="006862A6">
            <w:pPr>
              <w:rPr>
                <w:b/>
                <w:bCs/>
              </w:rPr>
            </w:pPr>
            <w:r w:rsidRPr="00A27E86">
              <w:t xml:space="preserve">Il caso d’uso inizia quando l’attore è loggato e si trova </w:t>
            </w:r>
            <w:r>
              <w:t>nella pagina “</w:t>
            </w:r>
            <w:r w:rsidR="00B254EE">
              <w:rPr>
                <w:b/>
                <w:bCs/>
              </w:rPr>
              <w:t>Finanze</w:t>
            </w:r>
            <w:r>
              <w:rPr>
                <w:b/>
                <w:bCs/>
              </w:rPr>
              <w:t>”</w:t>
            </w:r>
          </w:p>
        </w:tc>
      </w:tr>
      <w:tr w:rsidR="00835D08" w:rsidRPr="00204218" w:rsidTr="006862A6">
        <w:tc>
          <w:tcPr>
            <w:tcW w:w="2302" w:type="dxa"/>
            <w:shd w:val="clear" w:color="auto" w:fill="auto"/>
          </w:tcPr>
          <w:p w:rsidR="00835D08" w:rsidRPr="00204218" w:rsidRDefault="00835D08" w:rsidP="006862A6">
            <w:pPr>
              <w:jc w:val="center"/>
              <w:rPr>
                <w:b/>
                <w:bCs/>
              </w:rPr>
            </w:pPr>
            <w:r w:rsidRPr="00204218">
              <w:rPr>
                <w:b/>
                <w:bCs/>
              </w:rPr>
              <w:t>Flusso di Eventi</w:t>
            </w:r>
          </w:p>
        </w:tc>
        <w:tc>
          <w:tcPr>
            <w:tcW w:w="7551" w:type="dxa"/>
            <w:shd w:val="clear" w:color="auto" w:fill="auto"/>
          </w:tcPr>
          <w:p w:rsidR="00835D08" w:rsidRPr="00B254EE" w:rsidRDefault="00835D08" w:rsidP="00B254EE">
            <w:pPr>
              <w:pStyle w:val="Paragrafoelenco"/>
              <w:widowControl/>
              <w:numPr>
                <w:ilvl w:val="0"/>
                <w:numId w:val="26"/>
              </w:numPr>
              <w:suppressAutoHyphens w:val="0"/>
              <w:contextualSpacing/>
              <w:rPr>
                <w:b/>
                <w:bCs/>
              </w:rPr>
            </w:pPr>
            <w:r w:rsidRPr="00A27E86">
              <w:t xml:space="preserve">Il sistema mostra una pagina con </w:t>
            </w:r>
            <w:r>
              <w:t>la lista d</w:t>
            </w:r>
            <w:r w:rsidR="00B254EE">
              <w:t>elle entrate e uscite</w:t>
            </w:r>
          </w:p>
          <w:p w:rsidR="00B254EE" w:rsidRPr="00204218" w:rsidRDefault="00B254EE" w:rsidP="00B254EE">
            <w:pPr>
              <w:pStyle w:val="Paragrafoelenco"/>
              <w:widowControl/>
              <w:suppressAutoHyphens w:val="0"/>
              <w:ind w:left="720"/>
              <w:contextualSpacing/>
              <w:rPr>
                <w:b/>
                <w:bCs/>
              </w:rPr>
            </w:pPr>
          </w:p>
        </w:tc>
      </w:tr>
      <w:tr w:rsidR="00835D08" w:rsidRPr="00204218" w:rsidTr="006862A6">
        <w:tc>
          <w:tcPr>
            <w:tcW w:w="2302" w:type="dxa"/>
            <w:shd w:val="clear" w:color="auto" w:fill="auto"/>
          </w:tcPr>
          <w:p w:rsidR="00835D08" w:rsidRPr="00204218" w:rsidRDefault="00835D08" w:rsidP="006862A6">
            <w:pPr>
              <w:jc w:val="center"/>
              <w:rPr>
                <w:b/>
                <w:bCs/>
              </w:rPr>
            </w:pPr>
            <w:r w:rsidRPr="00204218">
              <w:rPr>
                <w:b/>
                <w:bCs/>
              </w:rPr>
              <w:t>Exit Condition</w:t>
            </w:r>
          </w:p>
        </w:tc>
        <w:tc>
          <w:tcPr>
            <w:tcW w:w="7551" w:type="dxa"/>
            <w:shd w:val="clear" w:color="auto" w:fill="auto"/>
          </w:tcPr>
          <w:p w:rsidR="00835D08" w:rsidRPr="00204218" w:rsidRDefault="00835D08" w:rsidP="006862A6">
            <w:pPr>
              <w:rPr>
                <w:b/>
                <w:bCs/>
                <w:u w:val="single"/>
              </w:rPr>
            </w:pPr>
            <w:r w:rsidRPr="00A27E86">
              <w:t xml:space="preserve">Il caso d’uso termina quando il sistema mostra </w:t>
            </w:r>
            <w:r>
              <w:t xml:space="preserve">la pagina con </w:t>
            </w:r>
            <w:r w:rsidR="00B254EE">
              <w:t>la lista dei vari movimenti</w:t>
            </w:r>
          </w:p>
        </w:tc>
      </w:tr>
    </w:tbl>
    <w:p w:rsidR="004844ED" w:rsidRDefault="004844ED" w:rsidP="00A27E86">
      <w:pPr>
        <w:rPr>
          <w:b/>
          <w:bCs/>
          <w:sz w:val="28"/>
          <w:szCs w:val="28"/>
        </w:rPr>
      </w:pPr>
    </w:p>
    <w:p w:rsidR="004844ED" w:rsidRDefault="004844ED" w:rsidP="00A27E86">
      <w:pPr>
        <w:rPr>
          <w:b/>
          <w:bCs/>
          <w:sz w:val="28"/>
          <w:szCs w:val="28"/>
        </w:rPr>
      </w:pPr>
    </w:p>
    <w:p w:rsidR="004844ED" w:rsidRDefault="004844ED" w:rsidP="00A27E86">
      <w:pPr>
        <w:rPr>
          <w:b/>
          <w:bCs/>
          <w:sz w:val="28"/>
          <w:szCs w:val="28"/>
        </w:rPr>
      </w:pPr>
    </w:p>
    <w:p w:rsidR="004844ED" w:rsidRDefault="004844ED" w:rsidP="00A27E86">
      <w:pPr>
        <w:rPr>
          <w:b/>
          <w:bCs/>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4"/>
        <w:gridCol w:w="7363"/>
      </w:tblGrid>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 xml:space="preserve">Use Case </w:t>
            </w:r>
            <w:proofErr w:type="spellStart"/>
            <w:r w:rsidRPr="00204218">
              <w:rPr>
                <w:b/>
                <w:bCs/>
              </w:rPr>
              <w:t>Number</w:t>
            </w:r>
            <w:proofErr w:type="spellEnd"/>
          </w:p>
        </w:tc>
        <w:tc>
          <w:tcPr>
            <w:tcW w:w="7551" w:type="dxa"/>
            <w:shd w:val="clear" w:color="auto" w:fill="auto"/>
          </w:tcPr>
          <w:p w:rsidR="00FF5112" w:rsidRPr="00A27E86" w:rsidRDefault="00CC0DFF" w:rsidP="00BB5180">
            <w:r>
              <w:t>U.C.30</w:t>
            </w:r>
          </w:p>
        </w:tc>
      </w:tr>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Nome</w:t>
            </w:r>
          </w:p>
        </w:tc>
        <w:tc>
          <w:tcPr>
            <w:tcW w:w="7551" w:type="dxa"/>
            <w:shd w:val="clear" w:color="auto" w:fill="auto"/>
          </w:tcPr>
          <w:p w:rsidR="00FF5112" w:rsidRPr="00A27E86" w:rsidRDefault="00FF5112" w:rsidP="00BB5180">
            <w:r>
              <w:t>Inserimento finanza errata</w:t>
            </w:r>
          </w:p>
        </w:tc>
      </w:tr>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Attori</w:t>
            </w:r>
          </w:p>
        </w:tc>
        <w:tc>
          <w:tcPr>
            <w:tcW w:w="7551" w:type="dxa"/>
            <w:shd w:val="clear" w:color="auto" w:fill="auto"/>
          </w:tcPr>
          <w:p w:rsidR="00FF5112" w:rsidRPr="00A27E86" w:rsidRDefault="00FF5112" w:rsidP="00BB5180">
            <w:r>
              <w:t>Direttore Generale</w:t>
            </w:r>
          </w:p>
        </w:tc>
      </w:tr>
      <w:tr w:rsidR="00FF5112" w:rsidRPr="00A27E86" w:rsidTr="00BB5180">
        <w:tc>
          <w:tcPr>
            <w:tcW w:w="2302" w:type="dxa"/>
            <w:shd w:val="clear" w:color="auto" w:fill="auto"/>
          </w:tcPr>
          <w:p w:rsidR="00FF5112" w:rsidRPr="00204218" w:rsidRDefault="00FF5112" w:rsidP="00BB5180">
            <w:pPr>
              <w:jc w:val="center"/>
              <w:rPr>
                <w:b/>
                <w:bCs/>
              </w:rPr>
            </w:pPr>
            <w:r w:rsidRPr="00204218">
              <w:rPr>
                <w:b/>
                <w:bCs/>
              </w:rPr>
              <w:t>Entry Condition</w:t>
            </w:r>
          </w:p>
        </w:tc>
        <w:tc>
          <w:tcPr>
            <w:tcW w:w="7551" w:type="dxa"/>
            <w:shd w:val="clear" w:color="auto" w:fill="auto"/>
          </w:tcPr>
          <w:p w:rsidR="00FF5112" w:rsidRPr="00A27E86" w:rsidRDefault="00FF5112" w:rsidP="00BB5180">
            <w:r w:rsidRPr="00A27E86">
              <w:t xml:space="preserve">Il caso d’uso inizia quando l’attore </w:t>
            </w:r>
            <w:r>
              <w:t xml:space="preserve">inserisce dati non conformi al </w:t>
            </w:r>
            <w:proofErr w:type="spellStart"/>
            <w:r>
              <w:t>form</w:t>
            </w:r>
            <w:proofErr w:type="spellEnd"/>
          </w:p>
        </w:tc>
      </w:tr>
      <w:tr w:rsidR="00FF5112" w:rsidRPr="001245E2" w:rsidTr="00BB5180">
        <w:tc>
          <w:tcPr>
            <w:tcW w:w="2302" w:type="dxa"/>
            <w:shd w:val="clear" w:color="auto" w:fill="auto"/>
          </w:tcPr>
          <w:p w:rsidR="00FF5112" w:rsidRPr="00204218" w:rsidRDefault="00FF5112" w:rsidP="00BB5180">
            <w:pPr>
              <w:jc w:val="center"/>
              <w:rPr>
                <w:b/>
                <w:bCs/>
              </w:rPr>
            </w:pPr>
            <w:r w:rsidRPr="00204218">
              <w:rPr>
                <w:b/>
                <w:bCs/>
              </w:rPr>
              <w:t>Flusso di Eventi</w:t>
            </w:r>
          </w:p>
        </w:tc>
        <w:tc>
          <w:tcPr>
            <w:tcW w:w="7551" w:type="dxa"/>
            <w:shd w:val="clear" w:color="auto" w:fill="auto"/>
          </w:tcPr>
          <w:p w:rsidR="00FF5112" w:rsidRPr="001245E2" w:rsidRDefault="00FF5112" w:rsidP="00BB5180">
            <w:pPr>
              <w:pStyle w:val="Paragrafoelenco"/>
              <w:widowControl/>
              <w:numPr>
                <w:ilvl w:val="0"/>
                <w:numId w:val="23"/>
              </w:numPr>
              <w:suppressAutoHyphens w:val="0"/>
              <w:contextualSpacing/>
              <w:rPr>
                <w:b/>
                <w:bCs/>
              </w:rPr>
            </w:pPr>
            <w:r w:rsidRPr="00A27E86">
              <w:t xml:space="preserve">Il sistema </w:t>
            </w:r>
            <w:r>
              <w:t>evidenzia in rosso i campi errati</w:t>
            </w:r>
          </w:p>
          <w:p w:rsidR="00FF5112" w:rsidRPr="001245E2" w:rsidRDefault="00FF5112" w:rsidP="00BB5180">
            <w:pPr>
              <w:pStyle w:val="Paragrafoelenco"/>
              <w:widowControl/>
              <w:numPr>
                <w:ilvl w:val="0"/>
                <w:numId w:val="23"/>
              </w:numPr>
              <w:suppressAutoHyphens w:val="0"/>
              <w:contextualSpacing/>
              <w:rPr>
                <w:b/>
                <w:bCs/>
              </w:rPr>
            </w:pPr>
            <w:r>
              <w:t>L’attore reinserisce i dati nei campi indicati</w:t>
            </w:r>
          </w:p>
          <w:p w:rsidR="00FF5112" w:rsidRPr="001245E2" w:rsidRDefault="00FF5112" w:rsidP="00BB5180">
            <w:pPr>
              <w:pStyle w:val="Paragrafoelenco"/>
              <w:widowControl/>
              <w:numPr>
                <w:ilvl w:val="0"/>
                <w:numId w:val="23"/>
              </w:numPr>
              <w:suppressAutoHyphens w:val="0"/>
              <w:contextualSpacing/>
              <w:rPr>
                <w:b/>
                <w:bCs/>
              </w:rPr>
            </w:pPr>
            <w:r>
              <w:t>L’attore clicca il pulsante di “</w:t>
            </w:r>
            <w:r w:rsidRPr="00BC3849">
              <w:rPr>
                <w:b/>
                <w:bCs/>
              </w:rPr>
              <w:t>Salva</w:t>
            </w:r>
            <w:r>
              <w:t>”</w:t>
            </w:r>
          </w:p>
          <w:p w:rsidR="00FF5112" w:rsidRPr="001245E2" w:rsidRDefault="00FF5112" w:rsidP="00BB5180">
            <w:pPr>
              <w:pStyle w:val="Paragrafoelenco"/>
              <w:widowControl/>
              <w:numPr>
                <w:ilvl w:val="0"/>
                <w:numId w:val="23"/>
              </w:numPr>
              <w:suppressAutoHyphens w:val="0"/>
              <w:contextualSpacing/>
              <w:rPr>
                <w:b/>
                <w:bCs/>
              </w:rPr>
            </w:pPr>
            <w:r>
              <w:t>Il sistema controlla i dati</w:t>
            </w:r>
          </w:p>
        </w:tc>
      </w:tr>
      <w:tr w:rsidR="00FF5112" w:rsidRPr="00204218" w:rsidTr="00BB5180">
        <w:tc>
          <w:tcPr>
            <w:tcW w:w="2302" w:type="dxa"/>
            <w:shd w:val="clear" w:color="auto" w:fill="auto"/>
          </w:tcPr>
          <w:p w:rsidR="00FF5112" w:rsidRPr="00204218" w:rsidRDefault="00FF5112" w:rsidP="00BB5180">
            <w:pPr>
              <w:jc w:val="center"/>
              <w:rPr>
                <w:b/>
                <w:bCs/>
              </w:rPr>
            </w:pPr>
            <w:r w:rsidRPr="00204218">
              <w:rPr>
                <w:b/>
                <w:bCs/>
              </w:rPr>
              <w:t>Exit Condition</w:t>
            </w:r>
          </w:p>
        </w:tc>
        <w:tc>
          <w:tcPr>
            <w:tcW w:w="7551" w:type="dxa"/>
            <w:shd w:val="clear" w:color="auto" w:fill="auto"/>
          </w:tcPr>
          <w:p w:rsidR="00FF5112" w:rsidRPr="00204218" w:rsidRDefault="00FF5112" w:rsidP="00BB5180">
            <w:pPr>
              <w:rPr>
                <w:b/>
                <w:bCs/>
                <w:u w:val="single"/>
              </w:rPr>
            </w:pPr>
            <w:r w:rsidRPr="00A27E86">
              <w:t xml:space="preserve">Il caso d’uso termina quando </w:t>
            </w:r>
            <w:r>
              <w:t>l’attore inserisce i dati corretti e viene reindirizzato sulla pagina della lista delle entrate o uscite</w:t>
            </w:r>
          </w:p>
        </w:tc>
      </w:tr>
      <w:tr w:rsidR="00FF5112" w:rsidRPr="001245E2" w:rsidTr="00BB5180">
        <w:tc>
          <w:tcPr>
            <w:tcW w:w="2302" w:type="dxa"/>
            <w:shd w:val="clear" w:color="auto" w:fill="auto"/>
          </w:tcPr>
          <w:p w:rsidR="00FF5112" w:rsidRPr="001245E2" w:rsidRDefault="00FF5112" w:rsidP="00BB5180">
            <w:pPr>
              <w:jc w:val="center"/>
            </w:pPr>
            <w:r>
              <w:rPr>
                <w:b/>
                <w:bCs/>
              </w:rPr>
              <w:t>Eccezioni</w:t>
            </w:r>
          </w:p>
        </w:tc>
        <w:tc>
          <w:tcPr>
            <w:tcW w:w="7551" w:type="dxa"/>
            <w:shd w:val="clear" w:color="auto" w:fill="auto"/>
          </w:tcPr>
          <w:p w:rsidR="00FF5112" w:rsidRPr="001245E2" w:rsidRDefault="00FF5112" w:rsidP="00BB5180">
            <w:r>
              <w:t>Se l’attore digita dati errati, rifai il caso d’uso</w:t>
            </w:r>
          </w:p>
        </w:tc>
      </w:tr>
    </w:tbl>
    <w:p w:rsidR="004844ED" w:rsidRDefault="004844ED" w:rsidP="00A27E86">
      <w:pPr>
        <w:rPr>
          <w:b/>
          <w:bCs/>
          <w:sz w:val="28"/>
          <w:szCs w:val="28"/>
        </w:rPr>
      </w:pPr>
    </w:p>
    <w:p w:rsidR="004844ED" w:rsidRDefault="004844ED" w:rsidP="00A27E86">
      <w:pPr>
        <w:rPr>
          <w:b/>
          <w:bCs/>
          <w:sz w:val="28"/>
          <w:szCs w:val="28"/>
        </w:rPr>
      </w:pPr>
    </w:p>
    <w:p w:rsidR="00CC0DFF" w:rsidRDefault="00CC0DFF" w:rsidP="00A27E86">
      <w:pPr>
        <w:rPr>
          <w:b/>
          <w:bCs/>
          <w:sz w:val="28"/>
          <w:szCs w:val="28"/>
        </w:rPr>
      </w:pPr>
    </w:p>
    <w:p w:rsidR="00CC0DFF" w:rsidRDefault="00CC0DFF" w:rsidP="00A27E86">
      <w:pPr>
        <w:rPr>
          <w:b/>
          <w:bCs/>
          <w:sz w:val="28"/>
          <w:szCs w:val="28"/>
        </w:rPr>
      </w:pPr>
    </w:p>
    <w:p w:rsidR="00151B81" w:rsidRDefault="00151B81" w:rsidP="001765AE">
      <w:pPr>
        <w:rPr>
          <w:sz w:val="28"/>
          <w:szCs w:val="28"/>
        </w:rPr>
      </w:pPr>
    </w:p>
    <w:p w:rsidR="00C57220" w:rsidRDefault="00C57220" w:rsidP="00C57220">
      <w:pPr>
        <w:rPr>
          <w:sz w:val="28"/>
          <w:szCs w:val="28"/>
        </w:rPr>
      </w:pPr>
    </w:p>
    <w:p w:rsidR="00C57220" w:rsidRDefault="00C57220" w:rsidP="00C57220">
      <w:pPr>
        <w:rPr>
          <w:sz w:val="28"/>
          <w:szCs w:val="28"/>
        </w:rPr>
      </w:pPr>
    </w:p>
    <w:p w:rsidR="00C57220" w:rsidRDefault="00C57220" w:rsidP="00C57220">
      <w:pPr>
        <w:rPr>
          <w:sz w:val="28"/>
          <w:szCs w:val="28"/>
        </w:rPr>
      </w:pPr>
    </w:p>
    <w:p w:rsidR="00C57220" w:rsidRPr="00C57220" w:rsidRDefault="00C57220" w:rsidP="00C57220">
      <w:pPr>
        <w:rPr>
          <w:sz w:val="28"/>
          <w:szCs w:val="28"/>
        </w:rPr>
      </w:pPr>
    </w:p>
    <w:sectPr w:rsidR="00C57220" w:rsidRPr="00C57220" w:rsidSect="00B47C0D">
      <w:footnotePr>
        <w:pos w:val="beneathText"/>
      </w:footnotePr>
      <w:pgSz w:w="11905" w:h="16837"/>
      <w:pgMar w:top="1560" w:right="1134" w:bottom="1798" w:left="1134" w:header="1134" w:footer="1134" w:gutter="0"/>
      <w:cols w:space="720"/>
      <w:formProt w:val="0"/>
      <w:docGrid w:linePitch="326"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95DFD" w:rsidRDefault="00C95DFD">
      <w:r>
        <w:separator/>
      </w:r>
    </w:p>
  </w:endnote>
  <w:endnote w:type="continuationSeparator" w:id="0">
    <w:p w:rsidR="00C95DFD" w:rsidRDefault="00C95D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8B36D5">
      <w:trPr>
        <w:trHeight w:val="276"/>
      </w:trPr>
      <w:tc>
        <w:tcPr>
          <w:tcW w:w="3212" w:type="dxa"/>
          <w:vMerge w:val="restart"/>
          <w:tcBorders>
            <w:top w:val="single" w:sz="1" w:space="0" w:color="000000"/>
            <w:left w:val="single" w:sz="1" w:space="0" w:color="000000"/>
            <w:bottom w:val="single" w:sz="1" w:space="0" w:color="000000"/>
          </w:tcBorders>
        </w:tcPr>
        <w:p w:rsidR="008B36D5" w:rsidRDefault="008B36D5">
          <w:pPr>
            <w:pStyle w:val="Contenutotabella"/>
          </w:pPr>
        </w:p>
      </w:tc>
      <w:tc>
        <w:tcPr>
          <w:tcW w:w="3212" w:type="dxa"/>
          <w:vMerge w:val="restart"/>
          <w:tcBorders>
            <w:top w:val="single" w:sz="1" w:space="0" w:color="000000"/>
            <w:left w:val="single" w:sz="1" w:space="0" w:color="000000"/>
            <w:bottom w:val="single" w:sz="1" w:space="0" w:color="000000"/>
          </w:tcBorders>
        </w:tcPr>
        <w:p w:rsidR="008B36D5" w:rsidRDefault="008B36D5">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sidR="002713D8">
            <w:rPr>
              <w:noProof/>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sidR="002713D8">
            <w:rPr>
              <w:noProof/>
              <w:sz w:val="20"/>
            </w:rPr>
            <w:t>4</w:t>
          </w:r>
          <w:r>
            <w:rPr>
              <w:sz w:val="20"/>
            </w:rPr>
            <w:fldChar w:fldCharType="end"/>
          </w:r>
        </w:p>
      </w:tc>
    </w:tr>
  </w:tbl>
  <w:p w:rsidR="008B36D5" w:rsidRDefault="008B36D5">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2"/>
      <w:gridCol w:w="3213"/>
    </w:tblGrid>
    <w:tr w:rsidR="00B975F9" w:rsidTr="00755E14">
      <w:trPr>
        <w:trHeight w:val="276"/>
      </w:trPr>
      <w:tc>
        <w:tcPr>
          <w:tcW w:w="3212" w:type="dxa"/>
          <w:vMerge w:val="restart"/>
          <w:tcBorders>
            <w:top w:val="single" w:sz="1" w:space="0" w:color="000000"/>
            <w:left w:val="single" w:sz="1" w:space="0" w:color="000000"/>
            <w:bottom w:val="single" w:sz="1" w:space="0" w:color="000000"/>
          </w:tcBorders>
        </w:tcPr>
        <w:p w:rsidR="00B975F9" w:rsidRPr="00B975F9" w:rsidRDefault="00B975F9" w:rsidP="00B975F9">
          <w:pPr>
            <w:pStyle w:val="Contenutotabella"/>
            <w:rPr>
              <w:sz w:val="20"/>
              <w:szCs w:val="20"/>
            </w:rPr>
          </w:pPr>
          <w:r>
            <w:rPr>
              <w:sz w:val="20"/>
              <w:szCs w:val="20"/>
            </w:rPr>
            <w:t>IT-Manager</w:t>
          </w:r>
        </w:p>
      </w:tc>
      <w:tc>
        <w:tcPr>
          <w:tcW w:w="3212" w:type="dxa"/>
          <w:vMerge w:val="restart"/>
          <w:tcBorders>
            <w:top w:val="single" w:sz="1" w:space="0" w:color="000000"/>
            <w:left w:val="single" w:sz="1" w:space="0" w:color="000000"/>
            <w:bottom w:val="single" w:sz="1" w:space="0" w:color="000000"/>
          </w:tcBorders>
        </w:tcPr>
        <w:p w:rsidR="00B975F9" w:rsidRDefault="00B975F9" w:rsidP="00B975F9">
          <w:pPr>
            <w:pStyle w:val="Contenutotabella"/>
            <w:jc w:val="center"/>
            <w:rPr>
              <w:sz w:val="20"/>
            </w:rPr>
          </w:pPr>
          <w:r>
            <w:rPr>
              <w:sz w:val="20"/>
            </w:rPr>
            <w:t>Ingegneria del Software</w:t>
          </w:r>
        </w:p>
      </w:tc>
      <w:tc>
        <w:tcPr>
          <w:tcW w:w="3213" w:type="dxa"/>
          <w:vMerge w:val="restart"/>
          <w:tcBorders>
            <w:top w:val="single" w:sz="1" w:space="0" w:color="000000"/>
            <w:left w:val="single" w:sz="1" w:space="0" w:color="000000"/>
            <w:bottom w:val="single" w:sz="1" w:space="0" w:color="000000"/>
            <w:right w:val="single" w:sz="1" w:space="0" w:color="000000"/>
          </w:tcBorders>
        </w:tcPr>
        <w:p w:rsidR="00B975F9" w:rsidRDefault="00B975F9" w:rsidP="00B975F9">
          <w:pPr>
            <w:pStyle w:val="Contenutotabella"/>
            <w:jc w:val="right"/>
          </w:pPr>
          <w:r>
            <w:rPr>
              <w:sz w:val="20"/>
            </w:rPr>
            <w:t xml:space="preserve">Pagina </w:t>
          </w:r>
          <w:r>
            <w:rPr>
              <w:sz w:val="20"/>
            </w:rPr>
            <w:fldChar w:fldCharType="begin"/>
          </w:r>
          <w:r>
            <w:rPr>
              <w:sz w:val="20"/>
            </w:rPr>
            <w:instrText xml:space="preserve"> PAGE \*Arabic </w:instrText>
          </w:r>
          <w:r>
            <w:rPr>
              <w:sz w:val="20"/>
            </w:rPr>
            <w:fldChar w:fldCharType="separate"/>
          </w:r>
          <w:r>
            <w:rPr>
              <w:sz w:val="20"/>
            </w:rPr>
            <w:t>2</w:t>
          </w:r>
          <w:r>
            <w:rPr>
              <w:sz w:val="20"/>
            </w:rPr>
            <w:fldChar w:fldCharType="end"/>
          </w:r>
          <w:r>
            <w:rPr>
              <w:sz w:val="20"/>
            </w:rPr>
            <w:t xml:space="preserve"> di </w:t>
          </w:r>
          <w:r>
            <w:rPr>
              <w:sz w:val="20"/>
            </w:rPr>
            <w:fldChar w:fldCharType="begin"/>
          </w:r>
          <w:r>
            <w:rPr>
              <w:sz w:val="20"/>
            </w:rPr>
            <w:instrText xml:space="preserve"> NUMPAGES \*Arabic </w:instrText>
          </w:r>
          <w:r>
            <w:rPr>
              <w:sz w:val="20"/>
            </w:rPr>
            <w:fldChar w:fldCharType="separate"/>
          </w:r>
          <w:r>
            <w:rPr>
              <w:sz w:val="20"/>
            </w:rPr>
            <w:t>4</w:t>
          </w:r>
          <w:r>
            <w:rPr>
              <w:sz w:val="20"/>
            </w:rPr>
            <w:fldChar w:fldCharType="end"/>
          </w:r>
        </w:p>
      </w:tc>
    </w:tr>
  </w:tbl>
  <w:p w:rsidR="00B975F9" w:rsidRDefault="00B975F9" w:rsidP="00B975F9">
    <w:pPr>
      <w:pStyle w:val="Pidipagina"/>
    </w:pPr>
  </w:p>
  <w:p w:rsidR="008B36D5" w:rsidRDefault="008B36D5"/>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95DFD" w:rsidRDefault="00C95DFD">
      <w:r>
        <w:separator/>
      </w:r>
    </w:p>
  </w:footnote>
  <w:footnote w:type="continuationSeparator" w:id="0">
    <w:p w:rsidR="00C95DFD" w:rsidRDefault="00C95DF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6745"/>
      <w:gridCol w:w="2892"/>
    </w:tblGrid>
    <w:tr w:rsidR="008B36D5">
      <w:trPr>
        <w:trHeight w:val="230"/>
      </w:trPr>
      <w:tc>
        <w:tcPr>
          <w:tcW w:w="6745" w:type="dxa"/>
          <w:vMerge w:val="restart"/>
          <w:tcBorders>
            <w:top w:val="single" w:sz="1" w:space="0" w:color="000000"/>
            <w:left w:val="single" w:sz="1" w:space="0" w:color="000000"/>
            <w:bottom w:val="single" w:sz="1" w:space="0" w:color="000000"/>
          </w:tcBorders>
        </w:tcPr>
        <w:p w:rsidR="008B36D5" w:rsidRDefault="008B36D5" w:rsidP="00093D9B">
          <w:pPr>
            <w:pStyle w:val="Intestazionetabella"/>
            <w:jc w:val="left"/>
            <w:rPr>
              <w:b w:val="0"/>
              <w:sz w:val="20"/>
            </w:rPr>
          </w:pPr>
          <w:r>
            <w:rPr>
              <w:b w:val="0"/>
              <w:sz w:val="20"/>
            </w:rPr>
            <w:t xml:space="preserve">Progetto: </w:t>
          </w:r>
          <w:r w:rsidR="00A151E2">
            <w:rPr>
              <w:b w:val="0"/>
              <w:sz w:val="20"/>
            </w:rPr>
            <w:t>IT-Manager</w:t>
          </w:r>
        </w:p>
      </w:tc>
      <w:tc>
        <w:tcPr>
          <w:tcW w:w="2892" w:type="dxa"/>
          <w:vMerge w:val="restart"/>
          <w:tcBorders>
            <w:top w:val="single" w:sz="1" w:space="0" w:color="000000"/>
            <w:left w:val="single" w:sz="1" w:space="0" w:color="000000"/>
            <w:bottom w:val="single" w:sz="1" w:space="0" w:color="000000"/>
            <w:right w:val="single" w:sz="1" w:space="0" w:color="000000"/>
          </w:tcBorders>
        </w:tcPr>
        <w:p w:rsidR="008B36D5" w:rsidRDefault="008B36D5">
          <w:pPr>
            <w:pStyle w:val="Intestazionetabella"/>
            <w:jc w:val="left"/>
            <w:rPr>
              <w:b w:val="0"/>
              <w:sz w:val="20"/>
            </w:rPr>
          </w:pPr>
          <w:r>
            <w:rPr>
              <w:b w:val="0"/>
              <w:sz w:val="20"/>
            </w:rPr>
            <w:t xml:space="preserve">Versione: </w:t>
          </w:r>
          <w:r w:rsidR="00D52F89">
            <w:rPr>
              <w:b w:val="0"/>
              <w:sz w:val="20"/>
            </w:rPr>
            <w:t>2</w:t>
          </w:r>
          <w:r w:rsidR="00A151E2">
            <w:rPr>
              <w:b w:val="0"/>
              <w:sz w:val="20"/>
            </w:rPr>
            <w:t>.0</w:t>
          </w:r>
        </w:p>
      </w:tc>
    </w:tr>
    <w:tr w:rsidR="008B36D5">
      <w:trPr>
        <w:trHeight w:val="230"/>
      </w:trPr>
      <w:tc>
        <w:tcPr>
          <w:tcW w:w="6745" w:type="dxa"/>
          <w:vMerge w:val="restart"/>
          <w:tcBorders>
            <w:left w:val="single" w:sz="1" w:space="0" w:color="000000"/>
            <w:bottom w:val="single" w:sz="1" w:space="0" w:color="000000"/>
          </w:tcBorders>
        </w:tcPr>
        <w:p w:rsidR="008B36D5" w:rsidRDefault="008B36D5" w:rsidP="00093D9B">
          <w:pPr>
            <w:pStyle w:val="Contenutotabella"/>
            <w:rPr>
              <w:sz w:val="20"/>
            </w:rPr>
          </w:pPr>
          <w:r>
            <w:rPr>
              <w:sz w:val="20"/>
            </w:rPr>
            <w:t xml:space="preserve">Documento: </w:t>
          </w:r>
          <w:r w:rsidR="00A151E2">
            <w:rPr>
              <w:sz w:val="20"/>
            </w:rPr>
            <w:t>Document</w:t>
          </w:r>
          <w:r w:rsidR="00E76A69">
            <w:rPr>
              <w:sz w:val="20"/>
            </w:rPr>
            <w:t>azione generale</w:t>
          </w:r>
        </w:p>
      </w:tc>
      <w:tc>
        <w:tcPr>
          <w:tcW w:w="2892" w:type="dxa"/>
          <w:vMerge w:val="restart"/>
          <w:tcBorders>
            <w:left w:val="single" w:sz="1" w:space="0" w:color="000000"/>
            <w:bottom w:val="single" w:sz="1" w:space="0" w:color="000000"/>
            <w:right w:val="single" w:sz="1" w:space="0" w:color="000000"/>
          </w:tcBorders>
        </w:tcPr>
        <w:p w:rsidR="008B36D5" w:rsidRDefault="004D1EA6">
          <w:pPr>
            <w:pStyle w:val="Contenutotabella"/>
            <w:rPr>
              <w:sz w:val="20"/>
            </w:rPr>
          </w:pPr>
          <w:r>
            <w:rPr>
              <w:sz w:val="20"/>
            </w:rPr>
            <w:t xml:space="preserve">Data: </w:t>
          </w:r>
          <w:r w:rsidR="00A151E2">
            <w:rPr>
              <w:sz w:val="20"/>
            </w:rPr>
            <w:t>1</w:t>
          </w:r>
          <w:r w:rsidR="00BB7FD2">
            <w:rPr>
              <w:sz w:val="20"/>
            </w:rPr>
            <w:t>6</w:t>
          </w:r>
          <w:r w:rsidR="008B36D5">
            <w:rPr>
              <w:sz w:val="20"/>
            </w:rPr>
            <w:t>/</w:t>
          </w:r>
          <w:r w:rsidR="00A151E2">
            <w:rPr>
              <w:sz w:val="20"/>
            </w:rPr>
            <w:t>10</w:t>
          </w:r>
          <w:r w:rsidR="008B36D5">
            <w:rPr>
              <w:sz w:val="20"/>
            </w:rPr>
            <w:t>/</w:t>
          </w:r>
          <w:r w:rsidR="00A151E2">
            <w:rPr>
              <w:sz w:val="20"/>
            </w:rPr>
            <w:t>2020</w:t>
          </w:r>
        </w:p>
      </w:tc>
    </w:tr>
  </w:tbl>
  <w:p w:rsidR="008B36D5" w:rsidRDefault="008B36D5">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B36D5" w:rsidRDefault="008B36D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320.35pt;height:249.8pt" o:bullet="t" filled="t">
        <v:fill color2="black"/>
        <v:imagedata r:id="rId1" o:title=""/>
      </v:shape>
    </w:pict>
  </w:numPicBullet>
  <w:abstractNum w:abstractNumId="0" w15:restartNumberingAfterBreak="0">
    <w:nsid w:val="00000002"/>
    <w:multiLevelType w:val="singleLevel"/>
    <w:tmpl w:val="00000002"/>
    <w:name w:val="WW8Num5"/>
    <w:lvl w:ilvl="0">
      <w:start w:val="1"/>
      <w:numFmt w:val="bullet"/>
      <w:lvlText w:val=""/>
      <w:lvlJc w:val="left"/>
      <w:pPr>
        <w:tabs>
          <w:tab w:val="num" w:pos="0"/>
        </w:tabs>
        <w:ind w:left="720" w:hanging="360"/>
      </w:pPr>
      <w:rPr>
        <w:rFonts w:ascii="Wingdings" w:hAnsi="Wingdings"/>
      </w:rPr>
    </w:lvl>
  </w:abstractNum>
  <w:abstractNum w:abstractNumId="1" w15:restartNumberingAfterBreak="0">
    <w:nsid w:val="00000003"/>
    <w:multiLevelType w:val="singleLevel"/>
    <w:tmpl w:val="00000003"/>
    <w:name w:val="WW8Num9"/>
    <w:lvl w:ilvl="0">
      <w:start w:val="1"/>
      <w:numFmt w:val="bullet"/>
      <w:lvlText w:val=""/>
      <w:lvlJc w:val="left"/>
      <w:pPr>
        <w:tabs>
          <w:tab w:val="num" w:pos="0"/>
        </w:tabs>
        <w:ind w:left="720" w:hanging="360"/>
      </w:pPr>
      <w:rPr>
        <w:rFonts w:ascii="Wingdings" w:hAnsi="Wingdings"/>
      </w:rPr>
    </w:lvl>
  </w:abstractNum>
  <w:abstractNum w:abstractNumId="2" w15:restartNumberingAfterBreak="0">
    <w:nsid w:val="00000004"/>
    <w:multiLevelType w:val="singleLevel"/>
    <w:tmpl w:val="00000004"/>
    <w:name w:val="372837248"/>
    <w:lvl w:ilvl="0">
      <w:numFmt w:val="bullet"/>
      <w:lvlText w:val="-"/>
      <w:lvlJc w:val="left"/>
      <w:pPr>
        <w:tabs>
          <w:tab w:val="num" w:pos="0"/>
        </w:tabs>
        <w:ind w:left="1068" w:hanging="360"/>
      </w:pPr>
      <w:rPr>
        <w:rFonts w:ascii="Century Gothic" w:hAnsi="Century Gothic" w:cs="Times New Roman"/>
      </w:rPr>
    </w:lvl>
  </w:abstractNum>
  <w:abstractNum w:abstractNumId="3" w15:restartNumberingAfterBreak="0">
    <w:nsid w:val="00000005"/>
    <w:multiLevelType w:val="singleLevel"/>
    <w:tmpl w:val="00000005"/>
    <w:name w:val="372837388"/>
    <w:lvl w:ilvl="0">
      <w:numFmt w:val="bullet"/>
      <w:lvlText w:val="-"/>
      <w:lvlJc w:val="left"/>
      <w:pPr>
        <w:tabs>
          <w:tab w:val="num" w:pos="0"/>
        </w:tabs>
        <w:ind w:left="3198" w:hanging="360"/>
      </w:pPr>
      <w:rPr>
        <w:rFonts w:ascii="Century Gothic" w:hAnsi="Century Gothic" w:cs="Times New Roman"/>
      </w:rPr>
    </w:lvl>
  </w:abstractNum>
  <w:abstractNum w:abstractNumId="4" w15:restartNumberingAfterBreak="0">
    <w:nsid w:val="07101017"/>
    <w:multiLevelType w:val="hybridMultilevel"/>
    <w:tmpl w:val="F38A8CB4"/>
    <w:lvl w:ilvl="0" w:tplc="57561552">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5" w15:restartNumberingAfterBreak="0">
    <w:nsid w:val="076D15E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6" w15:restartNumberingAfterBreak="0">
    <w:nsid w:val="0A365CF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7" w15:restartNumberingAfterBreak="0">
    <w:nsid w:val="0D8C5AEC"/>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8" w15:restartNumberingAfterBreak="0">
    <w:nsid w:val="11291794"/>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1226646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0" w15:restartNumberingAfterBreak="0">
    <w:nsid w:val="12394042"/>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1" w15:restartNumberingAfterBreak="0">
    <w:nsid w:val="19F75ECD"/>
    <w:multiLevelType w:val="multilevel"/>
    <w:tmpl w:val="3F7CF1CC"/>
    <w:lvl w:ilvl="0">
      <w:start w:val="3"/>
      <w:numFmt w:val="decimal"/>
      <w:lvlText w:val="%1"/>
      <w:lvlJc w:val="left"/>
      <w:pPr>
        <w:ind w:left="360" w:hanging="360"/>
      </w:pPr>
      <w:rPr>
        <w:rFonts w:hint="default"/>
      </w:rPr>
    </w:lvl>
    <w:lvl w:ilvl="1">
      <w:start w:val="3"/>
      <w:numFmt w:val="decimal"/>
      <w:lvlText w:val="%1.%2"/>
      <w:lvlJc w:val="left"/>
      <w:pPr>
        <w:ind w:left="1076" w:hanging="360"/>
      </w:pPr>
      <w:rPr>
        <w:rFonts w:hint="default"/>
      </w:rPr>
    </w:lvl>
    <w:lvl w:ilvl="2">
      <w:start w:val="1"/>
      <w:numFmt w:val="decimal"/>
      <w:lvlText w:val="%1.%2.%3"/>
      <w:lvlJc w:val="left"/>
      <w:pPr>
        <w:ind w:left="2152" w:hanging="720"/>
      </w:pPr>
      <w:rPr>
        <w:rFonts w:hint="default"/>
      </w:rPr>
    </w:lvl>
    <w:lvl w:ilvl="3">
      <w:start w:val="1"/>
      <w:numFmt w:val="decimal"/>
      <w:lvlText w:val="%1.%2.%3.%4"/>
      <w:lvlJc w:val="left"/>
      <w:pPr>
        <w:ind w:left="3228" w:hanging="1080"/>
      </w:pPr>
      <w:rPr>
        <w:rFonts w:hint="default"/>
      </w:rPr>
    </w:lvl>
    <w:lvl w:ilvl="4">
      <w:start w:val="1"/>
      <w:numFmt w:val="decimal"/>
      <w:lvlText w:val="%1.%2.%3.%4.%5"/>
      <w:lvlJc w:val="left"/>
      <w:pPr>
        <w:ind w:left="3944" w:hanging="1080"/>
      </w:pPr>
      <w:rPr>
        <w:rFonts w:hint="default"/>
      </w:rPr>
    </w:lvl>
    <w:lvl w:ilvl="5">
      <w:start w:val="1"/>
      <w:numFmt w:val="decimal"/>
      <w:lvlText w:val="%1.%2.%3.%4.%5.%6"/>
      <w:lvlJc w:val="left"/>
      <w:pPr>
        <w:ind w:left="5020" w:hanging="1440"/>
      </w:pPr>
      <w:rPr>
        <w:rFonts w:hint="default"/>
      </w:rPr>
    </w:lvl>
    <w:lvl w:ilvl="6">
      <w:start w:val="1"/>
      <w:numFmt w:val="decimal"/>
      <w:lvlText w:val="%1.%2.%3.%4.%5.%6.%7"/>
      <w:lvlJc w:val="left"/>
      <w:pPr>
        <w:ind w:left="5736" w:hanging="1440"/>
      </w:pPr>
      <w:rPr>
        <w:rFonts w:hint="default"/>
      </w:rPr>
    </w:lvl>
    <w:lvl w:ilvl="7">
      <w:start w:val="1"/>
      <w:numFmt w:val="decimal"/>
      <w:lvlText w:val="%1.%2.%3.%4.%5.%6.%7.%8"/>
      <w:lvlJc w:val="left"/>
      <w:pPr>
        <w:ind w:left="6812" w:hanging="1800"/>
      </w:pPr>
      <w:rPr>
        <w:rFonts w:hint="default"/>
      </w:rPr>
    </w:lvl>
    <w:lvl w:ilvl="8">
      <w:start w:val="1"/>
      <w:numFmt w:val="decimal"/>
      <w:lvlText w:val="%1.%2.%3.%4.%5.%6.%7.%8.%9"/>
      <w:lvlJc w:val="left"/>
      <w:pPr>
        <w:ind w:left="7888" w:hanging="2160"/>
      </w:pPr>
      <w:rPr>
        <w:rFonts w:hint="default"/>
      </w:rPr>
    </w:lvl>
  </w:abstractNum>
  <w:abstractNum w:abstractNumId="12" w15:restartNumberingAfterBreak="0">
    <w:nsid w:val="1A0869E6"/>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3" w15:restartNumberingAfterBreak="0">
    <w:nsid w:val="1AE864B1"/>
    <w:multiLevelType w:val="hybridMultilevel"/>
    <w:tmpl w:val="415230F2"/>
    <w:lvl w:ilvl="0" w:tplc="6712855A">
      <w:start w:val="1"/>
      <w:numFmt w:val="decimal"/>
      <w:lvlText w:val="%1."/>
      <w:lvlJc w:val="left"/>
      <w:pPr>
        <w:ind w:left="1080" w:hanging="360"/>
      </w:pPr>
      <w:rPr>
        <w:rFonts w:hint="default"/>
        <w:b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4" w15:restartNumberingAfterBreak="0">
    <w:nsid w:val="1C3F5F1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5" w15:restartNumberingAfterBreak="0">
    <w:nsid w:val="1F8433D7"/>
    <w:multiLevelType w:val="multilevel"/>
    <w:tmpl w:val="3FFC36E2"/>
    <w:lvl w:ilvl="0">
      <w:start w:val="1"/>
      <w:numFmt w:val="decimal"/>
      <w:lvlText w:val="%1."/>
      <w:lvlJc w:val="left"/>
      <w:pPr>
        <w:ind w:left="360" w:hanging="360"/>
      </w:pPr>
      <w:rPr>
        <w:rFonts w:hint="default"/>
      </w:rPr>
    </w:lvl>
    <w:lvl w:ilvl="1">
      <w:start w:val="1"/>
      <w:numFmt w:val="decimal"/>
      <w:pStyle w:val="Titolo2"/>
      <w:lvlText w:val="%1.%2."/>
      <w:lvlJc w:val="left"/>
      <w:pPr>
        <w:ind w:left="716" w:hanging="432"/>
      </w:pPr>
      <w:rPr>
        <w:rFonts w:hint="default"/>
      </w:rPr>
    </w:lvl>
    <w:lvl w:ilvl="2">
      <w:start w:val="1"/>
      <w:numFmt w:val="decimal"/>
      <w:pStyle w:val="Titolo3"/>
      <w:lvlText w:val="%1.4.%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20A45940"/>
    <w:multiLevelType w:val="hybridMultilevel"/>
    <w:tmpl w:val="73AE5BB4"/>
    <w:lvl w:ilvl="0" w:tplc="98A45282">
      <w:start w:val="3"/>
      <w:numFmt w:val="bullet"/>
      <w:lvlText w:val=""/>
      <w:lvlJc w:val="left"/>
      <w:pPr>
        <w:ind w:left="720" w:hanging="360"/>
      </w:pPr>
      <w:rPr>
        <w:rFonts w:ascii="Wingdings" w:eastAsia="Lucida Sans Unicode" w:hAnsi="Wingdings"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1BD19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18" w15:restartNumberingAfterBreak="0">
    <w:nsid w:val="22A2689C"/>
    <w:multiLevelType w:val="hybridMultilevel"/>
    <w:tmpl w:val="EA2653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7B51548"/>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0" w15:restartNumberingAfterBreak="0">
    <w:nsid w:val="2ACA405A"/>
    <w:multiLevelType w:val="hybridMultilevel"/>
    <w:tmpl w:val="4734F8C2"/>
    <w:lvl w:ilvl="0" w:tplc="6902C86A">
      <w:start w:val="1"/>
      <w:numFmt w:val="bullet"/>
      <w:lvlText w:val=""/>
      <w:lvlJc w:val="left"/>
      <w:pPr>
        <w:ind w:left="720" w:hanging="360"/>
      </w:pPr>
      <w:rPr>
        <w:rFonts w:ascii="Symbol" w:eastAsia="Lucida Sans Unicode"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B578B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2F7006AB"/>
    <w:multiLevelType w:val="hybridMultilevel"/>
    <w:tmpl w:val="184C74C4"/>
    <w:lvl w:ilvl="0" w:tplc="12EC5BA8">
      <w:start w:val="1"/>
      <w:numFmt w:val="decimal"/>
      <w:lvlText w:val="%1."/>
      <w:lvlJc w:val="left"/>
      <w:pPr>
        <w:ind w:left="1080" w:hanging="360"/>
      </w:pPr>
      <w:rPr>
        <w:rFonts w:hint="default"/>
        <w:b/>
        <w:bCs w:val="0"/>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3" w15:restartNumberingAfterBreak="0">
    <w:nsid w:val="307B2C01"/>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4" w15:restartNumberingAfterBreak="0">
    <w:nsid w:val="34EC12C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357E6FEA"/>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6" w15:restartNumberingAfterBreak="0">
    <w:nsid w:val="39B50F75"/>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7" w15:restartNumberingAfterBreak="0">
    <w:nsid w:val="39D61934"/>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8" w15:restartNumberingAfterBreak="0">
    <w:nsid w:val="40180CFF"/>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29" w15:restartNumberingAfterBreak="0">
    <w:nsid w:val="42F31A3D"/>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30E03CC"/>
    <w:multiLevelType w:val="hybridMultilevel"/>
    <w:tmpl w:val="C152022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56C5798F"/>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2" w15:restartNumberingAfterBreak="0">
    <w:nsid w:val="57E83AF9"/>
    <w:multiLevelType w:val="hybridMultilevel"/>
    <w:tmpl w:val="73F634F4"/>
    <w:lvl w:ilvl="0" w:tplc="D8A0E9A6">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33" w15:restartNumberingAfterBreak="0">
    <w:nsid w:val="5D6C31A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5E80274B"/>
    <w:multiLevelType w:val="hybridMultilevel"/>
    <w:tmpl w:val="2A5C53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255120B"/>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36" w15:restartNumberingAfterBreak="0">
    <w:nsid w:val="63B02C53"/>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7" w15:restartNumberingAfterBreak="0">
    <w:nsid w:val="63C84C55"/>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8" w15:restartNumberingAfterBreak="0">
    <w:nsid w:val="68264E60"/>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9" w15:restartNumberingAfterBreak="0">
    <w:nsid w:val="69622526"/>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0" w15:restartNumberingAfterBreak="0">
    <w:nsid w:val="6A5B7347"/>
    <w:multiLevelType w:val="hybridMultilevel"/>
    <w:tmpl w:val="734A67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6B207C90"/>
    <w:multiLevelType w:val="multilevel"/>
    <w:tmpl w:val="0C2E7BA8"/>
    <w:lvl w:ilvl="0">
      <w:start w:val="1"/>
      <w:numFmt w:val="decimal"/>
      <w:lvlText w:val="%1."/>
      <w:lvlJc w:val="left"/>
      <w:pPr>
        <w:ind w:left="360" w:hanging="360"/>
      </w:pPr>
    </w:lvl>
    <w:lvl w:ilvl="1">
      <w:start w:val="1"/>
      <w:numFmt w:val="decimal"/>
      <w:lvlText w:val="%1.%2."/>
      <w:lvlJc w:val="left"/>
      <w:pPr>
        <w:ind w:left="716"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6BFA2E34"/>
    <w:multiLevelType w:val="hybridMultilevel"/>
    <w:tmpl w:val="749849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6DCC0C69"/>
    <w:multiLevelType w:val="hybridMultilevel"/>
    <w:tmpl w:val="F57EA840"/>
    <w:lvl w:ilvl="0" w:tplc="2B8C1006">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4" w15:restartNumberingAfterBreak="0">
    <w:nsid w:val="6FAB54E1"/>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5" w15:restartNumberingAfterBreak="0">
    <w:nsid w:val="701C288D"/>
    <w:multiLevelType w:val="multilevel"/>
    <w:tmpl w:val="B268DB04"/>
    <w:lvl w:ilvl="0">
      <w:start w:val="3"/>
      <w:numFmt w:val="decimal"/>
      <w:lvlText w:val="%1"/>
      <w:lvlJc w:val="left"/>
      <w:pPr>
        <w:ind w:left="360" w:hanging="360"/>
      </w:pPr>
      <w:rPr>
        <w:rFonts w:hint="default"/>
      </w:rPr>
    </w:lvl>
    <w:lvl w:ilvl="1">
      <w:start w:val="3"/>
      <w:numFmt w:val="decimal"/>
      <w:lvlText w:val="%1.%2"/>
      <w:lvlJc w:val="left"/>
      <w:pPr>
        <w:ind w:left="1436" w:hanging="360"/>
      </w:pPr>
      <w:rPr>
        <w:rFonts w:hint="default"/>
      </w:rPr>
    </w:lvl>
    <w:lvl w:ilvl="2">
      <w:start w:val="1"/>
      <w:numFmt w:val="decimal"/>
      <w:lvlText w:val="%1.%2.%3"/>
      <w:lvlJc w:val="left"/>
      <w:pPr>
        <w:ind w:left="2872" w:hanging="720"/>
      </w:pPr>
      <w:rPr>
        <w:rFonts w:hint="default"/>
      </w:rPr>
    </w:lvl>
    <w:lvl w:ilvl="3">
      <w:start w:val="1"/>
      <w:numFmt w:val="decimal"/>
      <w:lvlText w:val="%1.%2.%3.%4"/>
      <w:lvlJc w:val="left"/>
      <w:pPr>
        <w:ind w:left="4308" w:hanging="1080"/>
      </w:pPr>
      <w:rPr>
        <w:rFonts w:hint="default"/>
      </w:rPr>
    </w:lvl>
    <w:lvl w:ilvl="4">
      <w:start w:val="1"/>
      <w:numFmt w:val="decimal"/>
      <w:lvlText w:val="%1.%2.%3.%4.%5"/>
      <w:lvlJc w:val="left"/>
      <w:pPr>
        <w:ind w:left="5384" w:hanging="1080"/>
      </w:pPr>
      <w:rPr>
        <w:rFonts w:hint="default"/>
      </w:rPr>
    </w:lvl>
    <w:lvl w:ilvl="5">
      <w:start w:val="1"/>
      <w:numFmt w:val="decimal"/>
      <w:lvlText w:val="%1.%2.%3.%4.%5.%6"/>
      <w:lvlJc w:val="left"/>
      <w:pPr>
        <w:ind w:left="6820" w:hanging="1440"/>
      </w:pPr>
      <w:rPr>
        <w:rFonts w:hint="default"/>
      </w:rPr>
    </w:lvl>
    <w:lvl w:ilvl="6">
      <w:start w:val="1"/>
      <w:numFmt w:val="decimal"/>
      <w:lvlText w:val="%1.%2.%3.%4.%5.%6.%7"/>
      <w:lvlJc w:val="left"/>
      <w:pPr>
        <w:ind w:left="7896" w:hanging="1440"/>
      </w:pPr>
      <w:rPr>
        <w:rFonts w:hint="default"/>
      </w:rPr>
    </w:lvl>
    <w:lvl w:ilvl="7">
      <w:start w:val="1"/>
      <w:numFmt w:val="decimal"/>
      <w:lvlText w:val="%1.%2.%3.%4.%5.%6.%7.%8"/>
      <w:lvlJc w:val="left"/>
      <w:pPr>
        <w:ind w:left="9332" w:hanging="1800"/>
      </w:pPr>
      <w:rPr>
        <w:rFonts w:hint="default"/>
      </w:rPr>
    </w:lvl>
    <w:lvl w:ilvl="8">
      <w:start w:val="1"/>
      <w:numFmt w:val="decimal"/>
      <w:lvlText w:val="%1.%2.%3.%4.%5.%6.%7.%8.%9"/>
      <w:lvlJc w:val="left"/>
      <w:pPr>
        <w:ind w:left="10768" w:hanging="2160"/>
      </w:pPr>
      <w:rPr>
        <w:rFonts w:hint="default"/>
      </w:rPr>
    </w:lvl>
  </w:abstractNum>
  <w:abstractNum w:abstractNumId="46" w15:restartNumberingAfterBreak="0">
    <w:nsid w:val="73530619"/>
    <w:multiLevelType w:val="hybridMultilevel"/>
    <w:tmpl w:val="095A07AC"/>
    <w:lvl w:ilvl="0" w:tplc="ABF42E68">
      <w:start w:val="1"/>
      <w:numFmt w:val="decimal"/>
      <w:lvlText w:val="%1."/>
      <w:lvlJc w:val="left"/>
      <w:pPr>
        <w:ind w:left="1068" w:hanging="360"/>
      </w:pPr>
      <w:rPr>
        <w:rFonts w:hint="default"/>
        <w:b/>
        <w:bCs w:val="0"/>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7" w15:restartNumberingAfterBreak="0">
    <w:nsid w:val="78C85702"/>
    <w:multiLevelType w:val="hybridMultilevel"/>
    <w:tmpl w:val="58449E6E"/>
    <w:lvl w:ilvl="0" w:tplc="6712855A">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48" w15:restartNumberingAfterBreak="0">
    <w:nsid w:val="7A003175"/>
    <w:multiLevelType w:val="hybridMultilevel"/>
    <w:tmpl w:val="045A35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9"/>
  </w:num>
  <w:num w:numId="2">
    <w:abstractNumId w:val="15"/>
  </w:num>
  <w:num w:numId="3">
    <w:abstractNumId w:val="20"/>
  </w:num>
  <w:num w:numId="4">
    <w:abstractNumId w:val="18"/>
  </w:num>
  <w:num w:numId="5">
    <w:abstractNumId w:val="40"/>
  </w:num>
  <w:num w:numId="6">
    <w:abstractNumId w:val="48"/>
  </w:num>
  <w:num w:numId="7">
    <w:abstractNumId w:val="34"/>
  </w:num>
  <w:num w:numId="8">
    <w:abstractNumId w:val="42"/>
  </w:num>
  <w:num w:numId="9">
    <w:abstractNumId w:val="43"/>
  </w:num>
  <w:num w:numId="10">
    <w:abstractNumId w:val="31"/>
  </w:num>
  <w:num w:numId="11">
    <w:abstractNumId w:val="23"/>
  </w:num>
  <w:num w:numId="12">
    <w:abstractNumId w:val="14"/>
  </w:num>
  <w:num w:numId="13">
    <w:abstractNumId w:val="24"/>
  </w:num>
  <w:num w:numId="14">
    <w:abstractNumId w:val="27"/>
  </w:num>
  <w:num w:numId="15">
    <w:abstractNumId w:val="16"/>
  </w:num>
  <w:num w:numId="16">
    <w:abstractNumId w:val="30"/>
  </w:num>
  <w:num w:numId="17">
    <w:abstractNumId w:val="9"/>
  </w:num>
  <w:num w:numId="18">
    <w:abstractNumId w:val="25"/>
  </w:num>
  <w:num w:numId="19">
    <w:abstractNumId w:val="21"/>
  </w:num>
  <w:num w:numId="20">
    <w:abstractNumId w:val="7"/>
  </w:num>
  <w:num w:numId="21">
    <w:abstractNumId w:val="33"/>
  </w:num>
  <w:num w:numId="22">
    <w:abstractNumId w:val="26"/>
  </w:num>
  <w:num w:numId="23">
    <w:abstractNumId w:val="10"/>
  </w:num>
  <w:num w:numId="24">
    <w:abstractNumId w:val="17"/>
  </w:num>
  <w:num w:numId="25">
    <w:abstractNumId w:val="12"/>
  </w:num>
  <w:num w:numId="26">
    <w:abstractNumId w:val="36"/>
  </w:num>
  <w:num w:numId="27">
    <w:abstractNumId w:val="37"/>
  </w:num>
  <w:num w:numId="28">
    <w:abstractNumId w:val="5"/>
  </w:num>
  <w:num w:numId="29">
    <w:abstractNumId w:val="22"/>
  </w:num>
  <w:num w:numId="30">
    <w:abstractNumId w:val="4"/>
  </w:num>
  <w:num w:numId="31">
    <w:abstractNumId w:val="13"/>
  </w:num>
  <w:num w:numId="32">
    <w:abstractNumId w:val="46"/>
  </w:num>
  <w:num w:numId="33">
    <w:abstractNumId w:val="32"/>
  </w:num>
  <w:num w:numId="34">
    <w:abstractNumId w:val="19"/>
  </w:num>
  <w:num w:numId="35">
    <w:abstractNumId w:val="6"/>
  </w:num>
  <w:num w:numId="36">
    <w:abstractNumId w:val="38"/>
  </w:num>
  <w:num w:numId="37">
    <w:abstractNumId w:val="47"/>
  </w:num>
  <w:num w:numId="38">
    <w:abstractNumId w:val="44"/>
  </w:num>
  <w:num w:numId="39">
    <w:abstractNumId w:val="39"/>
  </w:num>
  <w:num w:numId="4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1"/>
  </w:num>
  <w:num w:numId="42">
    <w:abstractNumId w:val="35"/>
  </w:num>
  <w:num w:numId="43">
    <w:abstractNumId w:val="28"/>
  </w:num>
  <w:num w:numId="44">
    <w:abstractNumId w:val="45"/>
  </w:num>
  <w:num w:numId="45">
    <w:abstractNumId w:val="8"/>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1"/>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displayBackgroundShape/>
  <w:proofState w:spelling="clean" w:grammar="clean"/>
  <w:defaultTabStop w:val="709"/>
  <w:hyphenationZone w:val="283"/>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5AE"/>
    <w:rsid w:val="000103AF"/>
    <w:rsid w:val="000211B6"/>
    <w:rsid w:val="00031ADF"/>
    <w:rsid w:val="00036B25"/>
    <w:rsid w:val="000779D2"/>
    <w:rsid w:val="00090155"/>
    <w:rsid w:val="00090CA9"/>
    <w:rsid w:val="00091A07"/>
    <w:rsid w:val="000920A2"/>
    <w:rsid w:val="00093D9B"/>
    <w:rsid w:val="000A5632"/>
    <w:rsid w:val="000D2800"/>
    <w:rsid w:val="000F6926"/>
    <w:rsid w:val="000F73B6"/>
    <w:rsid w:val="001111AB"/>
    <w:rsid w:val="001245E2"/>
    <w:rsid w:val="001370AB"/>
    <w:rsid w:val="00151B81"/>
    <w:rsid w:val="001654F5"/>
    <w:rsid w:val="00170B35"/>
    <w:rsid w:val="001765AE"/>
    <w:rsid w:val="001B500F"/>
    <w:rsid w:val="001B6CE4"/>
    <w:rsid w:val="001D3CDA"/>
    <w:rsid w:val="00204218"/>
    <w:rsid w:val="00222B49"/>
    <w:rsid w:val="00247279"/>
    <w:rsid w:val="00247632"/>
    <w:rsid w:val="0026680A"/>
    <w:rsid w:val="002713D8"/>
    <w:rsid w:val="002822BA"/>
    <w:rsid w:val="002C51C4"/>
    <w:rsid w:val="00302D82"/>
    <w:rsid w:val="003051FB"/>
    <w:rsid w:val="00312E77"/>
    <w:rsid w:val="00315180"/>
    <w:rsid w:val="003227DA"/>
    <w:rsid w:val="00324197"/>
    <w:rsid w:val="003251DF"/>
    <w:rsid w:val="00332F2E"/>
    <w:rsid w:val="003536BB"/>
    <w:rsid w:val="003A7092"/>
    <w:rsid w:val="003C20F4"/>
    <w:rsid w:val="003E00FB"/>
    <w:rsid w:val="003E68F1"/>
    <w:rsid w:val="00411307"/>
    <w:rsid w:val="00435A7A"/>
    <w:rsid w:val="0044294A"/>
    <w:rsid w:val="00443212"/>
    <w:rsid w:val="00443D66"/>
    <w:rsid w:val="0046022E"/>
    <w:rsid w:val="004646F8"/>
    <w:rsid w:val="004710FD"/>
    <w:rsid w:val="004820BF"/>
    <w:rsid w:val="004844ED"/>
    <w:rsid w:val="004C256D"/>
    <w:rsid w:val="004D1EA6"/>
    <w:rsid w:val="004E5DE5"/>
    <w:rsid w:val="005105F6"/>
    <w:rsid w:val="00543B62"/>
    <w:rsid w:val="0055235E"/>
    <w:rsid w:val="00557319"/>
    <w:rsid w:val="005A71E8"/>
    <w:rsid w:val="005B4D49"/>
    <w:rsid w:val="005D5669"/>
    <w:rsid w:val="005F4FB1"/>
    <w:rsid w:val="0061434D"/>
    <w:rsid w:val="00631522"/>
    <w:rsid w:val="006353D2"/>
    <w:rsid w:val="00643833"/>
    <w:rsid w:val="0066394F"/>
    <w:rsid w:val="0068150B"/>
    <w:rsid w:val="006862A6"/>
    <w:rsid w:val="00691DC0"/>
    <w:rsid w:val="006A45A3"/>
    <w:rsid w:val="006B1DF5"/>
    <w:rsid w:val="006B3C21"/>
    <w:rsid w:val="006B629C"/>
    <w:rsid w:val="006C0D1E"/>
    <w:rsid w:val="006E3CF9"/>
    <w:rsid w:val="006E45E7"/>
    <w:rsid w:val="00720DF4"/>
    <w:rsid w:val="00741605"/>
    <w:rsid w:val="00753A0F"/>
    <w:rsid w:val="00755E14"/>
    <w:rsid w:val="00756BB5"/>
    <w:rsid w:val="007672CC"/>
    <w:rsid w:val="0079458F"/>
    <w:rsid w:val="00794922"/>
    <w:rsid w:val="007B459B"/>
    <w:rsid w:val="007C7B78"/>
    <w:rsid w:val="007D0769"/>
    <w:rsid w:val="007F2CB9"/>
    <w:rsid w:val="008359C5"/>
    <w:rsid w:val="00835D08"/>
    <w:rsid w:val="00863F79"/>
    <w:rsid w:val="00875A6F"/>
    <w:rsid w:val="008A0739"/>
    <w:rsid w:val="008B1BCA"/>
    <w:rsid w:val="008B2768"/>
    <w:rsid w:val="008B36D5"/>
    <w:rsid w:val="00912849"/>
    <w:rsid w:val="009207C8"/>
    <w:rsid w:val="00926EA2"/>
    <w:rsid w:val="00954BAA"/>
    <w:rsid w:val="009669F9"/>
    <w:rsid w:val="00993A40"/>
    <w:rsid w:val="009D5CF0"/>
    <w:rsid w:val="009D65C7"/>
    <w:rsid w:val="009E602C"/>
    <w:rsid w:val="009F30A3"/>
    <w:rsid w:val="00A151E2"/>
    <w:rsid w:val="00A25E45"/>
    <w:rsid w:val="00A27E86"/>
    <w:rsid w:val="00A41967"/>
    <w:rsid w:val="00A44C58"/>
    <w:rsid w:val="00A96D54"/>
    <w:rsid w:val="00AA0E03"/>
    <w:rsid w:val="00AB17A4"/>
    <w:rsid w:val="00AF6ED8"/>
    <w:rsid w:val="00B254EE"/>
    <w:rsid w:val="00B27FD0"/>
    <w:rsid w:val="00B32063"/>
    <w:rsid w:val="00B47C0D"/>
    <w:rsid w:val="00B51734"/>
    <w:rsid w:val="00B72E00"/>
    <w:rsid w:val="00B975F9"/>
    <w:rsid w:val="00BB7448"/>
    <w:rsid w:val="00BB7FD2"/>
    <w:rsid w:val="00BD2D68"/>
    <w:rsid w:val="00BF249A"/>
    <w:rsid w:val="00C00C88"/>
    <w:rsid w:val="00C10364"/>
    <w:rsid w:val="00C13F06"/>
    <w:rsid w:val="00C56868"/>
    <w:rsid w:val="00C57220"/>
    <w:rsid w:val="00C66165"/>
    <w:rsid w:val="00C76EC3"/>
    <w:rsid w:val="00C831E8"/>
    <w:rsid w:val="00C873A5"/>
    <w:rsid w:val="00C95DFD"/>
    <w:rsid w:val="00CA306E"/>
    <w:rsid w:val="00CB0252"/>
    <w:rsid w:val="00CC0DFF"/>
    <w:rsid w:val="00CE14C5"/>
    <w:rsid w:val="00D01272"/>
    <w:rsid w:val="00D06148"/>
    <w:rsid w:val="00D07A55"/>
    <w:rsid w:val="00D13F15"/>
    <w:rsid w:val="00D1464E"/>
    <w:rsid w:val="00D15F88"/>
    <w:rsid w:val="00D25ED7"/>
    <w:rsid w:val="00D32A29"/>
    <w:rsid w:val="00D52F89"/>
    <w:rsid w:val="00D5492C"/>
    <w:rsid w:val="00D870FE"/>
    <w:rsid w:val="00D87CF3"/>
    <w:rsid w:val="00D948C9"/>
    <w:rsid w:val="00DB3E7B"/>
    <w:rsid w:val="00DF2DC4"/>
    <w:rsid w:val="00E3003D"/>
    <w:rsid w:val="00E40272"/>
    <w:rsid w:val="00E426DA"/>
    <w:rsid w:val="00E55F86"/>
    <w:rsid w:val="00E66139"/>
    <w:rsid w:val="00E76A69"/>
    <w:rsid w:val="00E94A56"/>
    <w:rsid w:val="00EA3AF5"/>
    <w:rsid w:val="00EE66BE"/>
    <w:rsid w:val="00F24940"/>
    <w:rsid w:val="00F4623C"/>
    <w:rsid w:val="00F5022B"/>
    <w:rsid w:val="00F50D35"/>
    <w:rsid w:val="00F67E40"/>
    <w:rsid w:val="00F94607"/>
    <w:rsid w:val="00FA044A"/>
    <w:rsid w:val="00FE5F27"/>
    <w:rsid w:val="00FF511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F4B270"/>
  <w14:defaultImageDpi w14:val="300"/>
  <w15:chartTrackingRefBased/>
  <w15:docId w15:val="{31A6B95D-7E01-BE48-96FB-16B3FF7F0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it-IT" w:eastAsia="it-I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672CC"/>
    <w:pPr>
      <w:widowControl w:val="0"/>
      <w:suppressAutoHyphens/>
    </w:pPr>
    <w:rPr>
      <w:rFonts w:eastAsia="Lucida Sans Unicode"/>
      <w:kern w:val="1"/>
      <w:sz w:val="24"/>
      <w:szCs w:val="24"/>
    </w:rPr>
  </w:style>
  <w:style w:type="paragraph" w:styleId="Titolo2">
    <w:name w:val="heading 2"/>
    <w:basedOn w:val="Normale"/>
    <w:next w:val="Normale"/>
    <w:qFormat/>
    <w:rsid w:val="003E00FB"/>
    <w:pPr>
      <w:numPr>
        <w:ilvl w:val="1"/>
        <w:numId w:val="2"/>
      </w:numPr>
      <w:outlineLvl w:val="1"/>
    </w:pPr>
    <w:rPr>
      <w:b/>
      <w:bCs/>
      <w:i/>
      <w:iCs/>
      <w:sz w:val="28"/>
      <w:szCs w:val="28"/>
    </w:rPr>
  </w:style>
  <w:style w:type="paragraph" w:styleId="Titolo3">
    <w:name w:val="heading 3"/>
    <w:basedOn w:val="Normale"/>
    <w:next w:val="Normale"/>
    <w:link w:val="Titolo3Carattere"/>
    <w:uiPriority w:val="9"/>
    <w:qFormat/>
    <w:rsid w:val="003E00FB"/>
    <w:pPr>
      <w:keepNext/>
      <w:numPr>
        <w:ilvl w:val="2"/>
        <w:numId w:val="2"/>
      </w:numPr>
      <w:spacing w:before="240" w:after="60"/>
      <w:outlineLvl w:val="2"/>
    </w:pPr>
    <w:rPr>
      <w:rFonts w:ascii="Calibri" w:eastAsia="MS Gothic" w:hAnsi="Calibri"/>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WW8Num1z1">
    <w:name w:val="WW8Num1z1"/>
    <w:rPr>
      <w:b/>
    </w:rPr>
  </w:style>
  <w:style w:type="character" w:customStyle="1" w:styleId="WW8Num3z0">
    <w:name w:val="WW8Num3z0"/>
    <w:rPr>
      <w:rFonts w:ascii="Times New Roman" w:hAnsi="Times New Roman"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rPr>
  </w:style>
  <w:style w:type="character" w:customStyle="1" w:styleId="WW8Num3z3">
    <w:name w:val="WW8Num3z3"/>
    <w:rPr>
      <w:rFonts w:ascii="Symbol" w:hAnsi="Symbol"/>
    </w:rPr>
  </w:style>
  <w:style w:type="character" w:customStyle="1" w:styleId="WW8Num5z0">
    <w:name w:val="WW8Num5z0"/>
    <w:rPr>
      <w:rFonts w:ascii="Wingdings" w:hAnsi="Wingdings"/>
    </w:rPr>
  </w:style>
  <w:style w:type="character" w:customStyle="1" w:styleId="WW8Num5z1">
    <w:name w:val="WW8Num5z1"/>
    <w:rPr>
      <w:rFonts w:ascii="Courier New" w:hAnsi="Courier New" w:cs="Courier New"/>
    </w:rPr>
  </w:style>
  <w:style w:type="character" w:customStyle="1" w:styleId="WW8Num5z3">
    <w:name w:val="WW8Num5z3"/>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Century Gothic" w:eastAsia="Calibri" w:hAnsi="Century Gothic" w:cs="Times New Roman"/>
    </w:rPr>
  </w:style>
  <w:style w:type="character" w:customStyle="1" w:styleId="WW8Num8z1">
    <w:name w:val="WW8Num8z1"/>
    <w:rPr>
      <w:rFonts w:ascii="Courier New" w:hAnsi="Courier New" w:cs="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9z0">
    <w:name w:val="WW8Num9z0"/>
    <w:rPr>
      <w:rFonts w:ascii="Wingdings" w:hAnsi="Wingdings"/>
    </w:rPr>
  </w:style>
  <w:style w:type="character" w:customStyle="1" w:styleId="WW8Num9z1">
    <w:name w:val="WW8Num9z1"/>
    <w:rPr>
      <w:rFonts w:ascii="Courier New" w:hAnsi="Courier New" w:cs="Courier New"/>
    </w:rPr>
  </w:style>
  <w:style w:type="character" w:customStyle="1" w:styleId="WW8Num9z3">
    <w:name w:val="WW8Num9z3"/>
    <w:rPr>
      <w:rFonts w:ascii="Symbol" w:hAnsi="Symbol"/>
    </w:rPr>
  </w:style>
  <w:style w:type="character" w:customStyle="1" w:styleId="WW8Num10z1">
    <w:name w:val="WW8Num10z1"/>
    <w:rPr>
      <w:b/>
    </w:rPr>
  </w:style>
  <w:style w:type="character" w:customStyle="1" w:styleId="Carpredefinitoparagrafo2">
    <w:name w:val="Car. predefinito paragrafo2"/>
  </w:style>
  <w:style w:type="character" w:customStyle="1" w:styleId="Carpredefinitoparagrafo1">
    <w:name w:val="Car. predefinito paragrafo1"/>
  </w:style>
  <w:style w:type="character" w:customStyle="1" w:styleId="TestofumettoCarattere">
    <w:name w:val="Testo fumetto Carattere"/>
    <w:rPr>
      <w:rFonts w:ascii="Tahoma" w:eastAsia="Times New Roman" w:hAnsi="Tahoma" w:cs="Tahoma"/>
      <w:sz w:val="16"/>
      <w:szCs w:val="16"/>
    </w:rPr>
  </w:style>
  <w:style w:type="character" w:customStyle="1" w:styleId="Titolo2Carattere">
    <w:name w:val="Titolo 2 Carattere"/>
    <w:rPr>
      <w:rFonts w:ascii="Cambria" w:eastAsia="Times New Roman" w:hAnsi="Cambria" w:cs="Times New Roman"/>
      <w:b/>
      <w:bCs/>
      <w:i/>
      <w:iCs/>
      <w:sz w:val="28"/>
      <w:szCs w:val="28"/>
    </w:rPr>
  </w:style>
  <w:style w:type="character" w:customStyle="1" w:styleId="372836291z1">
    <w:name w:val="372836291z1"/>
    <w:rPr>
      <w:b/>
    </w:rPr>
  </w:style>
  <w:style w:type="character" w:customStyle="1" w:styleId="372836293z0">
    <w:name w:val="372836293z0"/>
    <w:rPr>
      <w:rFonts w:ascii="Times New Roman" w:hAnsi="Times New Roman" w:cs="Times New Roman"/>
    </w:rPr>
  </w:style>
  <w:style w:type="character" w:customStyle="1" w:styleId="372836293z1">
    <w:name w:val="372836293z1"/>
    <w:rPr>
      <w:rFonts w:ascii="Courier New" w:hAnsi="Courier New" w:cs="Courier New"/>
    </w:rPr>
  </w:style>
  <w:style w:type="character" w:customStyle="1" w:styleId="372836293z2">
    <w:name w:val="372836293z2"/>
    <w:rPr>
      <w:rFonts w:ascii="Wingdings" w:hAnsi="Wingdings"/>
    </w:rPr>
  </w:style>
  <w:style w:type="character" w:customStyle="1" w:styleId="372836293z3">
    <w:name w:val="372836293z3"/>
    <w:rPr>
      <w:rFonts w:ascii="Symbol" w:hAnsi="Symbol"/>
    </w:rPr>
  </w:style>
  <w:style w:type="character" w:customStyle="1" w:styleId="372836295z0">
    <w:name w:val="372836295z0"/>
    <w:rPr>
      <w:rFonts w:ascii="Wingdings" w:hAnsi="Wingdings"/>
    </w:rPr>
  </w:style>
  <w:style w:type="character" w:customStyle="1" w:styleId="372836295z1">
    <w:name w:val="372836295z1"/>
    <w:rPr>
      <w:rFonts w:ascii="Courier New" w:hAnsi="Courier New" w:cs="Courier New"/>
    </w:rPr>
  </w:style>
  <w:style w:type="character" w:customStyle="1" w:styleId="372836295z3">
    <w:name w:val="372836295z3"/>
    <w:rPr>
      <w:rFonts w:ascii="Symbol" w:hAnsi="Symbol"/>
    </w:rPr>
  </w:style>
  <w:style w:type="character" w:customStyle="1" w:styleId="372836296z0">
    <w:name w:val="372836296z0"/>
    <w:rPr>
      <w:rFonts w:ascii="Symbol" w:hAnsi="Symbol"/>
    </w:rPr>
  </w:style>
  <w:style w:type="character" w:customStyle="1" w:styleId="372836297z0">
    <w:name w:val="372836297z0"/>
    <w:rPr>
      <w:rFonts w:ascii="Symbol" w:hAnsi="Symbol"/>
    </w:rPr>
  </w:style>
  <w:style w:type="character" w:customStyle="1" w:styleId="372836298z0">
    <w:name w:val="372836298z0"/>
    <w:rPr>
      <w:rFonts w:ascii="Century Gothic" w:eastAsia="Calibri" w:hAnsi="Century Gothic" w:cs="Times New Roman"/>
    </w:rPr>
  </w:style>
  <w:style w:type="character" w:customStyle="1" w:styleId="372836298z1">
    <w:name w:val="372836298z1"/>
    <w:rPr>
      <w:rFonts w:ascii="Courier New" w:hAnsi="Courier New" w:cs="Courier New"/>
    </w:rPr>
  </w:style>
  <w:style w:type="character" w:customStyle="1" w:styleId="372836298z2">
    <w:name w:val="372836298z2"/>
    <w:rPr>
      <w:rFonts w:ascii="Wingdings" w:hAnsi="Wingdings"/>
    </w:rPr>
  </w:style>
  <w:style w:type="character" w:customStyle="1" w:styleId="372836298z3">
    <w:name w:val="372836298z3"/>
    <w:rPr>
      <w:rFonts w:ascii="Symbol" w:hAnsi="Symbol"/>
    </w:rPr>
  </w:style>
  <w:style w:type="character" w:customStyle="1" w:styleId="372836299z0">
    <w:name w:val="372836299z0"/>
    <w:rPr>
      <w:rFonts w:ascii="Wingdings" w:hAnsi="Wingdings"/>
    </w:rPr>
  </w:style>
  <w:style w:type="character" w:customStyle="1" w:styleId="372836299z1">
    <w:name w:val="372836299z1"/>
    <w:rPr>
      <w:rFonts w:ascii="Courier New" w:hAnsi="Courier New" w:cs="Courier New"/>
    </w:rPr>
  </w:style>
  <w:style w:type="character" w:customStyle="1" w:styleId="372836299z3">
    <w:name w:val="372836299z3"/>
    <w:rPr>
      <w:rFonts w:ascii="Symbol" w:hAnsi="Symbol"/>
    </w:rPr>
  </w:style>
  <w:style w:type="character" w:customStyle="1" w:styleId="3728362910z1">
    <w:name w:val="3728362910z1"/>
    <w:rPr>
      <w:b/>
    </w:rPr>
  </w:style>
  <w:style w:type="character" w:customStyle="1" w:styleId="372836371z1">
    <w:name w:val="372836371z1"/>
    <w:rPr>
      <w:b/>
    </w:rPr>
  </w:style>
  <w:style w:type="character" w:customStyle="1" w:styleId="372836373z0">
    <w:name w:val="372836373z0"/>
    <w:rPr>
      <w:rFonts w:ascii="Times New Roman" w:hAnsi="Times New Roman" w:cs="Times New Roman"/>
    </w:rPr>
  </w:style>
  <w:style w:type="character" w:customStyle="1" w:styleId="372836373z1">
    <w:name w:val="372836373z1"/>
    <w:rPr>
      <w:rFonts w:ascii="Courier New" w:hAnsi="Courier New" w:cs="Courier New"/>
    </w:rPr>
  </w:style>
  <w:style w:type="character" w:customStyle="1" w:styleId="372836373z2">
    <w:name w:val="372836373z2"/>
    <w:rPr>
      <w:rFonts w:ascii="Wingdings" w:hAnsi="Wingdings"/>
    </w:rPr>
  </w:style>
  <w:style w:type="character" w:customStyle="1" w:styleId="372836373z3">
    <w:name w:val="372836373z3"/>
    <w:rPr>
      <w:rFonts w:ascii="Symbol" w:hAnsi="Symbol"/>
    </w:rPr>
  </w:style>
  <w:style w:type="character" w:customStyle="1" w:styleId="372836375z0">
    <w:name w:val="372836375z0"/>
    <w:rPr>
      <w:rFonts w:ascii="Wingdings" w:hAnsi="Wingdings"/>
    </w:rPr>
  </w:style>
  <w:style w:type="character" w:customStyle="1" w:styleId="372836375z1">
    <w:name w:val="372836375z1"/>
    <w:rPr>
      <w:rFonts w:ascii="Courier New" w:hAnsi="Courier New" w:cs="Courier New"/>
    </w:rPr>
  </w:style>
  <w:style w:type="character" w:customStyle="1" w:styleId="372836375z3">
    <w:name w:val="372836375z3"/>
    <w:rPr>
      <w:rFonts w:ascii="Symbol" w:hAnsi="Symbol"/>
    </w:rPr>
  </w:style>
  <w:style w:type="character" w:customStyle="1" w:styleId="372836376z0">
    <w:name w:val="372836376z0"/>
    <w:rPr>
      <w:rFonts w:ascii="Symbol" w:hAnsi="Symbol"/>
    </w:rPr>
  </w:style>
  <w:style w:type="character" w:customStyle="1" w:styleId="372836377z0">
    <w:name w:val="372836377z0"/>
    <w:rPr>
      <w:rFonts w:ascii="Symbol" w:hAnsi="Symbol"/>
    </w:rPr>
  </w:style>
  <w:style w:type="character" w:customStyle="1" w:styleId="372836378z0">
    <w:name w:val="372836378z0"/>
    <w:rPr>
      <w:rFonts w:ascii="Century Gothic" w:eastAsia="Calibri" w:hAnsi="Century Gothic" w:cs="Times New Roman"/>
    </w:rPr>
  </w:style>
  <w:style w:type="character" w:customStyle="1" w:styleId="372836378z1">
    <w:name w:val="372836378z1"/>
    <w:rPr>
      <w:rFonts w:ascii="Courier New" w:hAnsi="Courier New" w:cs="Courier New"/>
    </w:rPr>
  </w:style>
  <w:style w:type="character" w:customStyle="1" w:styleId="372836378z2">
    <w:name w:val="372836378z2"/>
    <w:rPr>
      <w:rFonts w:ascii="Wingdings" w:hAnsi="Wingdings"/>
    </w:rPr>
  </w:style>
  <w:style w:type="character" w:customStyle="1" w:styleId="372836378z3">
    <w:name w:val="372836378z3"/>
    <w:rPr>
      <w:rFonts w:ascii="Symbol" w:hAnsi="Symbol"/>
    </w:rPr>
  </w:style>
  <w:style w:type="character" w:customStyle="1" w:styleId="372836379z0">
    <w:name w:val="372836379z0"/>
    <w:rPr>
      <w:rFonts w:ascii="Wingdings" w:hAnsi="Wingdings"/>
    </w:rPr>
  </w:style>
  <w:style w:type="character" w:customStyle="1" w:styleId="372836379z1">
    <w:name w:val="372836379z1"/>
    <w:rPr>
      <w:rFonts w:ascii="Courier New" w:hAnsi="Courier New" w:cs="Courier New"/>
    </w:rPr>
  </w:style>
  <w:style w:type="character" w:customStyle="1" w:styleId="372836379z3">
    <w:name w:val="372836379z3"/>
    <w:rPr>
      <w:rFonts w:ascii="Symbol" w:hAnsi="Symbol"/>
    </w:rPr>
  </w:style>
  <w:style w:type="character" w:customStyle="1" w:styleId="3728363710z1">
    <w:name w:val="3728363710z1"/>
    <w:rPr>
      <w:b/>
    </w:rPr>
  </w:style>
  <w:style w:type="character" w:customStyle="1" w:styleId="372836451z1">
    <w:name w:val="372836451z1"/>
    <w:rPr>
      <w:b/>
    </w:rPr>
  </w:style>
  <w:style w:type="character" w:customStyle="1" w:styleId="372836453z0">
    <w:name w:val="372836453z0"/>
    <w:rPr>
      <w:rFonts w:ascii="Times New Roman" w:hAnsi="Times New Roman" w:cs="Times New Roman"/>
    </w:rPr>
  </w:style>
  <w:style w:type="character" w:customStyle="1" w:styleId="372836453z1">
    <w:name w:val="372836453z1"/>
    <w:rPr>
      <w:rFonts w:ascii="Courier New" w:hAnsi="Courier New" w:cs="Courier New"/>
    </w:rPr>
  </w:style>
  <w:style w:type="character" w:customStyle="1" w:styleId="372836453z2">
    <w:name w:val="372836453z2"/>
    <w:rPr>
      <w:rFonts w:ascii="Wingdings" w:hAnsi="Wingdings"/>
    </w:rPr>
  </w:style>
  <w:style w:type="character" w:customStyle="1" w:styleId="372836453z3">
    <w:name w:val="372836453z3"/>
    <w:rPr>
      <w:rFonts w:ascii="Symbol" w:hAnsi="Symbol"/>
    </w:rPr>
  </w:style>
  <w:style w:type="character" w:customStyle="1" w:styleId="372836455z0">
    <w:name w:val="372836455z0"/>
    <w:rPr>
      <w:rFonts w:ascii="Wingdings" w:hAnsi="Wingdings"/>
    </w:rPr>
  </w:style>
  <w:style w:type="character" w:customStyle="1" w:styleId="372836455z1">
    <w:name w:val="372836455z1"/>
    <w:rPr>
      <w:rFonts w:ascii="Courier New" w:hAnsi="Courier New" w:cs="Courier New"/>
    </w:rPr>
  </w:style>
  <w:style w:type="character" w:customStyle="1" w:styleId="372836455z3">
    <w:name w:val="372836455z3"/>
    <w:rPr>
      <w:rFonts w:ascii="Symbol" w:hAnsi="Symbol"/>
    </w:rPr>
  </w:style>
  <w:style w:type="character" w:customStyle="1" w:styleId="372836456z0">
    <w:name w:val="372836456z0"/>
    <w:rPr>
      <w:rFonts w:ascii="Symbol" w:hAnsi="Symbol"/>
    </w:rPr>
  </w:style>
  <w:style w:type="character" w:customStyle="1" w:styleId="372836457z0">
    <w:name w:val="372836457z0"/>
    <w:rPr>
      <w:rFonts w:ascii="Symbol" w:hAnsi="Symbol"/>
    </w:rPr>
  </w:style>
  <w:style w:type="character" w:customStyle="1" w:styleId="372836458z0">
    <w:name w:val="372836458z0"/>
    <w:rPr>
      <w:rFonts w:ascii="Century Gothic" w:eastAsia="Calibri" w:hAnsi="Century Gothic" w:cs="Times New Roman"/>
    </w:rPr>
  </w:style>
  <w:style w:type="character" w:customStyle="1" w:styleId="372836458z1">
    <w:name w:val="372836458z1"/>
    <w:rPr>
      <w:rFonts w:ascii="Courier New" w:hAnsi="Courier New" w:cs="Courier New"/>
    </w:rPr>
  </w:style>
  <w:style w:type="character" w:customStyle="1" w:styleId="372836458z2">
    <w:name w:val="372836458z2"/>
    <w:rPr>
      <w:rFonts w:ascii="Wingdings" w:hAnsi="Wingdings"/>
    </w:rPr>
  </w:style>
  <w:style w:type="character" w:customStyle="1" w:styleId="372836458z3">
    <w:name w:val="372836458z3"/>
    <w:rPr>
      <w:rFonts w:ascii="Symbol" w:hAnsi="Symbol"/>
    </w:rPr>
  </w:style>
  <w:style w:type="character" w:customStyle="1" w:styleId="372836459z0">
    <w:name w:val="372836459z0"/>
    <w:rPr>
      <w:rFonts w:ascii="Wingdings" w:hAnsi="Wingdings"/>
    </w:rPr>
  </w:style>
  <w:style w:type="character" w:customStyle="1" w:styleId="372836459z1">
    <w:name w:val="372836459z1"/>
    <w:rPr>
      <w:rFonts w:ascii="Courier New" w:hAnsi="Courier New" w:cs="Courier New"/>
    </w:rPr>
  </w:style>
  <w:style w:type="character" w:customStyle="1" w:styleId="372836459z3">
    <w:name w:val="372836459z3"/>
    <w:rPr>
      <w:rFonts w:ascii="Symbol" w:hAnsi="Symbol"/>
    </w:rPr>
  </w:style>
  <w:style w:type="character" w:customStyle="1" w:styleId="3728364510z1">
    <w:name w:val="3728364510z1"/>
    <w:rPr>
      <w:b/>
    </w:rPr>
  </w:style>
  <w:style w:type="character" w:customStyle="1" w:styleId="372836631z1">
    <w:name w:val="372836631z1"/>
    <w:rPr>
      <w:b/>
    </w:rPr>
  </w:style>
  <w:style w:type="character" w:customStyle="1" w:styleId="372836633z0">
    <w:name w:val="372836633z0"/>
    <w:rPr>
      <w:rFonts w:ascii="Times New Roman" w:hAnsi="Times New Roman" w:cs="Times New Roman"/>
    </w:rPr>
  </w:style>
  <w:style w:type="character" w:customStyle="1" w:styleId="372836633z1">
    <w:name w:val="372836633z1"/>
    <w:rPr>
      <w:rFonts w:ascii="Courier New" w:hAnsi="Courier New" w:cs="Courier New"/>
    </w:rPr>
  </w:style>
  <w:style w:type="character" w:customStyle="1" w:styleId="372836633z2">
    <w:name w:val="372836633z2"/>
    <w:rPr>
      <w:rFonts w:ascii="Wingdings" w:hAnsi="Wingdings"/>
    </w:rPr>
  </w:style>
  <w:style w:type="character" w:customStyle="1" w:styleId="372836633z3">
    <w:name w:val="372836633z3"/>
    <w:rPr>
      <w:rFonts w:ascii="Symbol" w:hAnsi="Symbol"/>
    </w:rPr>
  </w:style>
  <w:style w:type="character" w:customStyle="1" w:styleId="372836635z0">
    <w:name w:val="372836635z0"/>
    <w:rPr>
      <w:rFonts w:ascii="Wingdings" w:hAnsi="Wingdings"/>
    </w:rPr>
  </w:style>
  <w:style w:type="character" w:customStyle="1" w:styleId="372836635z1">
    <w:name w:val="372836635z1"/>
    <w:rPr>
      <w:rFonts w:ascii="Courier New" w:hAnsi="Courier New" w:cs="Courier New"/>
    </w:rPr>
  </w:style>
  <w:style w:type="character" w:customStyle="1" w:styleId="372836635z3">
    <w:name w:val="372836635z3"/>
    <w:rPr>
      <w:rFonts w:ascii="Symbol" w:hAnsi="Symbol"/>
    </w:rPr>
  </w:style>
  <w:style w:type="character" w:customStyle="1" w:styleId="372836636z0">
    <w:name w:val="372836636z0"/>
    <w:rPr>
      <w:rFonts w:ascii="Symbol" w:hAnsi="Symbol"/>
    </w:rPr>
  </w:style>
  <w:style w:type="character" w:customStyle="1" w:styleId="372836637z0">
    <w:name w:val="372836637z0"/>
    <w:rPr>
      <w:rFonts w:ascii="Symbol" w:hAnsi="Symbol"/>
    </w:rPr>
  </w:style>
  <w:style w:type="character" w:customStyle="1" w:styleId="372836638z0">
    <w:name w:val="372836638z0"/>
    <w:rPr>
      <w:rFonts w:ascii="Century Gothic" w:eastAsia="Calibri" w:hAnsi="Century Gothic" w:cs="Times New Roman"/>
    </w:rPr>
  </w:style>
  <w:style w:type="character" w:customStyle="1" w:styleId="372836638z1">
    <w:name w:val="372836638z1"/>
    <w:rPr>
      <w:rFonts w:ascii="Courier New" w:hAnsi="Courier New" w:cs="Courier New"/>
    </w:rPr>
  </w:style>
  <w:style w:type="character" w:customStyle="1" w:styleId="372836638z2">
    <w:name w:val="372836638z2"/>
    <w:rPr>
      <w:rFonts w:ascii="Wingdings" w:hAnsi="Wingdings"/>
    </w:rPr>
  </w:style>
  <w:style w:type="character" w:customStyle="1" w:styleId="372836638z3">
    <w:name w:val="372836638z3"/>
    <w:rPr>
      <w:rFonts w:ascii="Symbol" w:hAnsi="Symbol"/>
    </w:rPr>
  </w:style>
  <w:style w:type="character" w:customStyle="1" w:styleId="372836639z0">
    <w:name w:val="372836639z0"/>
    <w:rPr>
      <w:rFonts w:ascii="Wingdings" w:hAnsi="Wingdings"/>
    </w:rPr>
  </w:style>
  <w:style w:type="character" w:customStyle="1" w:styleId="372836639z1">
    <w:name w:val="372836639z1"/>
    <w:rPr>
      <w:rFonts w:ascii="Courier New" w:hAnsi="Courier New" w:cs="Courier New"/>
    </w:rPr>
  </w:style>
  <w:style w:type="character" w:customStyle="1" w:styleId="372836639z3">
    <w:name w:val="372836639z3"/>
    <w:rPr>
      <w:rFonts w:ascii="Symbol" w:hAnsi="Symbol"/>
    </w:rPr>
  </w:style>
  <w:style w:type="character" w:customStyle="1" w:styleId="3728366310z1">
    <w:name w:val="3728366310z1"/>
    <w:rPr>
      <w:b/>
    </w:rPr>
  </w:style>
  <w:style w:type="character" w:customStyle="1" w:styleId="372836761z1">
    <w:name w:val="372836761z1"/>
    <w:rPr>
      <w:b/>
    </w:rPr>
  </w:style>
  <w:style w:type="character" w:customStyle="1" w:styleId="372836763z0">
    <w:name w:val="372836763z0"/>
    <w:rPr>
      <w:rFonts w:ascii="Times New Roman" w:hAnsi="Times New Roman" w:cs="Times New Roman"/>
    </w:rPr>
  </w:style>
  <w:style w:type="character" w:customStyle="1" w:styleId="372836763z1">
    <w:name w:val="372836763z1"/>
    <w:rPr>
      <w:rFonts w:ascii="Courier New" w:hAnsi="Courier New" w:cs="Courier New"/>
    </w:rPr>
  </w:style>
  <w:style w:type="character" w:customStyle="1" w:styleId="372836763z2">
    <w:name w:val="372836763z2"/>
    <w:rPr>
      <w:rFonts w:ascii="Wingdings" w:hAnsi="Wingdings"/>
    </w:rPr>
  </w:style>
  <w:style w:type="character" w:customStyle="1" w:styleId="372836763z3">
    <w:name w:val="372836763z3"/>
    <w:rPr>
      <w:rFonts w:ascii="Symbol" w:hAnsi="Symbol"/>
    </w:rPr>
  </w:style>
  <w:style w:type="character" w:customStyle="1" w:styleId="372836765z0">
    <w:name w:val="372836765z0"/>
    <w:rPr>
      <w:rFonts w:ascii="Wingdings" w:hAnsi="Wingdings"/>
    </w:rPr>
  </w:style>
  <w:style w:type="character" w:customStyle="1" w:styleId="372836765z1">
    <w:name w:val="372836765z1"/>
    <w:rPr>
      <w:rFonts w:ascii="Courier New" w:hAnsi="Courier New" w:cs="Courier New"/>
    </w:rPr>
  </w:style>
  <w:style w:type="character" w:customStyle="1" w:styleId="372836765z3">
    <w:name w:val="372836765z3"/>
    <w:rPr>
      <w:rFonts w:ascii="Symbol" w:hAnsi="Symbol"/>
    </w:rPr>
  </w:style>
  <w:style w:type="character" w:customStyle="1" w:styleId="372836766z0">
    <w:name w:val="372836766z0"/>
    <w:rPr>
      <w:rFonts w:ascii="Symbol" w:hAnsi="Symbol"/>
    </w:rPr>
  </w:style>
  <w:style w:type="character" w:customStyle="1" w:styleId="372836767z0">
    <w:name w:val="372836767z0"/>
    <w:rPr>
      <w:rFonts w:ascii="Symbol" w:hAnsi="Symbol"/>
    </w:rPr>
  </w:style>
  <w:style w:type="character" w:customStyle="1" w:styleId="372836768z0">
    <w:name w:val="372836768z0"/>
    <w:rPr>
      <w:rFonts w:ascii="Century Gothic" w:eastAsia="Calibri" w:hAnsi="Century Gothic" w:cs="Times New Roman"/>
    </w:rPr>
  </w:style>
  <w:style w:type="character" w:customStyle="1" w:styleId="372836768z1">
    <w:name w:val="372836768z1"/>
    <w:rPr>
      <w:rFonts w:ascii="Courier New" w:hAnsi="Courier New" w:cs="Courier New"/>
    </w:rPr>
  </w:style>
  <w:style w:type="character" w:customStyle="1" w:styleId="372836768z2">
    <w:name w:val="372836768z2"/>
    <w:rPr>
      <w:rFonts w:ascii="Wingdings" w:hAnsi="Wingdings"/>
    </w:rPr>
  </w:style>
  <w:style w:type="character" w:customStyle="1" w:styleId="372836768z3">
    <w:name w:val="372836768z3"/>
    <w:rPr>
      <w:rFonts w:ascii="Symbol" w:hAnsi="Symbol"/>
    </w:rPr>
  </w:style>
  <w:style w:type="character" w:customStyle="1" w:styleId="372836769z0">
    <w:name w:val="372836769z0"/>
    <w:rPr>
      <w:rFonts w:ascii="Wingdings" w:hAnsi="Wingdings"/>
    </w:rPr>
  </w:style>
  <w:style w:type="character" w:customStyle="1" w:styleId="372836769z1">
    <w:name w:val="372836769z1"/>
    <w:rPr>
      <w:rFonts w:ascii="Courier New" w:hAnsi="Courier New" w:cs="Courier New"/>
    </w:rPr>
  </w:style>
  <w:style w:type="character" w:customStyle="1" w:styleId="372836769z3">
    <w:name w:val="372836769z3"/>
    <w:rPr>
      <w:rFonts w:ascii="Symbol" w:hAnsi="Symbol"/>
    </w:rPr>
  </w:style>
  <w:style w:type="character" w:customStyle="1" w:styleId="3728367610z1">
    <w:name w:val="3728367610z1"/>
    <w:rPr>
      <w:b/>
    </w:rPr>
  </w:style>
  <w:style w:type="character" w:customStyle="1" w:styleId="372836841z1">
    <w:name w:val="372836841z1"/>
    <w:rPr>
      <w:b/>
    </w:rPr>
  </w:style>
  <w:style w:type="character" w:customStyle="1" w:styleId="372836843z0">
    <w:name w:val="372836843z0"/>
    <w:rPr>
      <w:rFonts w:ascii="Times New Roman" w:hAnsi="Times New Roman" w:cs="Times New Roman"/>
    </w:rPr>
  </w:style>
  <w:style w:type="character" w:customStyle="1" w:styleId="372836843z1">
    <w:name w:val="372836843z1"/>
    <w:rPr>
      <w:rFonts w:ascii="Courier New" w:hAnsi="Courier New" w:cs="Courier New"/>
    </w:rPr>
  </w:style>
  <w:style w:type="character" w:customStyle="1" w:styleId="372836843z2">
    <w:name w:val="372836843z2"/>
    <w:rPr>
      <w:rFonts w:ascii="Wingdings" w:hAnsi="Wingdings"/>
    </w:rPr>
  </w:style>
  <w:style w:type="character" w:customStyle="1" w:styleId="372836843z3">
    <w:name w:val="372836843z3"/>
    <w:rPr>
      <w:rFonts w:ascii="Symbol" w:hAnsi="Symbol"/>
    </w:rPr>
  </w:style>
  <w:style w:type="character" w:customStyle="1" w:styleId="372836845z0">
    <w:name w:val="372836845z0"/>
    <w:rPr>
      <w:rFonts w:ascii="Wingdings" w:hAnsi="Wingdings"/>
    </w:rPr>
  </w:style>
  <w:style w:type="character" w:customStyle="1" w:styleId="372836845z1">
    <w:name w:val="372836845z1"/>
    <w:rPr>
      <w:rFonts w:ascii="Courier New" w:hAnsi="Courier New" w:cs="Courier New"/>
    </w:rPr>
  </w:style>
  <w:style w:type="character" w:customStyle="1" w:styleId="372836845z3">
    <w:name w:val="372836845z3"/>
    <w:rPr>
      <w:rFonts w:ascii="Symbol" w:hAnsi="Symbol"/>
    </w:rPr>
  </w:style>
  <w:style w:type="character" w:customStyle="1" w:styleId="372836846z0">
    <w:name w:val="372836846z0"/>
    <w:rPr>
      <w:rFonts w:ascii="Symbol" w:hAnsi="Symbol"/>
    </w:rPr>
  </w:style>
  <w:style w:type="character" w:customStyle="1" w:styleId="372836847z0">
    <w:name w:val="372836847z0"/>
    <w:rPr>
      <w:rFonts w:ascii="Symbol" w:hAnsi="Symbol"/>
    </w:rPr>
  </w:style>
  <w:style w:type="character" w:customStyle="1" w:styleId="372836848z0">
    <w:name w:val="372836848z0"/>
    <w:rPr>
      <w:rFonts w:ascii="Century Gothic" w:eastAsia="Calibri" w:hAnsi="Century Gothic" w:cs="Times New Roman"/>
    </w:rPr>
  </w:style>
  <w:style w:type="character" w:customStyle="1" w:styleId="372836848z1">
    <w:name w:val="372836848z1"/>
    <w:rPr>
      <w:rFonts w:ascii="Courier New" w:hAnsi="Courier New" w:cs="Courier New"/>
    </w:rPr>
  </w:style>
  <w:style w:type="character" w:customStyle="1" w:styleId="372836848z2">
    <w:name w:val="372836848z2"/>
    <w:rPr>
      <w:rFonts w:ascii="Wingdings" w:hAnsi="Wingdings"/>
    </w:rPr>
  </w:style>
  <w:style w:type="character" w:customStyle="1" w:styleId="372836848z3">
    <w:name w:val="372836848z3"/>
    <w:rPr>
      <w:rFonts w:ascii="Symbol" w:hAnsi="Symbol"/>
    </w:rPr>
  </w:style>
  <w:style w:type="character" w:customStyle="1" w:styleId="372836849z0">
    <w:name w:val="372836849z0"/>
    <w:rPr>
      <w:rFonts w:ascii="Wingdings" w:hAnsi="Wingdings"/>
    </w:rPr>
  </w:style>
  <w:style w:type="character" w:customStyle="1" w:styleId="372836849z1">
    <w:name w:val="372836849z1"/>
    <w:rPr>
      <w:rFonts w:ascii="Courier New" w:hAnsi="Courier New" w:cs="Courier New"/>
    </w:rPr>
  </w:style>
  <w:style w:type="character" w:customStyle="1" w:styleId="372836849z3">
    <w:name w:val="372836849z3"/>
    <w:rPr>
      <w:rFonts w:ascii="Symbol" w:hAnsi="Symbol"/>
    </w:rPr>
  </w:style>
  <w:style w:type="character" w:customStyle="1" w:styleId="3728368410z1">
    <w:name w:val="3728368410z1"/>
    <w:rPr>
      <w:b/>
    </w:rPr>
  </w:style>
  <w:style w:type="character" w:customStyle="1" w:styleId="372836951z1">
    <w:name w:val="372836951z1"/>
    <w:rPr>
      <w:b/>
    </w:rPr>
  </w:style>
  <w:style w:type="character" w:customStyle="1" w:styleId="372836953z0">
    <w:name w:val="372836953z0"/>
    <w:rPr>
      <w:rFonts w:ascii="Times New Roman" w:hAnsi="Times New Roman" w:cs="Times New Roman"/>
    </w:rPr>
  </w:style>
  <w:style w:type="character" w:customStyle="1" w:styleId="372836953z1">
    <w:name w:val="372836953z1"/>
    <w:rPr>
      <w:rFonts w:ascii="Courier New" w:hAnsi="Courier New" w:cs="Courier New"/>
    </w:rPr>
  </w:style>
  <w:style w:type="character" w:customStyle="1" w:styleId="372836953z2">
    <w:name w:val="372836953z2"/>
    <w:rPr>
      <w:rFonts w:ascii="Wingdings" w:hAnsi="Wingdings"/>
    </w:rPr>
  </w:style>
  <w:style w:type="character" w:customStyle="1" w:styleId="372836953z3">
    <w:name w:val="372836953z3"/>
    <w:rPr>
      <w:rFonts w:ascii="Symbol" w:hAnsi="Symbol"/>
    </w:rPr>
  </w:style>
  <w:style w:type="character" w:customStyle="1" w:styleId="372836955z0">
    <w:name w:val="372836955z0"/>
    <w:rPr>
      <w:rFonts w:ascii="Wingdings" w:hAnsi="Wingdings"/>
    </w:rPr>
  </w:style>
  <w:style w:type="character" w:customStyle="1" w:styleId="372836955z1">
    <w:name w:val="372836955z1"/>
    <w:rPr>
      <w:rFonts w:ascii="Courier New" w:hAnsi="Courier New" w:cs="Courier New"/>
    </w:rPr>
  </w:style>
  <w:style w:type="character" w:customStyle="1" w:styleId="372836955z3">
    <w:name w:val="372836955z3"/>
    <w:rPr>
      <w:rFonts w:ascii="Symbol" w:hAnsi="Symbol"/>
    </w:rPr>
  </w:style>
  <w:style w:type="character" w:customStyle="1" w:styleId="372836956z0">
    <w:name w:val="372836956z0"/>
    <w:rPr>
      <w:rFonts w:ascii="Symbol" w:hAnsi="Symbol"/>
    </w:rPr>
  </w:style>
  <w:style w:type="character" w:customStyle="1" w:styleId="372836957z0">
    <w:name w:val="372836957z0"/>
    <w:rPr>
      <w:rFonts w:ascii="Symbol" w:hAnsi="Symbol"/>
    </w:rPr>
  </w:style>
  <w:style w:type="character" w:customStyle="1" w:styleId="372836958z0">
    <w:name w:val="372836958z0"/>
    <w:rPr>
      <w:rFonts w:ascii="Century Gothic" w:eastAsia="Calibri" w:hAnsi="Century Gothic" w:cs="Times New Roman"/>
    </w:rPr>
  </w:style>
  <w:style w:type="character" w:customStyle="1" w:styleId="372836958z1">
    <w:name w:val="372836958z1"/>
    <w:rPr>
      <w:rFonts w:ascii="Courier New" w:hAnsi="Courier New" w:cs="Courier New"/>
    </w:rPr>
  </w:style>
  <w:style w:type="character" w:customStyle="1" w:styleId="372836958z2">
    <w:name w:val="372836958z2"/>
    <w:rPr>
      <w:rFonts w:ascii="Wingdings" w:hAnsi="Wingdings"/>
    </w:rPr>
  </w:style>
  <w:style w:type="character" w:customStyle="1" w:styleId="372836958z3">
    <w:name w:val="372836958z3"/>
    <w:rPr>
      <w:rFonts w:ascii="Symbol" w:hAnsi="Symbol"/>
    </w:rPr>
  </w:style>
  <w:style w:type="character" w:customStyle="1" w:styleId="372836959z0">
    <w:name w:val="372836959z0"/>
    <w:rPr>
      <w:rFonts w:ascii="Wingdings" w:hAnsi="Wingdings"/>
    </w:rPr>
  </w:style>
  <w:style w:type="character" w:customStyle="1" w:styleId="372836959z1">
    <w:name w:val="372836959z1"/>
    <w:rPr>
      <w:rFonts w:ascii="Courier New" w:hAnsi="Courier New" w:cs="Courier New"/>
    </w:rPr>
  </w:style>
  <w:style w:type="character" w:customStyle="1" w:styleId="372836959z3">
    <w:name w:val="372836959z3"/>
    <w:rPr>
      <w:rFonts w:ascii="Symbol" w:hAnsi="Symbol"/>
    </w:rPr>
  </w:style>
  <w:style w:type="character" w:customStyle="1" w:styleId="3728369510z1">
    <w:name w:val="3728369510z1"/>
    <w:rPr>
      <w:b/>
    </w:rPr>
  </w:style>
  <w:style w:type="character" w:customStyle="1" w:styleId="372837041z1">
    <w:name w:val="372837041z1"/>
    <w:rPr>
      <w:b/>
    </w:rPr>
  </w:style>
  <w:style w:type="character" w:customStyle="1" w:styleId="372837043z0">
    <w:name w:val="372837043z0"/>
    <w:rPr>
      <w:rFonts w:ascii="Times New Roman" w:hAnsi="Times New Roman" w:cs="Times New Roman"/>
    </w:rPr>
  </w:style>
  <w:style w:type="character" w:customStyle="1" w:styleId="372837043z1">
    <w:name w:val="372837043z1"/>
    <w:rPr>
      <w:rFonts w:ascii="Courier New" w:hAnsi="Courier New" w:cs="Courier New"/>
    </w:rPr>
  </w:style>
  <w:style w:type="character" w:customStyle="1" w:styleId="372837043z2">
    <w:name w:val="372837043z2"/>
    <w:rPr>
      <w:rFonts w:ascii="Wingdings" w:hAnsi="Wingdings"/>
    </w:rPr>
  </w:style>
  <w:style w:type="character" w:customStyle="1" w:styleId="372837043z3">
    <w:name w:val="372837043z3"/>
    <w:rPr>
      <w:rFonts w:ascii="Symbol" w:hAnsi="Symbol"/>
    </w:rPr>
  </w:style>
  <w:style w:type="character" w:customStyle="1" w:styleId="372837045z0">
    <w:name w:val="372837045z0"/>
    <w:rPr>
      <w:rFonts w:ascii="Wingdings" w:hAnsi="Wingdings"/>
    </w:rPr>
  </w:style>
  <w:style w:type="character" w:customStyle="1" w:styleId="372837045z1">
    <w:name w:val="372837045z1"/>
    <w:rPr>
      <w:rFonts w:ascii="Courier New" w:hAnsi="Courier New" w:cs="Courier New"/>
    </w:rPr>
  </w:style>
  <w:style w:type="character" w:customStyle="1" w:styleId="372837045z3">
    <w:name w:val="372837045z3"/>
    <w:rPr>
      <w:rFonts w:ascii="Symbol" w:hAnsi="Symbol"/>
    </w:rPr>
  </w:style>
  <w:style w:type="character" w:customStyle="1" w:styleId="372837046z0">
    <w:name w:val="372837046z0"/>
    <w:rPr>
      <w:rFonts w:ascii="Symbol" w:hAnsi="Symbol"/>
    </w:rPr>
  </w:style>
  <w:style w:type="character" w:customStyle="1" w:styleId="372837047z0">
    <w:name w:val="372837047z0"/>
    <w:rPr>
      <w:rFonts w:ascii="Symbol" w:hAnsi="Symbol"/>
    </w:rPr>
  </w:style>
  <w:style w:type="character" w:customStyle="1" w:styleId="372837048z0">
    <w:name w:val="372837048z0"/>
    <w:rPr>
      <w:rFonts w:ascii="Century Gothic" w:eastAsia="Calibri" w:hAnsi="Century Gothic" w:cs="Times New Roman"/>
    </w:rPr>
  </w:style>
  <w:style w:type="character" w:customStyle="1" w:styleId="372837048z1">
    <w:name w:val="372837048z1"/>
    <w:rPr>
      <w:rFonts w:ascii="Courier New" w:hAnsi="Courier New" w:cs="Courier New"/>
    </w:rPr>
  </w:style>
  <w:style w:type="character" w:customStyle="1" w:styleId="372837048z2">
    <w:name w:val="372837048z2"/>
    <w:rPr>
      <w:rFonts w:ascii="Wingdings" w:hAnsi="Wingdings"/>
    </w:rPr>
  </w:style>
  <w:style w:type="character" w:customStyle="1" w:styleId="372837048z3">
    <w:name w:val="372837048z3"/>
    <w:rPr>
      <w:rFonts w:ascii="Symbol" w:hAnsi="Symbol"/>
    </w:rPr>
  </w:style>
  <w:style w:type="character" w:customStyle="1" w:styleId="372837049z0">
    <w:name w:val="372837049z0"/>
    <w:rPr>
      <w:rFonts w:ascii="Wingdings" w:hAnsi="Wingdings"/>
    </w:rPr>
  </w:style>
  <w:style w:type="character" w:customStyle="1" w:styleId="372837049z1">
    <w:name w:val="372837049z1"/>
    <w:rPr>
      <w:rFonts w:ascii="Courier New" w:hAnsi="Courier New" w:cs="Courier New"/>
    </w:rPr>
  </w:style>
  <w:style w:type="character" w:customStyle="1" w:styleId="372837049z3">
    <w:name w:val="372837049z3"/>
    <w:rPr>
      <w:rFonts w:ascii="Symbol" w:hAnsi="Symbol"/>
    </w:rPr>
  </w:style>
  <w:style w:type="character" w:customStyle="1" w:styleId="3728370410z1">
    <w:name w:val="3728370410z1"/>
    <w:rPr>
      <w:b/>
    </w:rPr>
  </w:style>
  <w:style w:type="character" w:customStyle="1" w:styleId="372837131z1">
    <w:name w:val="372837131z1"/>
    <w:rPr>
      <w:b/>
    </w:rPr>
  </w:style>
  <w:style w:type="character" w:customStyle="1" w:styleId="372837133z0">
    <w:name w:val="372837133z0"/>
    <w:rPr>
      <w:rFonts w:ascii="Times New Roman" w:hAnsi="Times New Roman" w:cs="Times New Roman"/>
    </w:rPr>
  </w:style>
  <w:style w:type="character" w:customStyle="1" w:styleId="372837133z1">
    <w:name w:val="372837133z1"/>
    <w:rPr>
      <w:rFonts w:ascii="Courier New" w:hAnsi="Courier New" w:cs="Courier New"/>
    </w:rPr>
  </w:style>
  <w:style w:type="character" w:customStyle="1" w:styleId="372837133z2">
    <w:name w:val="372837133z2"/>
    <w:rPr>
      <w:rFonts w:ascii="Wingdings" w:hAnsi="Wingdings"/>
    </w:rPr>
  </w:style>
  <w:style w:type="character" w:customStyle="1" w:styleId="372837133z3">
    <w:name w:val="372837133z3"/>
    <w:rPr>
      <w:rFonts w:ascii="Symbol" w:hAnsi="Symbol"/>
    </w:rPr>
  </w:style>
  <w:style w:type="character" w:customStyle="1" w:styleId="372837135z0">
    <w:name w:val="372837135z0"/>
    <w:rPr>
      <w:rFonts w:ascii="Wingdings" w:hAnsi="Wingdings"/>
    </w:rPr>
  </w:style>
  <w:style w:type="character" w:customStyle="1" w:styleId="372837135z1">
    <w:name w:val="372837135z1"/>
    <w:rPr>
      <w:rFonts w:ascii="Courier New" w:hAnsi="Courier New" w:cs="Courier New"/>
    </w:rPr>
  </w:style>
  <w:style w:type="character" w:customStyle="1" w:styleId="372837135z3">
    <w:name w:val="372837135z3"/>
    <w:rPr>
      <w:rFonts w:ascii="Symbol" w:hAnsi="Symbol"/>
    </w:rPr>
  </w:style>
  <w:style w:type="character" w:customStyle="1" w:styleId="372837136z0">
    <w:name w:val="372837136z0"/>
    <w:rPr>
      <w:rFonts w:ascii="Symbol" w:hAnsi="Symbol"/>
    </w:rPr>
  </w:style>
  <w:style w:type="character" w:customStyle="1" w:styleId="372837137z0">
    <w:name w:val="372837137z0"/>
    <w:rPr>
      <w:rFonts w:ascii="Symbol" w:hAnsi="Symbol"/>
    </w:rPr>
  </w:style>
  <w:style w:type="character" w:customStyle="1" w:styleId="372837138z0">
    <w:name w:val="372837138z0"/>
    <w:rPr>
      <w:rFonts w:ascii="Century Gothic" w:eastAsia="Calibri" w:hAnsi="Century Gothic" w:cs="Times New Roman"/>
    </w:rPr>
  </w:style>
  <w:style w:type="character" w:customStyle="1" w:styleId="372837138z1">
    <w:name w:val="372837138z1"/>
    <w:rPr>
      <w:rFonts w:ascii="Courier New" w:hAnsi="Courier New" w:cs="Courier New"/>
    </w:rPr>
  </w:style>
  <w:style w:type="character" w:customStyle="1" w:styleId="372837138z2">
    <w:name w:val="372837138z2"/>
    <w:rPr>
      <w:rFonts w:ascii="Wingdings" w:hAnsi="Wingdings"/>
    </w:rPr>
  </w:style>
  <w:style w:type="character" w:customStyle="1" w:styleId="372837138z3">
    <w:name w:val="372837138z3"/>
    <w:rPr>
      <w:rFonts w:ascii="Symbol" w:hAnsi="Symbol"/>
    </w:rPr>
  </w:style>
  <w:style w:type="character" w:customStyle="1" w:styleId="372837139z0">
    <w:name w:val="372837139z0"/>
    <w:rPr>
      <w:rFonts w:ascii="Wingdings" w:hAnsi="Wingdings"/>
    </w:rPr>
  </w:style>
  <w:style w:type="character" w:customStyle="1" w:styleId="372837139z1">
    <w:name w:val="372837139z1"/>
    <w:rPr>
      <w:rFonts w:ascii="Courier New" w:hAnsi="Courier New" w:cs="Courier New"/>
    </w:rPr>
  </w:style>
  <w:style w:type="character" w:customStyle="1" w:styleId="372837139z3">
    <w:name w:val="372837139z3"/>
    <w:rPr>
      <w:rFonts w:ascii="Symbol" w:hAnsi="Symbol"/>
    </w:rPr>
  </w:style>
  <w:style w:type="character" w:customStyle="1" w:styleId="3728371310z1">
    <w:name w:val="3728371310z1"/>
    <w:rPr>
      <w:b/>
    </w:rPr>
  </w:style>
  <w:style w:type="character" w:customStyle="1" w:styleId="372837241z1">
    <w:name w:val="372837241z1"/>
    <w:rPr>
      <w:b/>
    </w:rPr>
  </w:style>
  <w:style w:type="character" w:customStyle="1" w:styleId="372837243z0">
    <w:name w:val="372837243z0"/>
    <w:rPr>
      <w:rFonts w:ascii="Times New Roman" w:hAnsi="Times New Roman" w:cs="Times New Roman"/>
    </w:rPr>
  </w:style>
  <w:style w:type="character" w:customStyle="1" w:styleId="372837243z1">
    <w:name w:val="372837243z1"/>
    <w:rPr>
      <w:rFonts w:ascii="Courier New" w:hAnsi="Courier New" w:cs="Courier New"/>
    </w:rPr>
  </w:style>
  <w:style w:type="character" w:customStyle="1" w:styleId="372837243z2">
    <w:name w:val="372837243z2"/>
    <w:rPr>
      <w:rFonts w:ascii="Wingdings" w:hAnsi="Wingdings"/>
    </w:rPr>
  </w:style>
  <w:style w:type="character" w:customStyle="1" w:styleId="372837243z3">
    <w:name w:val="372837243z3"/>
    <w:rPr>
      <w:rFonts w:ascii="Symbol" w:hAnsi="Symbol"/>
    </w:rPr>
  </w:style>
  <w:style w:type="character" w:customStyle="1" w:styleId="372837245z0">
    <w:name w:val="372837245z0"/>
    <w:rPr>
      <w:rFonts w:ascii="Wingdings" w:hAnsi="Wingdings"/>
    </w:rPr>
  </w:style>
  <w:style w:type="character" w:customStyle="1" w:styleId="372837245z1">
    <w:name w:val="372837245z1"/>
    <w:rPr>
      <w:rFonts w:ascii="Courier New" w:hAnsi="Courier New" w:cs="Courier New"/>
    </w:rPr>
  </w:style>
  <w:style w:type="character" w:customStyle="1" w:styleId="372837245z3">
    <w:name w:val="372837245z3"/>
    <w:rPr>
      <w:rFonts w:ascii="Symbol" w:hAnsi="Symbol"/>
    </w:rPr>
  </w:style>
  <w:style w:type="character" w:customStyle="1" w:styleId="372837246z0">
    <w:name w:val="372837246z0"/>
    <w:rPr>
      <w:rFonts w:ascii="Symbol" w:hAnsi="Symbol"/>
    </w:rPr>
  </w:style>
  <w:style w:type="character" w:customStyle="1" w:styleId="372837247z0">
    <w:name w:val="372837247z0"/>
    <w:rPr>
      <w:rFonts w:ascii="Symbol" w:hAnsi="Symbol"/>
    </w:rPr>
  </w:style>
  <w:style w:type="character" w:customStyle="1" w:styleId="372837248z0">
    <w:name w:val="372837248z0"/>
    <w:rPr>
      <w:rFonts w:ascii="Century Gothic" w:eastAsia="Calibri" w:hAnsi="Century Gothic" w:cs="Times New Roman"/>
    </w:rPr>
  </w:style>
  <w:style w:type="character" w:customStyle="1" w:styleId="372837248z1">
    <w:name w:val="372837248z1"/>
    <w:rPr>
      <w:rFonts w:ascii="Courier New" w:hAnsi="Courier New" w:cs="Courier New"/>
    </w:rPr>
  </w:style>
  <w:style w:type="character" w:customStyle="1" w:styleId="372837248z2">
    <w:name w:val="372837248z2"/>
    <w:rPr>
      <w:rFonts w:ascii="Wingdings" w:hAnsi="Wingdings"/>
    </w:rPr>
  </w:style>
  <w:style w:type="character" w:customStyle="1" w:styleId="372837248z3">
    <w:name w:val="372837248z3"/>
    <w:rPr>
      <w:rFonts w:ascii="Symbol" w:hAnsi="Symbol"/>
    </w:rPr>
  </w:style>
  <w:style w:type="character" w:customStyle="1" w:styleId="372837249z0">
    <w:name w:val="372837249z0"/>
    <w:rPr>
      <w:rFonts w:ascii="Wingdings" w:hAnsi="Wingdings"/>
    </w:rPr>
  </w:style>
  <w:style w:type="character" w:customStyle="1" w:styleId="372837249z1">
    <w:name w:val="372837249z1"/>
    <w:rPr>
      <w:rFonts w:ascii="Courier New" w:hAnsi="Courier New" w:cs="Courier New"/>
    </w:rPr>
  </w:style>
  <w:style w:type="character" w:customStyle="1" w:styleId="372837249z3">
    <w:name w:val="372837249z3"/>
    <w:rPr>
      <w:rFonts w:ascii="Symbol" w:hAnsi="Symbol"/>
    </w:rPr>
  </w:style>
  <w:style w:type="character" w:customStyle="1" w:styleId="3728372410z1">
    <w:name w:val="3728372410z1"/>
    <w:rPr>
      <w:b/>
    </w:rPr>
  </w:style>
  <w:style w:type="character" w:customStyle="1" w:styleId="372837381z1">
    <w:name w:val="372837381z1"/>
    <w:rPr>
      <w:b/>
    </w:rPr>
  </w:style>
  <w:style w:type="character" w:customStyle="1" w:styleId="372837383z0">
    <w:name w:val="372837383z0"/>
    <w:rPr>
      <w:rFonts w:ascii="Times New Roman" w:hAnsi="Times New Roman" w:cs="Times New Roman"/>
    </w:rPr>
  </w:style>
  <w:style w:type="character" w:customStyle="1" w:styleId="372837383z1">
    <w:name w:val="372837383z1"/>
    <w:rPr>
      <w:rFonts w:ascii="Courier New" w:hAnsi="Courier New" w:cs="Courier New"/>
    </w:rPr>
  </w:style>
  <w:style w:type="character" w:customStyle="1" w:styleId="372837383z2">
    <w:name w:val="372837383z2"/>
    <w:rPr>
      <w:rFonts w:ascii="Wingdings" w:hAnsi="Wingdings"/>
    </w:rPr>
  </w:style>
  <w:style w:type="character" w:customStyle="1" w:styleId="372837383z3">
    <w:name w:val="372837383z3"/>
    <w:rPr>
      <w:rFonts w:ascii="Symbol" w:hAnsi="Symbol"/>
    </w:rPr>
  </w:style>
  <w:style w:type="character" w:customStyle="1" w:styleId="372837385z0">
    <w:name w:val="372837385z0"/>
    <w:rPr>
      <w:rFonts w:ascii="Wingdings" w:hAnsi="Wingdings"/>
    </w:rPr>
  </w:style>
  <w:style w:type="character" w:customStyle="1" w:styleId="372837385z1">
    <w:name w:val="372837385z1"/>
    <w:rPr>
      <w:rFonts w:ascii="Courier New" w:hAnsi="Courier New" w:cs="Courier New"/>
    </w:rPr>
  </w:style>
  <w:style w:type="character" w:customStyle="1" w:styleId="372837385z3">
    <w:name w:val="372837385z3"/>
    <w:rPr>
      <w:rFonts w:ascii="Symbol" w:hAnsi="Symbol"/>
    </w:rPr>
  </w:style>
  <w:style w:type="character" w:customStyle="1" w:styleId="372837386z0">
    <w:name w:val="372837386z0"/>
    <w:rPr>
      <w:rFonts w:ascii="Symbol" w:hAnsi="Symbol"/>
    </w:rPr>
  </w:style>
  <w:style w:type="character" w:customStyle="1" w:styleId="372837387z0">
    <w:name w:val="372837387z0"/>
    <w:rPr>
      <w:rFonts w:ascii="Symbol" w:hAnsi="Symbol"/>
    </w:rPr>
  </w:style>
  <w:style w:type="character" w:customStyle="1" w:styleId="372837388z0">
    <w:name w:val="372837388z0"/>
    <w:rPr>
      <w:rFonts w:ascii="Century Gothic" w:eastAsia="Calibri" w:hAnsi="Century Gothic" w:cs="Times New Roman"/>
    </w:rPr>
  </w:style>
  <w:style w:type="character" w:customStyle="1" w:styleId="372837388z1">
    <w:name w:val="372837388z1"/>
    <w:rPr>
      <w:rFonts w:ascii="Courier New" w:hAnsi="Courier New" w:cs="Courier New"/>
    </w:rPr>
  </w:style>
  <w:style w:type="character" w:customStyle="1" w:styleId="372837388z2">
    <w:name w:val="372837388z2"/>
    <w:rPr>
      <w:rFonts w:ascii="Wingdings" w:hAnsi="Wingdings"/>
    </w:rPr>
  </w:style>
  <w:style w:type="character" w:customStyle="1" w:styleId="372837388z3">
    <w:name w:val="372837388z3"/>
    <w:rPr>
      <w:rFonts w:ascii="Symbol" w:hAnsi="Symbol"/>
    </w:rPr>
  </w:style>
  <w:style w:type="character" w:customStyle="1" w:styleId="372837389z0">
    <w:name w:val="372837389z0"/>
    <w:rPr>
      <w:rFonts w:ascii="Wingdings" w:hAnsi="Wingdings"/>
    </w:rPr>
  </w:style>
  <w:style w:type="character" w:customStyle="1" w:styleId="372837389z1">
    <w:name w:val="372837389z1"/>
    <w:rPr>
      <w:rFonts w:ascii="Courier New" w:hAnsi="Courier New" w:cs="Courier New"/>
    </w:rPr>
  </w:style>
  <w:style w:type="character" w:customStyle="1" w:styleId="372837389z3">
    <w:name w:val="372837389z3"/>
    <w:rPr>
      <w:rFonts w:ascii="Symbol" w:hAnsi="Symbol"/>
    </w:rPr>
  </w:style>
  <w:style w:type="character" w:customStyle="1" w:styleId="3728373810z1">
    <w:name w:val="3728373810z1"/>
    <w:rPr>
      <w:b/>
    </w:rPr>
  </w:style>
  <w:style w:type="character" w:customStyle="1" w:styleId="372837491z1">
    <w:name w:val="372837491z1"/>
    <w:rPr>
      <w:b/>
    </w:rPr>
  </w:style>
  <w:style w:type="character" w:customStyle="1" w:styleId="372837493z0">
    <w:name w:val="372837493z0"/>
    <w:rPr>
      <w:rFonts w:ascii="Times New Roman" w:hAnsi="Times New Roman" w:cs="Times New Roman"/>
    </w:rPr>
  </w:style>
  <w:style w:type="character" w:customStyle="1" w:styleId="372837493z1">
    <w:name w:val="372837493z1"/>
    <w:rPr>
      <w:rFonts w:ascii="Courier New" w:hAnsi="Courier New" w:cs="Courier New"/>
    </w:rPr>
  </w:style>
  <w:style w:type="character" w:customStyle="1" w:styleId="372837493z2">
    <w:name w:val="372837493z2"/>
    <w:rPr>
      <w:rFonts w:ascii="Wingdings" w:hAnsi="Wingdings"/>
    </w:rPr>
  </w:style>
  <w:style w:type="character" w:customStyle="1" w:styleId="372837493z3">
    <w:name w:val="372837493z3"/>
    <w:rPr>
      <w:rFonts w:ascii="Symbol" w:hAnsi="Symbol"/>
    </w:rPr>
  </w:style>
  <w:style w:type="character" w:customStyle="1" w:styleId="372837495z0">
    <w:name w:val="372837495z0"/>
    <w:rPr>
      <w:rFonts w:ascii="Wingdings" w:hAnsi="Wingdings"/>
    </w:rPr>
  </w:style>
  <w:style w:type="character" w:customStyle="1" w:styleId="372837495z1">
    <w:name w:val="372837495z1"/>
    <w:rPr>
      <w:rFonts w:ascii="Courier New" w:hAnsi="Courier New" w:cs="Courier New"/>
    </w:rPr>
  </w:style>
  <w:style w:type="character" w:customStyle="1" w:styleId="372837495z3">
    <w:name w:val="372837495z3"/>
    <w:rPr>
      <w:rFonts w:ascii="Symbol" w:hAnsi="Symbol"/>
    </w:rPr>
  </w:style>
  <w:style w:type="character" w:customStyle="1" w:styleId="372837496z0">
    <w:name w:val="372837496z0"/>
    <w:rPr>
      <w:rFonts w:ascii="Symbol" w:hAnsi="Symbol"/>
    </w:rPr>
  </w:style>
  <w:style w:type="character" w:customStyle="1" w:styleId="372837497z0">
    <w:name w:val="372837497z0"/>
    <w:rPr>
      <w:rFonts w:ascii="Symbol" w:hAnsi="Symbol"/>
    </w:rPr>
  </w:style>
  <w:style w:type="character" w:customStyle="1" w:styleId="372837498z0">
    <w:name w:val="372837498z0"/>
    <w:rPr>
      <w:rFonts w:ascii="Century Gothic" w:eastAsia="Calibri" w:hAnsi="Century Gothic" w:cs="Times New Roman"/>
    </w:rPr>
  </w:style>
  <w:style w:type="character" w:customStyle="1" w:styleId="372837498z1">
    <w:name w:val="372837498z1"/>
    <w:rPr>
      <w:rFonts w:ascii="Courier New" w:hAnsi="Courier New" w:cs="Courier New"/>
    </w:rPr>
  </w:style>
  <w:style w:type="character" w:customStyle="1" w:styleId="372837498z2">
    <w:name w:val="372837498z2"/>
    <w:rPr>
      <w:rFonts w:ascii="Wingdings" w:hAnsi="Wingdings"/>
    </w:rPr>
  </w:style>
  <w:style w:type="character" w:customStyle="1" w:styleId="372837498z3">
    <w:name w:val="372837498z3"/>
    <w:rPr>
      <w:rFonts w:ascii="Symbol" w:hAnsi="Symbol"/>
    </w:rPr>
  </w:style>
  <w:style w:type="character" w:customStyle="1" w:styleId="372837499z0">
    <w:name w:val="372837499z0"/>
    <w:rPr>
      <w:rFonts w:ascii="Wingdings" w:hAnsi="Wingdings"/>
    </w:rPr>
  </w:style>
  <w:style w:type="character" w:customStyle="1" w:styleId="372837499z1">
    <w:name w:val="372837499z1"/>
    <w:rPr>
      <w:rFonts w:ascii="Courier New" w:hAnsi="Courier New" w:cs="Courier New"/>
    </w:rPr>
  </w:style>
  <w:style w:type="character" w:customStyle="1" w:styleId="372837499z3">
    <w:name w:val="372837499z3"/>
    <w:rPr>
      <w:rFonts w:ascii="Symbol" w:hAnsi="Symbol"/>
    </w:rPr>
  </w:style>
  <w:style w:type="character" w:customStyle="1" w:styleId="3728374910z1">
    <w:name w:val="3728374910z1"/>
    <w:rPr>
      <w:b/>
    </w:rPr>
  </w:style>
  <w:style w:type="paragraph" w:customStyle="1" w:styleId="Intestazione2">
    <w:name w:val="Intestazione2"/>
    <w:basedOn w:val="Normale"/>
    <w:next w:val="Corpotesto"/>
    <w:pPr>
      <w:keepNext/>
      <w:spacing w:before="240" w:after="120"/>
    </w:pPr>
    <w:rPr>
      <w:rFonts w:ascii="Arial" w:hAnsi="Arial" w:cs="Tahoma"/>
      <w:sz w:val="28"/>
      <w:szCs w:val="28"/>
    </w:rPr>
  </w:style>
  <w:style w:type="paragraph" w:styleId="Corpotesto">
    <w:name w:val="Body Text"/>
    <w:basedOn w:val="Normale"/>
    <w:semiHidden/>
    <w:pPr>
      <w:spacing w:after="120"/>
    </w:pPr>
  </w:style>
  <w:style w:type="paragraph" w:styleId="Elenco">
    <w:name w:val="List"/>
    <w:basedOn w:val="Corpotesto"/>
    <w:semiHidden/>
    <w:rPr>
      <w:rFonts w:cs="Tahoma"/>
    </w:rPr>
  </w:style>
  <w:style w:type="paragraph" w:customStyle="1" w:styleId="Didascalia2">
    <w:name w:val="Didascalia2"/>
    <w:basedOn w:val="Normale"/>
    <w:pPr>
      <w:suppressLineNumbers/>
      <w:spacing w:before="120" w:after="120"/>
    </w:pPr>
    <w:rPr>
      <w:rFonts w:cs="Tahoma"/>
      <w:i/>
      <w:iCs/>
    </w:rPr>
  </w:style>
  <w:style w:type="paragraph" w:customStyle="1" w:styleId="Indice">
    <w:name w:val="Indice"/>
    <w:basedOn w:val="Normale"/>
    <w:pPr>
      <w:suppressLineNumbers/>
    </w:pPr>
    <w:rPr>
      <w:rFonts w:cs="Tahoma"/>
    </w:rPr>
  </w:style>
  <w:style w:type="paragraph" w:customStyle="1" w:styleId="Contenutotabella">
    <w:name w:val="Contenuto tabella"/>
    <w:basedOn w:val="Normale"/>
    <w:pPr>
      <w:suppressLineNumbers/>
    </w:pPr>
  </w:style>
  <w:style w:type="paragraph" w:customStyle="1" w:styleId="Intestazionetabella">
    <w:name w:val="Intestazione tabella"/>
    <w:basedOn w:val="Contenutotabella"/>
    <w:pPr>
      <w:jc w:val="center"/>
    </w:pPr>
    <w:rPr>
      <w:b/>
      <w:bCs/>
    </w:rPr>
  </w:style>
  <w:style w:type="paragraph" w:customStyle="1" w:styleId="Intestazioneindice">
    <w:name w:val="Intestazione indice"/>
    <w:basedOn w:val="Intestazione2"/>
    <w:pPr>
      <w:suppressLineNumbers/>
    </w:pPr>
    <w:rPr>
      <w:b/>
      <w:bCs/>
      <w:sz w:val="32"/>
      <w:szCs w:val="32"/>
    </w:rPr>
  </w:style>
  <w:style w:type="paragraph" w:styleId="Intestazione">
    <w:name w:val="header"/>
    <w:basedOn w:val="Normale"/>
    <w:semiHidden/>
    <w:pPr>
      <w:suppressLineNumbers/>
      <w:tabs>
        <w:tab w:val="center" w:pos="4818"/>
        <w:tab w:val="right" w:pos="9637"/>
      </w:tabs>
    </w:pPr>
  </w:style>
  <w:style w:type="paragraph" w:styleId="Pidipagina">
    <w:name w:val="footer"/>
    <w:basedOn w:val="Normale"/>
    <w:semiHidden/>
    <w:pPr>
      <w:suppressLineNumbers/>
      <w:tabs>
        <w:tab w:val="center" w:pos="4818"/>
        <w:tab w:val="right" w:pos="9637"/>
      </w:tabs>
    </w:pPr>
  </w:style>
  <w:style w:type="paragraph" w:customStyle="1" w:styleId="Intestazione1">
    <w:name w:val="Intestazione1"/>
    <w:basedOn w:val="Normale"/>
    <w:next w:val="Corpotesto"/>
    <w:pPr>
      <w:keepNext/>
      <w:widowControl/>
      <w:spacing w:before="240" w:after="120"/>
    </w:pPr>
    <w:rPr>
      <w:rFonts w:ascii="Arial" w:hAnsi="Arial" w:cs="Tahoma"/>
      <w:sz w:val="28"/>
      <w:szCs w:val="28"/>
    </w:rPr>
  </w:style>
  <w:style w:type="paragraph" w:customStyle="1" w:styleId="Didascalia1">
    <w:name w:val="Didascalia1"/>
    <w:basedOn w:val="Normale"/>
    <w:pPr>
      <w:widowControl/>
      <w:suppressLineNumbers/>
      <w:spacing w:before="120" w:after="120"/>
    </w:pPr>
    <w:rPr>
      <w:rFonts w:eastAsia="Arial" w:cs="Tahoma"/>
      <w:i/>
      <w:iCs/>
    </w:rPr>
  </w:style>
  <w:style w:type="paragraph" w:styleId="Testofumetto">
    <w:name w:val="Balloon Text"/>
    <w:basedOn w:val="Normale"/>
    <w:pPr>
      <w:widowControl/>
    </w:pPr>
    <w:rPr>
      <w:rFonts w:ascii="Tahoma" w:eastAsia="Arial" w:hAnsi="Tahoma" w:cs="Tahoma"/>
      <w:sz w:val="16"/>
      <w:szCs w:val="16"/>
    </w:rPr>
  </w:style>
  <w:style w:type="paragraph" w:customStyle="1" w:styleId="Nessunaspaziatura1">
    <w:name w:val="Nessuna spaziatura1"/>
    <w:pPr>
      <w:suppressAutoHyphens/>
    </w:pPr>
    <w:rPr>
      <w:rFonts w:ascii="Calibri" w:eastAsia="Arial" w:hAnsi="Calibri" w:cs="Calibri"/>
      <w:kern w:val="1"/>
      <w:sz w:val="22"/>
      <w:szCs w:val="22"/>
      <w:lang w:eastAsia="ar-SA"/>
    </w:rPr>
  </w:style>
  <w:style w:type="paragraph" w:customStyle="1" w:styleId="Elencoacolori-Colore11">
    <w:name w:val="Elenco a colori - Colore 11"/>
    <w:basedOn w:val="Normale"/>
    <w:qFormat/>
    <w:pPr>
      <w:widowControl/>
      <w:suppressAutoHyphens w:val="0"/>
      <w:spacing w:after="200" w:line="276" w:lineRule="auto"/>
      <w:ind w:left="720"/>
    </w:pPr>
    <w:rPr>
      <w:rFonts w:ascii="Calibri" w:eastAsia="Calibri" w:hAnsi="Calibri"/>
      <w:sz w:val="22"/>
      <w:szCs w:val="22"/>
    </w:rPr>
  </w:style>
  <w:style w:type="paragraph" w:styleId="Sommario1">
    <w:name w:val="toc 1"/>
    <w:basedOn w:val="Indice"/>
    <w:uiPriority w:val="39"/>
    <w:pPr>
      <w:tabs>
        <w:tab w:val="right" w:leader="dot" w:pos="9637"/>
      </w:tabs>
    </w:pPr>
  </w:style>
  <w:style w:type="paragraph" w:styleId="Sommario2">
    <w:name w:val="toc 2"/>
    <w:basedOn w:val="Indice"/>
    <w:uiPriority w:val="39"/>
    <w:pPr>
      <w:tabs>
        <w:tab w:val="right" w:leader="dot" w:pos="9637"/>
      </w:tabs>
      <w:ind w:left="283"/>
    </w:pPr>
  </w:style>
  <w:style w:type="paragraph" w:styleId="Sommario3">
    <w:name w:val="toc 3"/>
    <w:basedOn w:val="Indice"/>
    <w:uiPriority w:val="39"/>
    <w:pPr>
      <w:tabs>
        <w:tab w:val="right" w:leader="dot" w:pos="9637"/>
      </w:tabs>
      <w:ind w:left="566"/>
    </w:pPr>
  </w:style>
  <w:style w:type="paragraph" w:styleId="Sommario4">
    <w:name w:val="toc 4"/>
    <w:basedOn w:val="Indice"/>
    <w:semiHidden/>
    <w:pPr>
      <w:tabs>
        <w:tab w:val="right" w:leader="dot" w:pos="9637"/>
      </w:tabs>
      <w:ind w:left="849"/>
    </w:pPr>
  </w:style>
  <w:style w:type="paragraph" w:styleId="Sommario5">
    <w:name w:val="toc 5"/>
    <w:basedOn w:val="Indice"/>
    <w:semiHidden/>
    <w:pPr>
      <w:tabs>
        <w:tab w:val="right" w:leader="dot" w:pos="9637"/>
      </w:tabs>
      <w:ind w:left="1132"/>
    </w:pPr>
  </w:style>
  <w:style w:type="paragraph" w:styleId="Indice1">
    <w:name w:val="index 1"/>
    <w:basedOn w:val="Normale"/>
    <w:next w:val="Normale"/>
    <w:autoRedefine/>
    <w:uiPriority w:val="99"/>
    <w:unhideWhenUsed/>
    <w:rsid w:val="00B51734"/>
    <w:pPr>
      <w:ind w:left="240" w:hanging="240"/>
    </w:pPr>
  </w:style>
  <w:style w:type="paragraph" w:styleId="Titolo">
    <w:name w:val="Title"/>
    <w:basedOn w:val="Normale"/>
    <w:next w:val="Normale"/>
    <w:link w:val="TitoloCarattere"/>
    <w:uiPriority w:val="10"/>
    <w:qFormat/>
    <w:rsid w:val="003E00FB"/>
    <w:pPr>
      <w:spacing w:before="240" w:after="60"/>
      <w:jc w:val="center"/>
      <w:outlineLvl w:val="0"/>
    </w:pPr>
    <w:rPr>
      <w:rFonts w:ascii="Calibri" w:eastAsia="MS Gothic" w:hAnsi="Calibri"/>
      <w:b/>
      <w:bCs/>
      <w:kern w:val="28"/>
      <w:sz w:val="32"/>
      <w:szCs w:val="32"/>
    </w:rPr>
  </w:style>
  <w:style w:type="character" w:customStyle="1" w:styleId="TitoloCarattere">
    <w:name w:val="Titolo Carattere"/>
    <w:link w:val="Titolo"/>
    <w:uiPriority w:val="10"/>
    <w:rsid w:val="003E00FB"/>
    <w:rPr>
      <w:rFonts w:ascii="Calibri" w:eastAsia="MS Gothic" w:hAnsi="Calibri" w:cs="Times New Roman"/>
      <w:b/>
      <w:bCs/>
      <w:kern w:val="28"/>
      <w:sz w:val="32"/>
      <w:szCs w:val="32"/>
    </w:rPr>
  </w:style>
  <w:style w:type="character" w:customStyle="1" w:styleId="Titolo3Carattere">
    <w:name w:val="Titolo 3 Carattere"/>
    <w:link w:val="Titolo3"/>
    <w:uiPriority w:val="9"/>
    <w:rsid w:val="003E00FB"/>
    <w:rPr>
      <w:rFonts w:ascii="Calibri" w:eastAsia="MS Gothic" w:hAnsi="Calibri"/>
      <w:b/>
      <w:bCs/>
      <w:kern w:val="1"/>
      <w:sz w:val="26"/>
      <w:szCs w:val="26"/>
    </w:rPr>
  </w:style>
  <w:style w:type="paragraph" w:styleId="Indice2">
    <w:name w:val="index 2"/>
    <w:basedOn w:val="Normale"/>
    <w:next w:val="Normale"/>
    <w:autoRedefine/>
    <w:uiPriority w:val="99"/>
    <w:unhideWhenUsed/>
    <w:rsid w:val="00B51734"/>
    <w:pPr>
      <w:ind w:left="480" w:hanging="240"/>
    </w:pPr>
  </w:style>
  <w:style w:type="paragraph" w:styleId="Indice3">
    <w:name w:val="index 3"/>
    <w:basedOn w:val="Normale"/>
    <w:next w:val="Normale"/>
    <w:autoRedefine/>
    <w:uiPriority w:val="99"/>
    <w:unhideWhenUsed/>
    <w:rsid w:val="00B51734"/>
    <w:pPr>
      <w:ind w:left="720" w:hanging="240"/>
    </w:pPr>
  </w:style>
  <w:style w:type="paragraph" w:styleId="Indice4">
    <w:name w:val="index 4"/>
    <w:basedOn w:val="Normale"/>
    <w:next w:val="Normale"/>
    <w:autoRedefine/>
    <w:uiPriority w:val="99"/>
    <w:unhideWhenUsed/>
    <w:rsid w:val="00B51734"/>
    <w:pPr>
      <w:ind w:left="960" w:hanging="240"/>
    </w:pPr>
  </w:style>
  <w:style w:type="paragraph" w:styleId="Indice5">
    <w:name w:val="index 5"/>
    <w:basedOn w:val="Normale"/>
    <w:next w:val="Normale"/>
    <w:autoRedefine/>
    <w:uiPriority w:val="99"/>
    <w:unhideWhenUsed/>
    <w:rsid w:val="00B51734"/>
    <w:pPr>
      <w:ind w:left="1200" w:hanging="240"/>
    </w:pPr>
  </w:style>
  <w:style w:type="paragraph" w:styleId="Indice6">
    <w:name w:val="index 6"/>
    <w:basedOn w:val="Normale"/>
    <w:next w:val="Normale"/>
    <w:autoRedefine/>
    <w:uiPriority w:val="99"/>
    <w:unhideWhenUsed/>
    <w:rsid w:val="00B51734"/>
    <w:pPr>
      <w:ind w:left="1440" w:hanging="240"/>
    </w:pPr>
  </w:style>
  <w:style w:type="paragraph" w:styleId="Indice7">
    <w:name w:val="index 7"/>
    <w:basedOn w:val="Normale"/>
    <w:next w:val="Normale"/>
    <w:autoRedefine/>
    <w:uiPriority w:val="99"/>
    <w:unhideWhenUsed/>
    <w:rsid w:val="00B51734"/>
    <w:pPr>
      <w:ind w:left="1680" w:hanging="240"/>
    </w:pPr>
  </w:style>
  <w:style w:type="paragraph" w:styleId="Indice8">
    <w:name w:val="index 8"/>
    <w:basedOn w:val="Normale"/>
    <w:next w:val="Normale"/>
    <w:autoRedefine/>
    <w:uiPriority w:val="99"/>
    <w:unhideWhenUsed/>
    <w:rsid w:val="00B51734"/>
    <w:pPr>
      <w:ind w:left="1920" w:hanging="240"/>
    </w:pPr>
  </w:style>
  <w:style w:type="paragraph" w:styleId="Indice9">
    <w:name w:val="index 9"/>
    <w:basedOn w:val="Normale"/>
    <w:next w:val="Normale"/>
    <w:autoRedefine/>
    <w:uiPriority w:val="99"/>
    <w:unhideWhenUsed/>
    <w:rsid w:val="00B51734"/>
    <w:pPr>
      <w:ind w:left="2160" w:hanging="240"/>
    </w:pPr>
  </w:style>
  <w:style w:type="paragraph" w:styleId="Titoloindice">
    <w:name w:val="index heading"/>
    <w:basedOn w:val="Normale"/>
    <w:next w:val="Indice1"/>
    <w:uiPriority w:val="99"/>
    <w:unhideWhenUsed/>
    <w:rsid w:val="00B51734"/>
  </w:style>
  <w:style w:type="paragraph" w:styleId="Sommario6">
    <w:name w:val="toc 6"/>
    <w:basedOn w:val="Normale"/>
    <w:next w:val="Normale"/>
    <w:autoRedefine/>
    <w:uiPriority w:val="39"/>
    <w:unhideWhenUsed/>
    <w:rsid w:val="00B51734"/>
    <w:pPr>
      <w:ind w:left="1200"/>
    </w:pPr>
  </w:style>
  <w:style w:type="paragraph" w:styleId="Sommario7">
    <w:name w:val="toc 7"/>
    <w:basedOn w:val="Normale"/>
    <w:next w:val="Normale"/>
    <w:autoRedefine/>
    <w:uiPriority w:val="39"/>
    <w:unhideWhenUsed/>
    <w:rsid w:val="00B51734"/>
    <w:pPr>
      <w:ind w:left="1440"/>
    </w:pPr>
  </w:style>
  <w:style w:type="paragraph" w:styleId="Sommario8">
    <w:name w:val="toc 8"/>
    <w:basedOn w:val="Normale"/>
    <w:next w:val="Normale"/>
    <w:autoRedefine/>
    <w:uiPriority w:val="39"/>
    <w:unhideWhenUsed/>
    <w:rsid w:val="00B51734"/>
    <w:pPr>
      <w:ind w:left="1680"/>
    </w:pPr>
  </w:style>
  <w:style w:type="paragraph" w:styleId="Sommario9">
    <w:name w:val="toc 9"/>
    <w:basedOn w:val="Normale"/>
    <w:next w:val="Normale"/>
    <w:autoRedefine/>
    <w:uiPriority w:val="39"/>
    <w:unhideWhenUsed/>
    <w:rsid w:val="00B51734"/>
    <w:pPr>
      <w:ind w:left="1920"/>
    </w:pPr>
  </w:style>
  <w:style w:type="paragraph" w:styleId="NormaleWeb">
    <w:name w:val="Normal (Web)"/>
    <w:basedOn w:val="Normale"/>
    <w:uiPriority w:val="99"/>
    <w:unhideWhenUsed/>
    <w:rsid w:val="00090155"/>
    <w:pPr>
      <w:widowControl/>
      <w:suppressAutoHyphens w:val="0"/>
      <w:spacing w:before="100" w:beforeAutospacing="1" w:after="100" w:afterAutospacing="1"/>
    </w:pPr>
    <w:rPr>
      <w:rFonts w:eastAsia="Times New Roman"/>
      <w:kern w:val="0"/>
    </w:rPr>
  </w:style>
  <w:style w:type="character" w:styleId="Collegamentoipertestuale">
    <w:name w:val="Hyperlink"/>
    <w:uiPriority w:val="99"/>
    <w:unhideWhenUsed/>
    <w:rsid w:val="00B975F9"/>
    <w:rPr>
      <w:color w:val="0563C1"/>
      <w:u w:val="single"/>
    </w:rPr>
  </w:style>
  <w:style w:type="character" w:styleId="Menzionenonrisolta">
    <w:name w:val="Unresolved Mention"/>
    <w:uiPriority w:val="99"/>
    <w:semiHidden/>
    <w:unhideWhenUsed/>
    <w:rsid w:val="00B975F9"/>
    <w:rPr>
      <w:color w:val="605E5C"/>
      <w:shd w:val="clear" w:color="auto" w:fill="E1DFDD"/>
    </w:rPr>
  </w:style>
  <w:style w:type="character" w:styleId="Collegamentovisitato">
    <w:name w:val="FollowedHyperlink"/>
    <w:uiPriority w:val="99"/>
    <w:semiHidden/>
    <w:unhideWhenUsed/>
    <w:rsid w:val="00B975F9"/>
    <w:rPr>
      <w:color w:val="954F72"/>
      <w:u w:val="single"/>
    </w:rPr>
  </w:style>
  <w:style w:type="character" w:styleId="Numeroriga">
    <w:name w:val="line number"/>
    <w:basedOn w:val="Carpredefinitoparagrafo"/>
    <w:uiPriority w:val="99"/>
    <w:semiHidden/>
    <w:unhideWhenUsed/>
    <w:rsid w:val="00B47C0D"/>
  </w:style>
  <w:style w:type="paragraph" w:styleId="Paragrafoelenco">
    <w:name w:val="List Paragraph"/>
    <w:basedOn w:val="Normale"/>
    <w:uiPriority w:val="34"/>
    <w:qFormat/>
    <w:rsid w:val="00B32063"/>
    <w:pPr>
      <w:ind w:left="708"/>
    </w:pPr>
  </w:style>
  <w:style w:type="table" w:styleId="Grigliatabella">
    <w:name w:val="Table Grid"/>
    <w:basedOn w:val="Tabellanormale"/>
    <w:uiPriority w:val="39"/>
    <w:rsid w:val="00A27E86"/>
    <w:rPr>
      <w:rFonts w:ascii="Calibri" w:eastAsia="Calibri" w:hAnsi="Calibr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8410407">
      <w:bodyDiv w:val="1"/>
      <w:marLeft w:val="0"/>
      <w:marRight w:val="0"/>
      <w:marTop w:val="0"/>
      <w:marBottom w:val="0"/>
      <w:divBdr>
        <w:top w:val="none" w:sz="0" w:space="0" w:color="auto"/>
        <w:left w:val="none" w:sz="0" w:space="0" w:color="auto"/>
        <w:bottom w:val="none" w:sz="0" w:space="0" w:color="auto"/>
        <w:right w:val="none" w:sz="0" w:space="0" w:color="auto"/>
      </w:divBdr>
      <w:divsChild>
        <w:div w:id="442312834">
          <w:marLeft w:val="0"/>
          <w:marRight w:val="0"/>
          <w:marTop w:val="0"/>
          <w:marBottom w:val="0"/>
          <w:divBdr>
            <w:top w:val="none" w:sz="0" w:space="0" w:color="auto"/>
            <w:left w:val="none" w:sz="0" w:space="0" w:color="auto"/>
            <w:bottom w:val="none" w:sz="0" w:space="0" w:color="auto"/>
            <w:right w:val="none" w:sz="0" w:space="0" w:color="auto"/>
          </w:divBdr>
          <w:divsChild>
            <w:div w:id="558785807">
              <w:marLeft w:val="0"/>
              <w:marRight w:val="0"/>
              <w:marTop w:val="0"/>
              <w:marBottom w:val="0"/>
              <w:divBdr>
                <w:top w:val="none" w:sz="0" w:space="0" w:color="auto"/>
                <w:left w:val="none" w:sz="0" w:space="0" w:color="auto"/>
                <w:bottom w:val="none" w:sz="0" w:space="0" w:color="auto"/>
                <w:right w:val="none" w:sz="0" w:space="0" w:color="auto"/>
              </w:divBdr>
              <w:divsChild>
                <w:div w:id="130805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728966">
      <w:bodyDiv w:val="1"/>
      <w:marLeft w:val="0"/>
      <w:marRight w:val="0"/>
      <w:marTop w:val="0"/>
      <w:marBottom w:val="0"/>
      <w:divBdr>
        <w:top w:val="none" w:sz="0" w:space="0" w:color="auto"/>
        <w:left w:val="none" w:sz="0" w:space="0" w:color="auto"/>
        <w:bottom w:val="none" w:sz="0" w:space="0" w:color="auto"/>
        <w:right w:val="none" w:sz="0" w:space="0" w:color="auto"/>
      </w:divBdr>
      <w:divsChild>
        <w:div w:id="1370685690">
          <w:marLeft w:val="0"/>
          <w:marRight w:val="0"/>
          <w:marTop w:val="0"/>
          <w:marBottom w:val="0"/>
          <w:divBdr>
            <w:top w:val="none" w:sz="0" w:space="0" w:color="auto"/>
            <w:left w:val="none" w:sz="0" w:space="0" w:color="auto"/>
            <w:bottom w:val="none" w:sz="0" w:space="0" w:color="auto"/>
            <w:right w:val="none" w:sz="0" w:space="0" w:color="auto"/>
          </w:divBdr>
          <w:divsChild>
            <w:div w:id="600376683">
              <w:marLeft w:val="0"/>
              <w:marRight w:val="0"/>
              <w:marTop w:val="0"/>
              <w:marBottom w:val="0"/>
              <w:divBdr>
                <w:top w:val="none" w:sz="0" w:space="0" w:color="auto"/>
                <w:left w:val="none" w:sz="0" w:space="0" w:color="auto"/>
                <w:bottom w:val="none" w:sz="0" w:space="0" w:color="auto"/>
                <w:right w:val="none" w:sz="0" w:space="0" w:color="auto"/>
              </w:divBdr>
              <w:divsChild>
                <w:div w:id="146454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4.xml"/><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7.png"/><Relationship Id="rId28"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header" Target="head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24A519-A219-48B9-A23A-0E4F5CF65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34</Pages>
  <Words>5261</Words>
  <Characters>29991</Characters>
  <Application>Microsoft Office Word</Application>
  <DocSecurity>0</DocSecurity>
  <Lines>249</Lines>
  <Paragraphs>70</Paragraphs>
  <ScaleCrop>false</ScaleCrop>
  <HeadingPairs>
    <vt:vector size="2" baseType="variant">
      <vt:variant>
        <vt:lpstr>Titolo</vt:lpstr>
      </vt:variant>
      <vt:variant>
        <vt:i4>1</vt:i4>
      </vt:variant>
    </vt:vector>
  </HeadingPairs>
  <TitlesOfParts>
    <vt:vector size="1" baseType="lpstr">
      <vt:lpstr>Università degli Studi di Salerno</vt:lpstr>
    </vt:vector>
  </TitlesOfParts>
  <Company> </Company>
  <LinksUpToDate>false</LinksUpToDate>
  <CharactersWithSpaces>35182</CharactersWithSpaces>
  <SharedDoc>false</SharedDoc>
  <HLinks>
    <vt:vector size="66" baseType="variant">
      <vt:variant>
        <vt:i4>4128799</vt:i4>
      </vt:variant>
      <vt:variant>
        <vt:i4>30</vt:i4>
      </vt:variant>
      <vt:variant>
        <vt:i4>0</vt:i4>
      </vt:variant>
      <vt:variant>
        <vt:i4>5</vt:i4>
      </vt:variant>
      <vt:variant>
        <vt:lpwstr/>
      </vt:variant>
      <vt:variant>
        <vt:lpwstr>_Modelli_di_casi</vt:lpwstr>
      </vt:variant>
      <vt:variant>
        <vt:i4>4653162</vt:i4>
      </vt:variant>
      <vt:variant>
        <vt:i4>27</vt:i4>
      </vt:variant>
      <vt:variant>
        <vt:i4>0</vt:i4>
      </vt:variant>
      <vt:variant>
        <vt:i4>5</vt:i4>
      </vt:variant>
      <vt:variant>
        <vt:lpwstr/>
      </vt:variant>
      <vt:variant>
        <vt:lpwstr>_Modelli_di_Sistema</vt:lpwstr>
      </vt:variant>
      <vt:variant>
        <vt:i4>1572875</vt:i4>
      </vt:variant>
      <vt:variant>
        <vt:i4>24</vt:i4>
      </vt:variant>
      <vt:variant>
        <vt:i4>0</vt:i4>
      </vt:variant>
      <vt:variant>
        <vt:i4>5</vt:i4>
      </vt:variant>
      <vt:variant>
        <vt:lpwstr/>
      </vt:variant>
      <vt:variant>
        <vt:lpwstr>_Modelli_di_Sistema_1</vt:lpwstr>
      </vt:variant>
      <vt:variant>
        <vt:i4>1376256</vt:i4>
      </vt:variant>
      <vt:variant>
        <vt:i4>21</vt:i4>
      </vt:variant>
      <vt:variant>
        <vt:i4>0</vt:i4>
      </vt:variant>
      <vt:variant>
        <vt:i4>5</vt:i4>
      </vt:variant>
      <vt:variant>
        <vt:lpwstr/>
      </vt:variant>
      <vt:variant>
        <vt:lpwstr>_Diagramma_Navigazionale</vt:lpwstr>
      </vt:variant>
      <vt:variant>
        <vt:i4>589862</vt:i4>
      </vt:variant>
      <vt:variant>
        <vt:i4>18</vt:i4>
      </vt:variant>
      <vt:variant>
        <vt:i4>0</vt:i4>
      </vt:variant>
      <vt:variant>
        <vt:i4>5</vt:i4>
      </vt:variant>
      <vt:variant>
        <vt:lpwstr/>
      </vt:variant>
      <vt:variant>
        <vt:lpwstr>_Requisiti_non_Funzionali</vt:lpwstr>
      </vt:variant>
      <vt:variant>
        <vt:i4>589846</vt:i4>
      </vt:variant>
      <vt:variant>
        <vt:i4>15</vt:i4>
      </vt:variant>
      <vt:variant>
        <vt:i4>0</vt:i4>
      </vt:variant>
      <vt:variant>
        <vt:i4>5</vt:i4>
      </vt:variant>
      <vt:variant>
        <vt:lpwstr/>
      </vt:variant>
      <vt:variant>
        <vt:lpwstr>_Requisiti_funzionali</vt:lpwstr>
      </vt:variant>
      <vt:variant>
        <vt:i4>1</vt:i4>
      </vt:variant>
      <vt:variant>
        <vt:i4>12</vt:i4>
      </vt:variant>
      <vt:variant>
        <vt:i4>0</vt:i4>
      </vt:variant>
      <vt:variant>
        <vt:i4>5</vt:i4>
      </vt:variant>
      <vt:variant>
        <vt:lpwstr/>
      </vt:variant>
      <vt:variant>
        <vt:lpwstr>_SISTEMA_PROPOSTO</vt:lpwstr>
      </vt:variant>
      <vt:variant>
        <vt:i4>2555955</vt:i4>
      </vt:variant>
      <vt:variant>
        <vt:i4>9</vt:i4>
      </vt:variant>
      <vt:variant>
        <vt:i4>0</vt:i4>
      </vt:variant>
      <vt:variant>
        <vt:i4>5</vt:i4>
      </vt:variant>
      <vt:variant>
        <vt:lpwstr/>
      </vt:variant>
      <vt:variant>
        <vt:lpwstr>_2.SISTEMA_ATTUALE</vt:lpwstr>
      </vt:variant>
      <vt:variant>
        <vt:i4>393249</vt:i4>
      </vt:variant>
      <vt:variant>
        <vt:i4>6</vt:i4>
      </vt:variant>
      <vt:variant>
        <vt:i4>0</vt:i4>
      </vt:variant>
      <vt:variant>
        <vt:i4>5</vt:i4>
      </vt:variant>
      <vt:variant>
        <vt:lpwstr/>
      </vt:variant>
      <vt:variant>
        <vt:lpwstr>_Definizioni_e_figure</vt:lpwstr>
      </vt:variant>
      <vt:variant>
        <vt:i4>8323161</vt:i4>
      </vt:variant>
      <vt:variant>
        <vt:i4>3</vt:i4>
      </vt:variant>
      <vt:variant>
        <vt:i4>0</vt:i4>
      </vt:variant>
      <vt:variant>
        <vt:i4>5</vt:i4>
      </vt:variant>
      <vt:variant>
        <vt:lpwstr/>
      </vt:variant>
      <vt:variant>
        <vt:lpwstr>_Scopo_del_sistema</vt:lpwstr>
      </vt:variant>
      <vt:variant>
        <vt:i4>8323161</vt:i4>
      </vt:variant>
      <vt:variant>
        <vt:i4>0</vt:i4>
      </vt:variant>
      <vt:variant>
        <vt:i4>0</vt:i4>
      </vt:variant>
      <vt:variant>
        <vt:i4>5</vt:i4>
      </vt:variant>
      <vt:variant>
        <vt:lpwstr/>
      </vt:variant>
      <vt:variant>
        <vt:lpwstr>_Scopo_del_sistema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Università degli Studi di Salerno</dc:title>
  <dc:subject/>
  <dc:creator>Andrea De Lucia</dc:creator>
  <cp:keywords/>
  <cp:lastModifiedBy>STEFANO BIDDAU</cp:lastModifiedBy>
  <cp:revision>6</cp:revision>
  <dcterms:created xsi:type="dcterms:W3CDTF">2020-12-02T22:44:00Z</dcterms:created>
  <dcterms:modified xsi:type="dcterms:W3CDTF">2020-12-03T20:57:00Z</dcterms:modified>
</cp:coreProperties>
</file>